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8E9C4C" w14:textId="77777777" w:rsidR="00547DD9" w:rsidRPr="00453783" w:rsidRDefault="00547DD9">
      <w:pPr>
        <w:rPr>
          <w:rFonts w:ascii="Calibri" w:hAnsi="Calibri"/>
        </w:rPr>
      </w:pPr>
    </w:p>
    <w:p w14:paraId="430EFF07" w14:textId="77777777" w:rsidR="00547DD9" w:rsidRPr="00453783" w:rsidRDefault="00547DD9">
      <w:pPr>
        <w:rPr>
          <w:rFonts w:ascii="Calibri" w:hAnsi="Calibri"/>
        </w:rPr>
      </w:pPr>
    </w:p>
    <w:p w14:paraId="315A8D34" w14:textId="77777777" w:rsidR="00547DD9" w:rsidRPr="00453783" w:rsidRDefault="00547DD9">
      <w:pPr>
        <w:rPr>
          <w:rFonts w:ascii="Calibri" w:hAnsi="Calibri"/>
        </w:rPr>
      </w:pPr>
    </w:p>
    <w:p w14:paraId="79E7DFAD" w14:textId="77777777" w:rsidR="00547DD9" w:rsidRPr="00453783" w:rsidRDefault="00547DD9">
      <w:pPr>
        <w:rPr>
          <w:rFonts w:ascii="Calibri" w:hAnsi="Calibri"/>
        </w:rPr>
      </w:pPr>
    </w:p>
    <w:p w14:paraId="4F7CDD3E" w14:textId="77777777" w:rsidR="00547DD9" w:rsidRPr="00453783" w:rsidRDefault="00547DD9">
      <w:pPr>
        <w:rPr>
          <w:rFonts w:ascii="Calibri" w:hAnsi="Calibri"/>
        </w:rPr>
      </w:pPr>
    </w:p>
    <w:p w14:paraId="044074DC" w14:textId="77777777" w:rsidR="00547DD9" w:rsidRPr="00453783" w:rsidRDefault="00547DD9">
      <w:pPr>
        <w:rPr>
          <w:rFonts w:ascii="Calibri" w:hAnsi="Calibri"/>
        </w:rPr>
      </w:pPr>
    </w:p>
    <w:p w14:paraId="37CFCD86" w14:textId="77777777" w:rsidR="00547DD9" w:rsidRDefault="00547DD9">
      <w:pPr>
        <w:rPr>
          <w:rFonts w:ascii="Calibri" w:hAnsi="Calibri"/>
        </w:rPr>
      </w:pPr>
    </w:p>
    <w:p w14:paraId="3A0C70F6" w14:textId="77777777" w:rsidR="00597881" w:rsidRDefault="00597881">
      <w:pPr>
        <w:rPr>
          <w:rFonts w:ascii="Calibri" w:hAnsi="Calibri"/>
        </w:rPr>
      </w:pPr>
    </w:p>
    <w:p w14:paraId="0A565AB2" w14:textId="77777777" w:rsidR="00597881" w:rsidRDefault="00597881">
      <w:pPr>
        <w:rPr>
          <w:rFonts w:ascii="Calibri" w:hAnsi="Calibri"/>
        </w:rPr>
      </w:pPr>
    </w:p>
    <w:p w14:paraId="2DE22386" w14:textId="77777777" w:rsidR="00597881" w:rsidRDefault="00597881">
      <w:pPr>
        <w:rPr>
          <w:rFonts w:ascii="Calibri" w:hAnsi="Calibri"/>
        </w:rPr>
      </w:pPr>
    </w:p>
    <w:p w14:paraId="5779A2BF" w14:textId="77777777" w:rsidR="00597881" w:rsidRDefault="00597881">
      <w:pPr>
        <w:rPr>
          <w:rFonts w:ascii="Calibri" w:hAnsi="Calibri"/>
        </w:rPr>
      </w:pPr>
    </w:p>
    <w:p w14:paraId="706555C5" w14:textId="77777777" w:rsidR="00597881" w:rsidRPr="00453783" w:rsidRDefault="00597881">
      <w:pPr>
        <w:rPr>
          <w:rFonts w:ascii="Calibri" w:hAnsi="Calibri"/>
        </w:rPr>
      </w:pPr>
    </w:p>
    <w:p w14:paraId="7A986558" w14:textId="77777777" w:rsidR="00547DD9" w:rsidRDefault="00547DD9">
      <w:pPr>
        <w:rPr>
          <w:rFonts w:ascii="Calibri" w:hAnsi="Calibri"/>
        </w:rPr>
      </w:pPr>
    </w:p>
    <w:p w14:paraId="4374C7B2" w14:textId="77777777" w:rsidR="001E2593" w:rsidRPr="00453783" w:rsidRDefault="001E2593">
      <w:pPr>
        <w:rPr>
          <w:rFonts w:ascii="Calibri" w:hAnsi="Calibri"/>
        </w:rPr>
      </w:pPr>
    </w:p>
    <w:p w14:paraId="721DD2B3" w14:textId="77777777" w:rsidR="00547DD9" w:rsidRPr="00453783" w:rsidRDefault="00547DD9">
      <w:pPr>
        <w:rPr>
          <w:rFonts w:ascii="Calibri" w:hAnsi="Calibri"/>
        </w:rPr>
      </w:pPr>
    </w:p>
    <w:p w14:paraId="7D291176" w14:textId="77777777" w:rsidR="00547DD9" w:rsidRPr="00453783" w:rsidRDefault="00547DD9">
      <w:pPr>
        <w:rPr>
          <w:rFonts w:ascii="Calibri" w:hAnsi="Calibri"/>
        </w:rPr>
      </w:pPr>
    </w:p>
    <w:p w14:paraId="2B8FE690" w14:textId="77777777" w:rsidR="00547DD9" w:rsidRPr="00453783" w:rsidRDefault="00547DD9">
      <w:pPr>
        <w:rPr>
          <w:rFonts w:ascii="Calibri" w:hAnsi="Calibri"/>
        </w:rPr>
      </w:pPr>
    </w:p>
    <w:p w14:paraId="4A8CDE2E" w14:textId="77777777" w:rsidR="00547DD9"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7BB98AC4" w14:textId="49AA39CA" w:rsidR="004B13FE" w:rsidRPr="004B13FE" w:rsidRDefault="004B13FE" w:rsidP="004B13FE">
      <w:pPr>
        <w:ind w:left="3540" w:firstLine="708"/>
        <w:rPr>
          <w:rFonts w:ascii="Calibri" w:hAnsi="Calibri" w:cs="Book Antiqua"/>
          <w:b/>
          <w:bCs/>
          <w:sz w:val="40"/>
        </w:rPr>
      </w:pPr>
      <w:r w:rsidRPr="004B13FE">
        <w:rPr>
          <w:rFonts w:ascii="Calibri" w:hAnsi="Calibri" w:cs="Book Antiqua"/>
          <w:b/>
          <w:bCs/>
          <w:sz w:val="40"/>
        </w:rPr>
        <w:t>GRUPO E</w:t>
      </w:r>
    </w:p>
    <w:p w14:paraId="19346993" w14:textId="77777777" w:rsidR="002B27F7" w:rsidRPr="00EF754F" w:rsidRDefault="002B27F7" w:rsidP="002B27F7">
      <w:pPr>
        <w:numPr>
          <w:ilvl w:val="0"/>
          <w:numId w:val="1"/>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0AC2DE3C" w14:textId="77777777" w:rsidR="001905F6" w:rsidRPr="005C3795" w:rsidRDefault="001905F6" w:rsidP="001905F6">
      <w:pPr>
        <w:jc w:val="center"/>
      </w:pPr>
      <w:r>
        <w:t xml:space="preserve">(Plantilla compilada por </w:t>
      </w:r>
      <w:proofErr w:type="spellStart"/>
      <w:r>
        <w:t>Ph.D</w:t>
      </w:r>
      <w:proofErr w:type="spellEnd"/>
      <w:r>
        <w:t>. Franklin Parrales B.)</w:t>
      </w:r>
    </w:p>
    <w:p w14:paraId="70D44F41" w14:textId="77777777" w:rsidR="00547DD9" w:rsidRPr="00453783" w:rsidRDefault="00547DD9">
      <w:pPr>
        <w:rPr>
          <w:rFonts w:ascii="Calibri" w:hAnsi="Calibri"/>
        </w:rPr>
      </w:pPr>
    </w:p>
    <w:p w14:paraId="1BF157F1" w14:textId="77777777" w:rsidR="00547DD9" w:rsidRPr="00453783" w:rsidRDefault="00547DD9">
      <w:pPr>
        <w:rPr>
          <w:rFonts w:ascii="Calibri" w:hAnsi="Calibri"/>
        </w:rPr>
      </w:pPr>
    </w:p>
    <w:p w14:paraId="14C77E9D" w14:textId="77777777" w:rsidR="00547DD9" w:rsidRPr="00453783" w:rsidRDefault="00547DD9">
      <w:pPr>
        <w:rPr>
          <w:rFonts w:ascii="Calibri" w:hAnsi="Calibri"/>
        </w:rPr>
      </w:pPr>
    </w:p>
    <w:p w14:paraId="4450FA24" w14:textId="77777777" w:rsidR="00547DD9" w:rsidRPr="00453783" w:rsidRDefault="00547DD9">
      <w:pPr>
        <w:rPr>
          <w:rFonts w:ascii="Calibri" w:hAnsi="Calibri"/>
        </w:rPr>
      </w:pPr>
    </w:p>
    <w:p w14:paraId="71991E40" w14:textId="77777777" w:rsidR="00547DD9" w:rsidRPr="00453783" w:rsidRDefault="00547DD9">
      <w:pPr>
        <w:rPr>
          <w:rFonts w:ascii="Calibri" w:hAnsi="Calibri"/>
        </w:rPr>
      </w:pPr>
    </w:p>
    <w:p w14:paraId="1A2A8207" w14:textId="77777777" w:rsidR="00547DD9" w:rsidRPr="00453783" w:rsidRDefault="00547DD9">
      <w:pPr>
        <w:rPr>
          <w:rFonts w:ascii="Calibri" w:hAnsi="Calibri"/>
        </w:rPr>
      </w:pPr>
    </w:p>
    <w:p w14:paraId="6BCAF4EC" w14:textId="77777777" w:rsidR="00547DD9" w:rsidRPr="00453783" w:rsidRDefault="00547DD9">
      <w:pPr>
        <w:rPr>
          <w:rFonts w:ascii="Calibri" w:hAnsi="Calibri"/>
        </w:rPr>
      </w:pPr>
    </w:p>
    <w:p w14:paraId="6422EC48" w14:textId="77777777" w:rsidR="00547DD9" w:rsidRPr="00453783" w:rsidRDefault="00547DD9">
      <w:pPr>
        <w:rPr>
          <w:rFonts w:ascii="Calibri" w:hAnsi="Calibri"/>
        </w:rPr>
      </w:pPr>
    </w:p>
    <w:p w14:paraId="2ACF6B63" w14:textId="77777777" w:rsidR="00547DD9" w:rsidRPr="00453783" w:rsidRDefault="00547DD9">
      <w:pPr>
        <w:rPr>
          <w:rFonts w:ascii="Calibri" w:hAnsi="Calibri"/>
        </w:rPr>
      </w:pPr>
    </w:p>
    <w:p w14:paraId="725777A6" w14:textId="77777777" w:rsidR="00547DD9" w:rsidRPr="00453783" w:rsidRDefault="00547DD9">
      <w:pPr>
        <w:rPr>
          <w:rFonts w:ascii="Calibri" w:hAnsi="Calibri"/>
        </w:rPr>
      </w:pPr>
    </w:p>
    <w:p w14:paraId="20960E79" w14:textId="77777777" w:rsidR="00547DD9" w:rsidRPr="00453783" w:rsidRDefault="00547DD9">
      <w:pPr>
        <w:rPr>
          <w:rFonts w:ascii="Calibri" w:hAnsi="Calibri"/>
        </w:rPr>
      </w:pPr>
    </w:p>
    <w:p w14:paraId="37B5F27A" w14:textId="77777777" w:rsidR="00547DD9" w:rsidRPr="00453783" w:rsidRDefault="00547DD9">
      <w:pPr>
        <w:rPr>
          <w:rFonts w:ascii="Calibri" w:hAnsi="Calibri"/>
        </w:rPr>
      </w:pPr>
    </w:p>
    <w:p w14:paraId="5A2406D7" w14:textId="77777777" w:rsidR="00547DD9" w:rsidRPr="00453783" w:rsidRDefault="00547DD9">
      <w:pPr>
        <w:rPr>
          <w:rFonts w:ascii="Calibri" w:hAnsi="Calibri"/>
        </w:rPr>
      </w:pPr>
    </w:p>
    <w:p w14:paraId="33273BC0" w14:textId="77777777" w:rsidR="00547DD9" w:rsidRPr="00453783" w:rsidRDefault="00547DD9">
      <w:pPr>
        <w:rPr>
          <w:rFonts w:ascii="Calibri" w:hAnsi="Calibri"/>
        </w:rPr>
      </w:pPr>
    </w:p>
    <w:p w14:paraId="032BFFD5" w14:textId="77777777" w:rsidR="00547DD9" w:rsidRPr="00453783" w:rsidRDefault="00547DD9">
      <w:pPr>
        <w:rPr>
          <w:rFonts w:ascii="Calibri" w:hAnsi="Calibri"/>
        </w:rPr>
      </w:pPr>
    </w:p>
    <w:p w14:paraId="4A024201" w14:textId="77777777" w:rsidR="00547DD9" w:rsidRPr="00453783" w:rsidRDefault="00547DD9">
      <w:pPr>
        <w:rPr>
          <w:rFonts w:ascii="Calibri" w:hAnsi="Calibri"/>
        </w:rPr>
      </w:pPr>
    </w:p>
    <w:p w14:paraId="53AAFFF9" w14:textId="77777777" w:rsidR="00547DD9" w:rsidRPr="00453783" w:rsidRDefault="00547DD9">
      <w:pPr>
        <w:rPr>
          <w:rFonts w:ascii="Calibri" w:hAnsi="Calibri"/>
        </w:rPr>
      </w:pPr>
    </w:p>
    <w:p w14:paraId="622ADB9B" w14:textId="77777777" w:rsidR="00547DD9" w:rsidRPr="00453783" w:rsidRDefault="00547DD9">
      <w:pPr>
        <w:rPr>
          <w:rFonts w:ascii="Calibri" w:hAnsi="Calibri"/>
        </w:rPr>
      </w:pPr>
    </w:p>
    <w:p w14:paraId="2137B595" w14:textId="77777777" w:rsidR="00547DD9" w:rsidRPr="00453783" w:rsidRDefault="00547DD9">
      <w:pPr>
        <w:rPr>
          <w:rFonts w:ascii="Calibri" w:hAnsi="Calibri"/>
        </w:rPr>
      </w:pPr>
    </w:p>
    <w:p w14:paraId="713DDAA9" w14:textId="77777777" w:rsidR="00547DD9" w:rsidRPr="00453783" w:rsidRDefault="00547DD9">
      <w:pPr>
        <w:rPr>
          <w:rFonts w:ascii="Calibri" w:hAnsi="Calibri"/>
        </w:rPr>
      </w:pPr>
    </w:p>
    <w:p w14:paraId="6CFA74CF" w14:textId="77777777" w:rsidR="00547DD9" w:rsidRPr="00453783" w:rsidRDefault="00547DD9">
      <w:pPr>
        <w:rPr>
          <w:rFonts w:ascii="Calibri" w:hAnsi="Calibri"/>
        </w:rPr>
      </w:pPr>
    </w:p>
    <w:p w14:paraId="5F602D4C" w14:textId="77777777" w:rsidR="00547DD9" w:rsidRPr="00453783" w:rsidRDefault="00547DD9">
      <w:pPr>
        <w:rPr>
          <w:rFonts w:ascii="Calibri" w:hAnsi="Calibri"/>
        </w:rPr>
      </w:pPr>
    </w:p>
    <w:p w14:paraId="07B69F72" w14:textId="77777777" w:rsidR="00547DD9" w:rsidRPr="00453783" w:rsidRDefault="00547DD9">
      <w:pPr>
        <w:rPr>
          <w:rFonts w:ascii="Calibri" w:hAnsi="Calibri"/>
        </w:rPr>
      </w:pPr>
    </w:p>
    <w:p w14:paraId="040F7BEF" w14:textId="77777777" w:rsidR="00A1079C" w:rsidRPr="00453783" w:rsidRDefault="00A1079C">
      <w:pPr>
        <w:rPr>
          <w:rFonts w:ascii="Calibri" w:hAnsi="Calibri"/>
        </w:rPr>
      </w:pPr>
    </w:p>
    <w:p w14:paraId="6112370B" w14:textId="77777777" w:rsidR="00A1079C" w:rsidRPr="00453783" w:rsidRDefault="00A1079C">
      <w:pPr>
        <w:rPr>
          <w:rFonts w:ascii="Calibri" w:hAnsi="Calibri"/>
        </w:rPr>
      </w:pPr>
    </w:p>
    <w:p w14:paraId="12D69C2E" w14:textId="77777777" w:rsidR="001A76E4" w:rsidRPr="001A76E4" w:rsidRDefault="001A76E4" w:rsidP="00341A75">
      <w:pPr>
        <w:pStyle w:val="TtulodeTDC"/>
        <w:tabs>
          <w:tab w:val="left" w:pos="284"/>
        </w:tabs>
        <w:rPr>
          <w:rFonts w:ascii="Calibri" w:hAnsi="Calibri"/>
          <w:color w:val="auto"/>
          <w:sz w:val="16"/>
          <w:szCs w:val="16"/>
        </w:rPr>
      </w:pPr>
    </w:p>
    <w:p w14:paraId="4E325BDD"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7CFB0E3D" w14:textId="77777777" w:rsidR="000E52A7" w:rsidRPr="0009623A"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ipervnculo"/>
            <w:rFonts w:cs="Book Antiqua"/>
            <w:noProof/>
          </w:rPr>
          <w:t>1.</w:t>
        </w:r>
        <w:r w:rsidR="000E52A7" w:rsidRPr="0009623A">
          <w:rPr>
            <w:b w:val="0"/>
            <w:bCs w:val="0"/>
            <w:caps w:val="0"/>
            <w:noProof/>
            <w:sz w:val="22"/>
            <w:szCs w:val="22"/>
            <w:lang w:eastAsia="es-ES"/>
          </w:rPr>
          <w:tab/>
        </w:r>
        <w:r w:rsidR="000E52A7" w:rsidRPr="000B00C7">
          <w:rPr>
            <w:rStyle w:val="Hipervnculo"/>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65E3C03" w14:textId="77777777" w:rsidR="000E52A7" w:rsidRPr="0009623A" w:rsidRDefault="00140F16">
      <w:pPr>
        <w:pStyle w:val="TDC2"/>
        <w:tabs>
          <w:tab w:val="left" w:pos="960"/>
          <w:tab w:val="right" w:leader="dot" w:pos="9628"/>
        </w:tabs>
        <w:rPr>
          <w:smallCaps w:val="0"/>
          <w:noProof/>
          <w:sz w:val="22"/>
          <w:szCs w:val="22"/>
          <w:lang w:eastAsia="es-ES"/>
        </w:rPr>
      </w:pPr>
      <w:hyperlink w:anchor="_Toc75630697" w:history="1">
        <w:r w:rsidR="000E52A7" w:rsidRPr="000B00C7">
          <w:rPr>
            <w:rStyle w:val="Hipervnculo"/>
            <w:rFonts w:cs="Book Antiqua"/>
            <w:noProof/>
          </w:rPr>
          <w:t>1.1.</w:t>
        </w:r>
        <w:r w:rsidR="000E52A7" w:rsidRPr="0009623A">
          <w:rPr>
            <w:smallCaps w:val="0"/>
            <w:noProof/>
            <w:sz w:val="22"/>
            <w:szCs w:val="22"/>
            <w:lang w:eastAsia="es-ES"/>
          </w:rPr>
          <w:tab/>
        </w:r>
        <w:r w:rsidR="000E52A7" w:rsidRPr="000B00C7">
          <w:rPr>
            <w:rStyle w:val="Hipervnculo"/>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283110B0" w14:textId="77777777" w:rsidR="000E52A7" w:rsidRPr="0009623A" w:rsidRDefault="00140F16">
      <w:pPr>
        <w:pStyle w:val="TDC2"/>
        <w:tabs>
          <w:tab w:val="left" w:pos="960"/>
          <w:tab w:val="right" w:leader="dot" w:pos="9628"/>
        </w:tabs>
        <w:rPr>
          <w:smallCaps w:val="0"/>
          <w:noProof/>
          <w:sz w:val="22"/>
          <w:szCs w:val="22"/>
          <w:lang w:eastAsia="es-ES"/>
        </w:rPr>
      </w:pPr>
      <w:hyperlink w:anchor="_Toc75630698" w:history="1">
        <w:r w:rsidR="000E52A7" w:rsidRPr="000B00C7">
          <w:rPr>
            <w:rStyle w:val="Hipervnculo"/>
            <w:rFonts w:cs="Book Antiqua"/>
            <w:noProof/>
          </w:rPr>
          <w:t>1.2.</w:t>
        </w:r>
        <w:r w:rsidR="000E52A7" w:rsidRPr="0009623A">
          <w:rPr>
            <w:smallCaps w:val="0"/>
            <w:noProof/>
            <w:sz w:val="22"/>
            <w:szCs w:val="22"/>
            <w:lang w:eastAsia="es-ES"/>
          </w:rPr>
          <w:tab/>
        </w:r>
        <w:r w:rsidR="000E52A7" w:rsidRPr="000B00C7">
          <w:rPr>
            <w:rStyle w:val="Hipervnculo"/>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7D5A025B" w14:textId="77777777" w:rsidR="000E52A7" w:rsidRPr="0009623A" w:rsidRDefault="00140F16">
      <w:pPr>
        <w:pStyle w:val="TDC1"/>
        <w:tabs>
          <w:tab w:val="left" w:pos="480"/>
          <w:tab w:val="right" w:leader="dot" w:pos="9628"/>
        </w:tabs>
        <w:rPr>
          <w:b w:val="0"/>
          <w:bCs w:val="0"/>
          <w:caps w:val="0"/>
          <w:noProof/>
          <w:sz w:val="22"/>
          <w:szCs w:val="22"/>
          <w:lang w:eastAsia="es-ES"/>
        </w:rPr>
      </w:pPr>
      <w:hyperlink w:anchor="_Toc75630699" w:history="1">
        <w:r w:rsidR="000E52A7" w:rsidRPr="000B00C7">
          <w:rPr>
            <w:rStyle w:val="Hipervnculo"/>
            <w:rFonts w:cs="Book Antiqua"/>
            <w:noProof/>
          </w:rPr>
          <w:t>2.</w:t>
        </w:r>
        <w:r w:rsidR="000E52A7" w:rsidRPr="0009623A">
          <w:rPr>
            <w:b w:val="0"/>
            <w:bCs w:val="0"/>
            <w:caps w:val="0"/>
            <w:noProof/>
            <w:sz w:val="22"/>
            <w:szCs w:val="22"/>
            <w:lang w:eastAsia="es-ES"/>
          </w:rPr>
          <w:tab/>
        </w:r>
        <w:r w:rsidR="000E52A7" w:rsidRPr="000B00C7">
          <w:rPr>
            <w:rStyle w:val="Hipervnculo"/>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11955C6" w14:textId="77777777" w:rsidR="000E52A7" w:rsidRPr="0009623A" w:rsidRDefault="00140F16">
      <w:pPr>
        <w:pStyle w:val="TDC2"/>
        <w:tabs>
          <w:tab w:val="left" w:pos="960"/>
          <w:tab w:val="right" w:leader="dot" w:pos="9628"/>
        </w:tabs>
        <w:rPr>
          <w:smallCaps w:val="0"/>
          <w:noProof/>
          <w:sz w:val="22"/>
          <w:szCs w:val="22"/>
          <w:lang w:eastAsia="es-ES"/>
        </w:rPr>
      </w:pPr>
      <w:hyperlink w:anchor="_Toc75630700" w:history="1">
        <w:r w:rsidR="000E52A7" w:rsidRPr="000B00C7">
          <w:rPr>
            <w:rStyle w:val="Hipervnculo"/>
            <w:rFonts w:cs="Book Antiqua"/>
            <w:noProof/>
          </w:rPr>
          <w:t>2.1.</w:t>
        </w:r>
        <w:r w:rsidR="000E52A7" w:rsidRPr="0009623A">
          <w:rPr>
            <w:smallCaps w:val="0"/>
            <w:noProof/>
            <w:sz w:val="22"/>
            <w:szCs w:val="22"/>
            <w:lang w:eastAsia="es-ES"/>
          </w:rPr>
          <w:tab/>
        </w:r>
        <w:r w:rsidR="000E52A7" w:rsidRPr="000B00C7">
          <w:rPr>
            <w:rStyle w:val="Hipervnculo"/>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3FC3205" w14:textId="77777777" w:rsidR="000E52A7" w:rsidRPr="0009623A" w:rsidRDefault="00140F16">
      <w:pPr>
        <w:pStyle w:val="TDC2"/>
        <w:tabs>
          <w:tab w:val="left" w:pos="960"/>
          <w:tab w:val="right" w:leader="dot" w:pos="9628"/>
        </w:tabs>
        <w:rPr>
          <w:smallCaps w:val="0"/>
          <w:noProof/>
          <w:sz w:val="22"/>
          <w:szCs w:val="22"/>
          <w:lang w:eastAsia="es-ES"/>
        </w:rPr>
      </w:pPr>
      <w:hyperlink w:anchor="_Toc75630701" w:history="1">
        <w:r w:rsidR="000E52A7" w:rsidRPr="000B00C7">
          <w:rPr>
            <w:rStyle w:val="Hipervnculo"/>
            <w:rFonts w:cs="Book Antiqua"/>
            <w:noProof/>
          </w:rPr>
          <w:t>2.2.</w:t>
        </w:r>
        <w:r w:rsidR="000E52A7" w:rsidRPr="0009623A">
          <w:rPr>
            <w:smallCaps w:val="0"/>
            <w:noProof/>
            <w:sz w:val="22"/>
            <w:szCs w:val="22"/>
            <w:lang w:eastAsia="es-ES"/>
          </w:rPr>
          <w:tab/>
        </w:r>
        <w:r w:rsidR="000E52A7" w:rsidRPr="000B00C7">
          <w:rPr>
            <w:rStyle w:val="Hipervnculo"/>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D17C049" w14:textId="77777777" w:rsidR="000E52A7" w:rsidRPr="0009623A" w:rsidRDefault="00140F16">
      <w:pPr>
        <w:pStyle w:val="TDC1"/>
        <w:tabs>
          <w:tab w:val="left" w:pos="480"/>
          <w:tab w:val="right" w:leader="dot" w:pos="9628"/>
        </w:tabs>
        <w:rPr>
          <w:b w:val="0"/>
          <w:bCs w:val="0"/>
          <w:caps w:val="0"/>
          <w:noProof/>
          <w:sz w:val="22"/>
          <w:szCs w:val="22"/>
          <w:lang w:eastAsia="es-ES"/>
        </w:rPr>
      </w:pPr>
      <w:hyperlink w:anchor="_Toc75630702" w:history="1">
        <w:r w:rsidR="000E52A7" w:rsidRPr="000B00C7">
          <w:rPr>
            <w:rStyle w:val="Hipervnculo"/>
            <w:rFonts w:cs="Book Antiqua"/>
            <w:noProof/>
          </w:rPr>
          <w:t>3.</w:t>
        </w:r>
        <w:r w:rsidR="000E52A7" w:rsidRPr="0009623A">
          <w:rPr>
            <w:b w:val="0"/>
            <w:bCs w:val="0"/>
            <w:caps w:val="0"/>
            <w:noProof/>
            <w:sz w:val="22"/>
            <w:szCs w:val="22"/>
            <w:lang w:eastAsia="es-ES"/>
          </w:rPr>
          <w:tab/>
        </w:r>
        <w:r w:rsidR="000E52A7" w:rsidRPr="000B00C7">
          <w:rPr>
            <w:rStyle w:val="Hipervnculo"/>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533886FC" w14:textId="77777777" w:rsidR="000E52A7" w:rsidRPr="0009623A" w:rsidRDefault="00140F16">
      <w:pPr>
        <w:pStyle w:val="TDC1"/>
        <w:tabs>
          <w:tab w:val="left" w:pos="480"/>
          <w:tab w:val="right" w:leader="dot" w:pos="9628"/>
        </w:tabs>
        <w:rPr>
          <w:b w:val="0"/>
          <w:bCs w:val="0"/>
          <w:caps w:val="0"/>
          <w:noProof/>
          <w:sz w:val="22"/>
          <w:szCs w:val="22"/>
          <w:lang w:eastAsia="es-ES"/>
        </w:rPr>
      </w:pPr>
      <w:hyperlink w:anchor="_Toc75630703" w:history="1">
        <w:r w:rsidR="000E52A7" w:rsidRPr="000B00C7">
          <w:rPr>
            <w:rStyle w:val="Hipervnculo"/>
            <w:rFonts w:cs="Book Antiqua"/>
            <w:noProof/>
          </w:rPr>
          <w:t>4.</w:t>
        </w:r>
        <w:r w:rsidR="000E52A7" w:rsidRPr="0009623A">
          <w:rPr>
            <w:b w:val="0"/>
            <w:bCs w:val="0"/>
            <w:caps w:val="0"/>
            <w:noProof/>
            <w:sz w:val="22"/>
            <w:szCs w:val="22"/>
            <w:lang w:eastAsia="es-ES"/>
          </w:rPr>
          <w:tab/>
        </w:r>
        <w:r w:rsidR="000E52A7" w:rsidRPr="000B00C7">
          <w:rPr>
            <w:rStyle w:val="Hipervnculo"/>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A9F62EA" w14:textId="77777777" w:rsidR="000E52A7" w:rsidRPr="0009623A" w:rsidRDefault="00140F16">
      <w:pPr>
        <w:pStyle w:val="TDC1"/>
        <w:tabs>
          <w:tab w:val="left" w:pos="480"/>
          <w:tab w:val="right" w:leader="dot" w:pos="9628"/>
        </w:tabs>
        <w:rPr>
          <w:b w:val="0"/>
          <w:bCs w:val="0"/>
          <w:caps w:val="0"/>
          <w:noProof/>
          <w:sz w:val="22"/>
          <w:szCs w:val="22"/>
          <w:lang w:eastAsia="es-ES"/>
        </w:rPr>
      </w:pPr>
      <w:hyperlink w:anchor="_Toc75630704" w:history="1">
        <w:r w:rsidR="000E52A7" w:rsidRPr="000B00C7">
          <w:rPr>
            <w:rStyle w:val="Hipervnculo"/>
            <w:rFonts w:cs="Book Antiqua"/>
            <w:noProof/>
          </w:rPr>
          <w:t>5.</w:t>
        </w:r>
        <w:r w:rsidR="000E52A7" w:rsidRPr="0009623A">
          <w:rPr>
            <w:b w:val="0"/>
            <w:bCs w:val="0"/>
            <w:caps w:val="0"/>
            <w:noProof/>
            <w:sz w:val="22"/>
            <w:szCs w:val="22"/>
            <w:lang w:eastAsia="es-ES"/>
          </w:rPr>
          <w:tab/>
        </w:r>
        <w:r w:rsidR="000E52A7" w:rsidRPr="000B00C7">
          <w:rPr>
            <w:rStyle w:val="Hipervnculo"/>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0FA27E08" w14:textId="77777777" w:rsidR="000E52A7" w:rsidRPr="0009623A" w:rsidRDefault="00140F16">
      <w:pPr>
        <w:pStyle w:val="TDC2"/>
        <w:tabs>
          <w:tab w:val="left" w:pos="960"/>
          <w:tab w:val="right" w:leader="dot" w:pos="9628"/>
        </w:tabs>
        <w:rPr>
          <w:smallCaps w:val="0"/>
          <w:noProof/>
          <w:sz w:val="22"/>
          <w:szCs w:val="22"/>
          <w:lang w:eastAsia="es-ES"/>
        </w:rPr>
      </w:pPr>
      <w:hyperlink w:anchor="_Toc75630705" w:history="1">
        <w:r w:rsidR="000E52A7" w:rsidRPr="000B00C7">
          <w:rPr>
            <w:rStyle w:val="Hipervnculo"/>
            <w:rFonts w:cs="Book Antiqua"/>
            <w:noProof/>
          </w:rPr>
          <w:t>5.1.</w:t>
        </w:r>
        <w:r w:rsidR="000E52A7" w:rsidRPr="0009623A">
          <w:rPr>
            <w:smallCaps w:val="0"/>
            <w:noProof/>
            <w:sz w:val="22"/>
            <w:szCs w:val="22"/>
            <w:lang w:eastAsia="es-ES"/>
          </w:rPr>
          <w:tab/>
        </w:r>
        <w:r w:rsidR="000E52A7" w:rsidRPr="000B00C7">
          <w:rPr>
            <w:rStyle w:val="Hipervnculo"/>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7C9B645" w14:textId="77777777" w:rsidR="000E52A7" w:rsidRPr="0009623A" w:rsidRDefault="00140F16">
      <w:pPr>
        <w:pStyle w:val="TDC2"/>
        <w:tabs>
          <w:tab w:val="left" w:pos="960"/>
          <w:tab w:val="right" w:leader="dot" w:pos="9628"/>
        </w:tabs>
        <w:rPr>
          <w:smallCaps w:val="0"/>
          <w:noProof/>
          <w:sz w:val="22"/>
          <w:szCs w:val="22"/>
          <w:lang w:eastAsia="es-ES"/>
        </w:rPr>
      </w:pPr>
      <w:hyperlink w:anchor="_Toc75630706" w:history="1">
        <w:r w:rsidR="000E52A7" w:rsidRPr="000B00C7">
          <w:rPr>
            <w:rStyle w:val="Hipervnculo"/>
            <w:rFonts w:cs="Book Antiqua"/>
            <w:noProof/>
          </w:rPr>
          <w:t>5.2.</w:t>
        </w:r>
        <w:r w:rsidR="000E52A7" w:rsidRPr="0009623A">
          <w:rPr>
            <w:smallCaps w:val="0"/>
            <w:noProof/>
            <w:sz w:val="22"/>
            <w:szCs w:val="22"/>
            <w:lang w:eastAsia="es-ES"/>
          </w:rPr>
          <w:tab/>
        </w:r>
        <w:r w:rsidR="000E52A7" w:rsidRPr="000B00C7">
          <w:rPr>
            <w:rStyle w:val="Hipervnculo"/>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40626C34" w14:textId="77777777" w:rsidR="000E52A7" w:rsidRPr="0009623A" w:rsidRDefault="00140F16">
      <w:pPr>
        <w:pStyle w:val="TDC1"/>
        <w:tabs>
          <w:tab w:val="left" w:pos="480"/>
          <w:tab w:val="right" w:leader="dot" w:pos="9628"/>
        </w:tabs>
        <w:rPr>
          <w:b w:val="0"/>
          <w:bCs w:val="0"/>
          <w:caps w:val="0"/>
          <w:noProof/>
          <w:sz w:val="22"/>
          <w:szCs w:val="22"/>
          <w:lang w:eastAsia="es-ES"/>
        </w:rPr>
      </w:pPr>
      <w:hyperlink w:anchor="_Toc75630707" w:history="1">
        <w:r w:rsidR="000E52A7" w:rsidRPr="000B00C7">
          <w:rPr>
            <w:rStyle w:val="Hipervnculo"/>
            <w:rFonts w:cs="Book Antiqua"/>
            <w:noProof/>
          </w:rPr>
          <w:t>6.</w:t>
        </w:r>
        <w:r w:rsidR="000E52A7" w:rsidRPr="0009623A">
          <w:rPr>
            <w:b w:val="0"/>
            <w:bCs w:val="0"/>
            <w:caps w:val="0"/>
            <w:noProof/>
            <w:sz w:val="22"/>
            <w:szCs w:val="22"/>
            <w:lang w:eastAsia="es-ES"/>
          </w:rPr>
          <w:tab/>
        </w:r>
        <w:r w:rsidR="000E52A7" w:rsidRPr="000B00C7">
          <w:rPr>
            <w:rStyle w:val="Hipervnculo"/>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ADDD964" w14:textId="77777777" w:rsidR="000E52A7" w:rsidRPr="0009623A" w:rsidRDefault="00140F16">
      <w:pPr>
        <w:pStyle w:val="TDC2"/>
        <w:tabs>
          <w:tab w:val="left" w:pos="960"/>
          <w:tab w:val="right" w:leader="dot" w:pos="9628"/>
        </w:tabs>
        <w:rPr>
          <w:smallCaps w:val="0"/>
          <w:noProof/>
          <w:sz w:val="22"/>
          <w:szCs w:val="22"/>
          <w:lang w:eastAsia="es-ES"/>
        </w:rPr>
      </w:pPr>
      <w:hyperlink w:anchor="_Toc75630708" w:history="1">
        <w:r w:rsidR="000E52A7" w:rsidRPr="000B00C7">
          <w:rPr>
            <w:rStyle w:val="Hipervnculo"/>
            <w:rFonts w:cs="Book Antiqua"/>
            <w:noProof/>
          </w:rPr>
          <w:t>6.1.</w:t>
        </w:r>
        <w:r w:rsidR="000E52A7" w:rsidRPr="0009623A">
          <w:rPr>
            <w:smallCaps w:val="0"/>
            <w:noProof/>
            <w:sz w:val="22"/>
            <w:szCs w:val="22"/>
            <w:lang w:eastAsia="es-ES"/>
          </w:rPr>
          <w:tab/>
        </w:r>
        <w:r w:rsidR="000E52A7" w:rsidRPr="000B00C7">
          <w:rPr>
            <w:rStyle w:val="Hipervnculo"/>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BE98447" w14:textId="77777777" w:rsidR="000E52A7" w:rsidRPr="0009623A" w:rsidRDefault="00140F16">
      <w:pPr>
        <w:pStyle w:val="TDC2"/>
        <w:tabs>
          <w:tab w:val="left" w:pos="960"/>
          <w:tab w:val="right" w:leader="dot" w:pos="9628"/>
        </w:tabs>
        <w:rPr>
          <w:smallCaps w:val="0"/>
          <w:noProof/>
          <w:sz w:val="22"/>
          <w:szCs w:val="22"/>
          <w:lang w:eastAsia="es-ES"/>
        </w:rPr>
      </w:pPr>
      <w:hyperlink w:anchor="_Toc75630709" w:history="1">
        <w:r w:rsidR="000E52A7" w:rsidRPr="000B00C7">
          <w:rPr>
            <w:rStyle w:val="Hipervnculo"/>
            <w:rFonts w:cs="Book Antiqua"/>
            <w:noProof/>
          </w:rPr>
          <w:t>6.2.</w:t>
        </w:r>
        <w:r w:rsidR="000E52A7" w:rsidRPr="0009623A">
          <w:rPr>
            <w:smallCaps w:val="0"/>
            <w:noProof/>
            <w:sz w:val="22"/>
            <w:szCs w:val="22"/>
            <w:lang w:eastAsia="es-ES"/>
          </w:rPr>
          <w:tab/>
        </w:r>
        <w:r w:rsidR="000E52A7" w:rsidRPr="000B00C7">
          <w:rPr>
            <w:rStyle w:val="Hipervnculo"/>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58848569" w14:textId="77777777" w:rsidR="000E52A7" w:rsidRPr="0009623A" w:rsidRDefault="00140F16">
      <w:pPr>
        <w:pStyle w:val="TDC2"/>
        <w:tabs>
          <w:tab w:val="left" w:pos="960"/>
          <w:tab w:val="right" w:leader="dot" w:pos="9628"/>
        </w:tabs>
        <w:rPr>
          <w:smallCaps w:val="0"/>
          <w:noProof/>
          <w:sz w:val="22"/>
          <w:szCs w:val="22"/>
          <w:lang w:eastAsia="es-ES"/>
        </w:rPr>
      </w:pPr>
      <w:hyperlink w:anchor="_Toc75630710" w:history="1">
        <w:r w:rsidR="000E52A7" w:rsidRPr="000B00C7">
          <w:rPr>
            <w:rStyle w:val="Hipervnculo"/>
            <w:rFonts w:cs="Book Antiqua"/>
            <w:noProof/>
          </w:rPr>
          <w:t>6.3.</w:t>
        </w:r>
        <w:r w:rsidR="000E52A7" w:rsidRPr="0009623A">
          <w:rPr>
            <w:smallCaps w:val="0"/>
            <w:noProof/>
            <w:sz w:val="22"/>
            <w:szCs w:val="22"/>
            <w:lang w:eastAsia="es-ES"/>
          </w:rPr>
          <w:tab/>
        </w:r>
        <w:r w:rsidR="000E52A7" w:rsidRPr="000B00C7">
          <w:rPr>
            <w:rStyle w:val="Hipervnculo"/>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6EFF0361" w14:textId="77777777" w:rsidR="000E52A7" w:rsidRPr="0009623A" w:rsidRDefault="00140F16">
      <w:pPr>
        <w:pStyle w:val="TDC1"/>
        <w:tabs>
          <w:tab w:val="left" w:pos="480"/>
          <w:tab w:val="right" w:leader="dot" w:pos="9628"/>
        </w:tabs>
        <w:rPr>
          <w:b w:val="0"/>
          <w:bCs w:val="0"/>
          <w:caps w:val="0"/>
          <w:noProof/>
          <w:sz w:val="22"/>
          <w:szCs w:val="22"/>
          <w:lang w:eastAsia="es-ES"/>
        </w:rPr>
      </w:pPr>
      <w:hyperlink w:anchor="_Toc75630711" w:history="1">
        <w:r w:rsidR="000E52A7" w:rsidRPr="000B00C7">
          <w:rPr>
            <w:rStyle w:val="Hipervnculo"/>
            <w:rFonts w:cs="Book Antiqua"/>
            <w:noProof/>
          </w:rPr>
          <w:t>7.</w:t>
        </w:r>
        <w:r w:rsidR="000E52A7" w:rsidRPr="0009623A">
          <w:rPr>
            <w:b w:val="0"/>
            <w:bCs w:val="0"/>
            <w:caps w:val="0"/>
            <w:noProof/>
            <w:sz w:val="22"/>
            <w:szCs w:val="22"/>
            <w:lang w:eastAsia="es-ES"/>
          </w:rPr>
          <w:tab/>
        </w:r>
        <w:r w:rsidR="000E52A7" w:rsidRPr="000B00C7">
          <w:rPr>
            <w:rStyle w:val="Hipervnculo"/>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8319234" w14:textId="77777777" w:rsidR="000E52A7" w:rsidRPr="0009623A" w:rsidRDefault="00140F16">
      <w:pPr>
        <w:pStyle w:val="TDC2"/>
        <w:tabs>
          <w:tab w:val="left" w:pos="960"/>
          <w:tab w:val="right" w:leader="dot" w:pos="9628"/>
        </w:tabs>
        <w:rPr>
          <w:smallCaps w:val="0"/>
          <w:noProof/>
          <w:sz w:val="22"/>
          <w:szCs w:val="22"/>
          <w:lang w:eastAsia="es-ES"/>
        </w:rPr>
      </w:pPr>
      <w:hyperlink w:anchor="_Toc75630712" w:history="1">
        <w:r w:rsidR="000E52A7" w:rsidRPr="000B00C7">
          <w:rPr>
            <w:rStyle w:val="Hipervnculo"/>
            <w:rFonts w:cs="Book Antiqua"/>
            <w:noProof/>
          </w:rPr>
          <w:t>7.1.</w:t>
        </w:r>
        <w:r w:rsidR="000E52A7" w:rsidRPr="0009623A">
          <w:rPr>
            <w:smallCaps w:val="0"/>
            <w:noProof/>
            <w:sz w:val="22"/>
            <w:szCs w:val="22"/>
            <w:lang w:eastAsia="es-ES"/>
          </w:rPr>
          <w:tab/>
        </w:r>
        <w:r w:rsidR="000E52A7" w:rsidRPr="000B00C7">
          <w:rPr>
            <w:rStyle w:val="Hipervnculo"/>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0C2B95F" w14:textId="77777777" w:rsidR="000E52A7" w:rsidRPr="0009623A" w:rsidRDefault="00140F16">
      <w:pPr>
        <w:pStyle w:val="TDC2"/>
        <w:tabs>
          <w:tab w:val="left" w:pos="960"/>
          <w:tab w:val="right" w:leader="dot" w:pos="9628"/>
        </w:tabs>
        <w:rPr>
          <w:smallCaps w:val="0"/>
          <w:noProof/>
          <w:sz w:val="22"/>
          <w:szCs w:val="22"/>
          <w:lang w:eastAsia="es-ES"/>
        </w:rPr>
      </w:pPr>
      <w:hyperlink w:anchor="_Toc75630713" w:history="1">
        <w:r w:rsidR="000E52A7" w:rsidRPr="000B00C7">
          <w:rPr>
            <w:rStyle w:val="Hipervnculo"/>
            <w:rFonts w:cs="Book Antiqua"/>
            <w:noProof/>
          </w:rPr>
          <w:t>7.2.</w:t>
        </w:r>
        <w:r w:rsidR="000E52A7" w:rsidRPr="0009623A">
          <w:rPr>
            <w:smallCaps w:val="0"/>
            <w:noProof/>
            <w:sz w:val="22"/>
            <w:szCs w:val="22"/>
            <w:lang w:eastAsia="es-ES"/>
          </w:rPr>
          <w:tab/>
        </w:r>
        <w:r w:rsidR="000E52A7" w:rsidRPr="000B00C7">
          <w:rPr>
            <w:rStyle w:val="Hipervnculo"/>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94E3B3E" w14:textId="77777777" w:rsidR="000E52A7" w:rsidRPr="0009623A" w:rsidRDefault="00140F16">
      <w:pPr>
        <w:pStyle w:val="TDC2"/>
        <w:tabs>
          <w:tab w:val="left" w:pos="960"/>
          <w:tab w:val="right" w:leader="dot" w:pos="9628"/>
        </w:tabs>
        <w:rPr>
          <w:smallCaps w:val="0"/>
          <w:noProof/>
          <w:sz w:val="22"/>
          <w:szCs w:val="22"/>
          <w:lang w:eastAsia="es-ES"/>
        </w:rPr>
      </w:pPr>
      <w:hyperlink w:anchor="_Toc75630714" w:history="1">
        <w:r w:rsidR="000E52A7" w:rsidRPr="000B00C7">
          <w:rPr>
            <w:rStyle w:val="Hipervnculo"/>
            <w:rFonts w:cs="Book Antiqua"/>
            <w:noProof/>
          </w:rPr>
          <w:t>7.3.</w:t>
        </w:r>
        <w:r w:rsidR="000E52A7" w:rsidRPr="0009623A">
          <w:rPr>
            <w:smallCaps w:val="0"/>
            <w:noProof/>
            <w:sz w:val="22"/>
            <w:szCs w:val="22"/>
            <w:lang w:eastAsia="es-ES"/>
          </w:rPr>
          <w:tab/>
        </w:r>
        <w:r w:rsidR="000E52A7" w:rsidRPr="000B00C7">
          <w:rPr>
            <w:rStyle w:val="Hipervnculo"/>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943892D" w14:textId="77777777" w:rsidR="000E52A7" w:rsidRPr="0009623A" w:rsidRDefault="00140F16">
      <w:pPr>
        <w:pStyle w:val="TDC1"/>
        <w:tabs>
          <w:tab w:val="left" w:pos="480"/>
          <w:tab w:val="right" w:leader="dot" w:pos="9628"/>
        </w:tabs>
        <w:rPr>
          <w:b w:val="0"/>
          <w:bCs w:val="0"/>
          <w:caps w:val="0"/>
          <w:noProof/>
          <w:sz w:val="22"/>
          <w:szCs w:val="22"/>
          <w:lang w:eastAsia="es-ES"/>
        </w:rPr>
      </w:pPr>
      <w:hyperlink w:anchor="_Toc75630715" w:history="1">
        <w:r w:rsidR="000E52A7" w:rsidRPr="000B00C7">
          <w:rPr>
            <w:rStyle w:val="Hipervnculo"/>
            <w:rFonts w:cs="Book Antiqua"/>
            <w:noProof/>
          </w:rPr>
          <w:t>8.</w:t>
        </w:r>
        <w:r w:rsidR="000E52A7" w:rsidRPr="0009623A">
          <w:rPr>
            <w:b w:val="0"/>
            <w:bCs w:val="0"/>
            <w:caps w:val="0"/>
            <w:noProof/>
            <w:sz w:val="22"/>
            <w:szCs w:val="22"/>
            <w:lang w:eastAsia="es-ES"/>
          </w:rPr>
          <w:tab/>
        </w:r>
        <w:r w:rsidR="000E52A7" w:rsidRPr="000B00C7">
          <w:rPr>
            <w:rStyle w:val="Hipervnculo"/>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7EF23A0B" w14:textId="77777777" w:rsidR="000E52A7" w:rsidRPr="0009623A" w:rsidRDefault="00140F16">
      <w:pPr>
        <w:pStyle w:val="TDC2"/>
        <w:tabs>
          <w:tab w:val="left" w:pos="960"/>
          <w:tab w:val="right" w:leader="dot" w:pos="9628"/>
        </w:tabs>
        <w:rPr>
          <w:smallCaps w:val="0"/>
          <w:noProof/>
          <w:sz w:val="22"/>
          <w:szCs w:val="22"/>
          <w:lang w:eastAsia="es-ES"/>
        </w:rPr>
      </w:pPr>
      <w:hyperlink w:anchor="_Toc75630716" w:history="1">
        <w:r w:rsidR="000E52A7" w:rsidRPr="000B00C7">
          <w:rPr>
            <w:rStyle w:val="Hipervnculo"/>
            <w:rFonts w:cs="Book Antiqua"/>
            <w:noProof/>
          </w:rPr>
          <w:t>8.1.</w:t>
        </w:r>
        <w:r w:rsidR="000E52A7" w:rsidRPr="0009623A">
          <w:rPr>
            <w:smallCaps w:val="0"/>
            <w:noProof/>
            <w:sz w:val="22"/>
            <w:szCs w:val="22"/>
            <w:lang w:eastAsia="es-ES"/>
          </w:rPr>
          <w:tab/>
        </w:r>
        <w:r w:rsidR="000E52A7" w:rsidRPr="000B00C7">
          <w:rPr>
            <w:rStyle w:val="Hipervnculo"/>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DA9A8C4" w14:textId="77777777" w:rsidR="000E52A7" w:rsidRPr="0009623A" w:rsidRDefault="00140F16">
      <w:pPr>
        <w:pStyle w:val="TDC2"/>
        <w:tabs>
          <w:tab w:val="left" w:pos="960"/>
          <w:tab w:val="right" w:leader="dot" w:pos="9628"/>
        </w:tabs>
        <w:rPr>
          <w:smallCaps w:val="0"/>
          <w:noProof/>
          <w:sz w:val="22"/>
          <w:szCs w:val="22"/>
          <w:lang w:eastAsia="es-ES"/>
        </w:rPr>
      </w:pPr>
      <w:hyperlink w:anchor="_Toc75630717" w:history="1">
        <w:r w:rsidR="000E52A7" w:rsidRPr="000B00C7">
          <w:rPr>
            <w:rStyle w:val="Hipervnculo"/>
            <w:rFonts w:cs="Book Antiqua"/>
            <w:noProof/>
          </w:rPr>
          <w:t>8.2.</w:t>
        </w:r>
        <w:r w:rsidR="000E52A7" w:rsidRPr="0009623A">
          <w:rPr>
            <w:smallCaps w:val="0"/>
            <w:noProof/>
            <w:sz w:val="22"/>
            <w:szCs w:val="22"/>
            <w:lang w:eastAsia="es-ES"/>
          </w:rPr>
          <w:tab/>
        </w:r>
        <w:r w:rsidR="000E52A7" w:rsidRPr="000B00C7">
          <w:rPr>
            <w:rStyle w:val="Hipervnculo"/>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60BC28EA" w14:textId="77777777" w:rsidR="000E52A7" w:rsidRPr="0009623A" w:rsidRDefault="00140F16">
      <w:pPr>
        <w:pStyle w:val="TDC2"/>
        <w:tabs>
          <w:tab w:val="left" w:pos="960"/>
          <w:tab w:val="right" w:leader="dot" w:pos="9628"/>
        </w:tabs>
        <w:rPr>
          <w:smallCaps w:val="0"/>
          <w:noProof/>
          <w:sz w:val="22"/>
          <w:szCs w:val="22"/>
          <w:lang w:eastAsia="es-ES"/>
        </w:rPr>
      </w:pPr>
      <w:hyperlink w:anchor="_Toc75630718" w:history="1">
        <w:r w:rsidR="000E52A7" w:rsidRPr="000B00C7">
          <w:rPr>
            <w:rStyle w:val="Hipervnculo"/>
            <w:rFonts w:cs="Book Antiqua"/>
            <w:noProof/>
          </w:rPr>
          <w:t>8.3.</w:t>
        </w:r>
        <w:r w:rsidR="000E52A7" w:rsidRPr="0009623A">
          <w:rPr>
            <w:smallCaps w:val="0"/>
            <w:noProof/>
            <w:sz w:val="22"/>
            <w:szCs w:val="22"/>
            <w:lang w:eastAsia="es-ES"/>
          </w:rPr>
          <w:tab/>
        </w:r>
        <w:r w:rsidR="000E52A7" w:rsidRPr="000B00C7">
          <w:rPr>
            <w:rStyle w:val="Hipervnculo"/>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D7A7E50" w14:textId="77777777" w:rsidR="000E52A7" w:rsidRPr="0009623A" w:rsidRDefault="00140F16">
      <w:pPr>
        <w:pStyle w:val="TDC1"/>
        <w:tabs>
          <w:tab w:val="left" w:pos="480"/>
          <w:tab w:val="right" w:leader="dot" w:pos="9628"/>
        </w:tabs>
        <w:rPr>
          <w:b w:val="0"/>
          <w:bCs w:val="0"/>
          <w:caps w:val="0"/>
          <w:noProof/>
          <w:sz w:val="22"/>
          <w:szCs w:val="22"/>
          <w:lang w:eastAsia="es-ES"/>
        </w:rPr>
      </w:pPr>
      <w:hyperlink w:anchor="_Toc75630719" w:history="1">
        <w:r w:rsidR="000E52A7" w:rsidRPr="000B00C7">
          <w:rPr>
            <w:rStyle w:val="Hipervnculo"/>
            <w:rFonts w:cs="Book Antiqua"/>
            <w:noProof/>
          </w:rPr>
          <w:t>9.</w:t>
        </w:r>
        <w:r w:rsidR="000E52A7" w:rsidRPr="0009623A">
          <w:rPr>
            <w:b w:val="0"/>
            <w:bCs w:val="0"/>
            <w:caps w:val="0"/>
            <w:noProof/>
            <w:sz w:val="22"/>
            <w:szCs w:val="22"/>
            <w:lang w:eastAsia="es-ES"/>
          </w:rPr>
          <w:tab/>
        </w:r>
        <w:r w:rsidR="000E52A7" w:rsidRPr="000B00C7">
          <w:rPr>
            <w:rStyle w:val="Hipervnculo"/>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F4C8CB7" w14:textId="77777777" w:rsidR="000E52A7" w:rsidRPr="0009623A" w:rsidRDefault="00140F16">
      <w:pPr>
        <w:pStyle w:val="TDC1"/>
        <w:tabs>
          <w:tab w:val="left" w:pos="480"/>
          <w:tab w:val="right" w:leader="dot" w:pos="9628"/>
        </w:tabs>
        <w:rPr>
          <w:b w:val="0"/>
          <w:bCs w:val="0"/>
          <w:caps w:val="0"/>
          <w:noProof/>
          <w:sz w:val="22"/>
          <w:szCs w:val="22"/>
          <w:lang w:eastAsia="es-ES"/>
        </w:rPr>
      </w:pPr>
      <w:hyperlink w:anchor="_Toc75630720" w:history="1">
        <w:r w:rsidR="000E52A7" w:rsidRPr="000B00C7">
          <w:rPr>
            <w:rStyle w:val="Hipervnculo"/>
            <w:rFonts w:cs="Book Antiqua"/>
            <w:noProof/>
          </w:rPr>
          <w:t>10.</w:t>
        </w:r>
        <w:r w:rsidR="000E52A7" w:rsidRPr="0009623A">
          <w:rPr>
            <w:b w:val="0"/>
            <w:bCs w:val="0"/>
            <w:caps w:val="0"/>
            <w:noProof/>
            <w:sz w:val="22"/>
            <w:szCs w:val="22"/>
            <w:lang w:eastAsia="es-ES"/>
          </w:rPr>
          <w:tab/>
        </w:r>
        <w:r w:rsidR="000E52A7" w:rsidRPr="000B00C7">
          <w:rPr>
            <w:rStyle w:val="Hipervnculo"/>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6BF3786" w14:textId="77777777" w:rsidR="000E52A7" w:rsidRPr="0009623A" w:rsidRDefault="00140F16">
      <w:pPr>
        <w:pStyle w:val="TDC2"/>
        <w:tabs>
          <w:tab w:val="left" w:pos="960"/>
          <w:tab w:val="right" w:leader="dot" w:pos="9628"/>
        </w:tabs>
        <w:rPr>
          <w:smallCaps w:val="0"/>
          <w:noProof/>
          <w:sz w:val="22"/>
          <w:szCs w:val="22"/>
          <w:lang w:eastAsia="es-ES"/>
        </w:rPr>
      </w:pPr>
      <w:hyperlink w:anchor="_Toc75630721" w:history="1">
        <w:r w:rsidR="000E52A7" w:rsidRPr="000B00C7">
          <w:rPr>
            <w:rStyle w:val="Hipervnculo"/>
            <w:rFonts w:cs="Book Antiqua"/>
            <w:noProof/>
          </w:rPr>
          <w:t>10.1.</w:t>
        </w:r>
        <w:r w:rsidR="000E52A7" w:rsidRPr="0009623A">
          <w:rPr>
            <w:smallCaps w:val="0"/>
            <w:noProof/>
            <w:sz w:val="22"/>
            <w:szCs w:val="22"/>
            <w:lang w:eastAsia="es-ES"/>
          </w:rPr>
          <w:tab/>
        </w:r>
        <w:r w:rsidR="000E52A7" w:rsidRPr="000B00C7">
          <w:rPr>
            <w:rStyle w:val="Hipervnculo"/>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30C1F0DD" w14:textId="77777777" w:rsidR="000E52A7" w:rsidRPr="0009623A" w:rsidRDefault="00140F16">
      <w:pPr>
        <w:pStyle w:val="TDC2"/>
        <w:tabs>
          <w:tab w:val="left" w:pos="960"/>
          <w:tab w:val="right" w:leader="dot" w:pos="9628"/>
        </w:tabs>
        <w:rPr>
          <w:smallCaps w:val="0"/>
          <w:noProof/>
          <w:sz w:val="22"/>
          <w:szCs w:val="22"/>
          <w:lang w:eastAsia="es-ES"/>
        </w:rPr>
      </w:pPr>
      <w:hyperlink w:anchor="_Toc75630722" w:history="1">
        <w:r w:rsidR="000E52A7" w:rsidRPr="000B00C7">
          <w:rPr>
            <w:rStyle w:val="Hipervnculo"/>
            <w:rFonts w:cs="Book Antiqua"/>
            <w:noProof/>
          </w:rPr>
          <w:t>10.2.</w:t>
        </w:r>
        <w:r w:rsidR="000E52A7" w:rsidRPr="0009623A">
          <w:rPr>
            <w:smallCaps w:val="0"/>
            <w:noProof/>
            <w:sz w:val="22"/>
            <w:szCs w:val="22"/>
            <w:lang w:eastAsia="es-ES"/>
          </w:rPr>
          <w:tab/>
        </w:r>
        <w:r w:rsidR="000E52A7" w:rsidRPr="000B00C7">
          <w:rPr>
            <w:rStyle w:val="Hipervnculo"/>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1B421851" w14:textId="77777777" w:rsidR="000E52A7" w:rsidRPr="0009623A" w:rsidRDefault="00140F16">
      <w:pPr>
        <w:pStyle w:val="TDC2"/>
        <w:tabs>
          <w:tab w:val="left" w:pos="960"/>
          <w:tab w:val="right" w:leader="dot" w:pos="9628"/>
        </w:tabs>
        <w:rPr>
          <w:smallCaps w:val="0"/>
          <w:noProof/>
          <w:sz w:val="22"/>
          <w:szCs w:val="22"/>
          <w:lang w:eastAsia="es-ES"/>
        </w:rPr>
      </w:pPr>
      <w:hyperlink w:anchor="_Toc75630723" w:history="1">
        <w:r w:rsidR="000E52A7" w:rsidRPr="000B00C7">
          <w:rPr>
            <w:rStyle w:val="Hipervnculo"/>
            <w:rFonts w:cs="Book Antiqua"/>
            <w:noProof/>
          </w:rPr>
          <w:t>10.3.</w:t>
        </w:r>
        <w:r w:rsidR="000E52A7" w:rsidRPr="0009623A">
          <w:rPr>
            <w:smallCaps w:val="0"/>
            <w:noProof/>
            <w:sz w:val="22"/>
            <w:szCs w:val="22"/>
            <w:lang w:eastAsia="es-ES"/>
          </w:rPr>
          <w:tab/>
        </w:r>
        <w:r w:rsidR="000E52A7" w:rsidRPr="000B00C7">
          <w:rPr>
            <w:rStyle w:val="Hipervnculo"/>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51ABA095" w14:textId="77777777" w:rsidR="000E52A7" w:rsidRPr="0009623A" w:rsidRDefault="00140F16">
      <w:pPr>
        <w:pStyle w:val="TDC2"/>
        <w:tabs>
          <w:tab w:val="left" w:pos="960"/>
          <w:tab w:val="right" w:leader="dot" w:pos="9628"/>
        </w:tabs>
        <w:rPr>
          <w:smallCaps w:val="0"/>
          <w:noProof/>
          <w:sz w:val="22"/>
          <w:szCs w:val="22"/>
          <w:lang w:eastAsia="es-ES"/>
        </w:rPr>
      </w:pPr>
      <w:hyperlink w:anchor="_Toc75630724" w:history="1">
        <w:r w:rsidR="000E52A7" w:rsidRPr="000B00C7">
          <w:rPr>
            <w:rStyle w:val="Hipervnculo"/>
            <w:rFonts w:cs="Book Antiqua"/>
            <w:noProof/>
          </w:rPr>
          <w:t>10.4.</w:t>
        </w:r>
        <w:r w:rsidR="000E52A7" w:rsidRPr="0009623A">
          <w:rPr>
            <w:smallCaps w:val="0"/>
            <w:noProof/>
            <w:sz w:val="22"/>
            <w:szCs w:val="22"/>
            <w:lang w:eastAsia="es-ES"/>
          </w:rPr>
          <w:tab/>
        </w:r>
        <w:r w:rsidR="000E52A7" w:rsidRPr="000B00C7">
          <w:rPr>
            <w:rStyle w:val="Hipervnculo"/>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403C6712" w14:textId="77777777" w:rsidR="000E52A7" w:rsidRPr="0009623A" w:rsidRDefault="00140F16">
      <w:pPr>
        <w:pStyle w:val="TDC1"/>
        <w:tabs>
          <w:tab w:val="left" w:pos="480"/>
          <w:tab w:val="right" w:leader="dot" w:pos="9628"/>
        </w:tabs>
        <w:rPr>
          <w:b w:val="0"/>
          <w:bCs w:val="0"/>
          <w:caps w:val="0"/>
          <w:noProof/>
          <w:sz w:val="22"/>
          <w:szCs w:val="22"/>
          <w:lang w:eastAsia="es-ES"/>
        </w:rPr>
      </w:pPr>
      <w:hyperlink w:anchor="_Toc75630725" w:history="1">
        <w:r w:rsidR="000E52A7" w:rsidRPr="000B00C7">
          <w:rPr>
            <w:rStyle w:val="Hipervnculo"/>
            <w:rFonts w:cs="Book Antiqua"/>
            <w:noProof/>
          </w:rPr>
          <w:t>11.</w:t>
        </w:r>
        <w:r w:rsidR="000E52A7" w:rsidRPr="0009623A">
          <w:rPr>
            <w:b w:val="0"/>
            <w:bCs w:val="0"/>
            <w:caps w:val="0"/>
            <w:noProof/>
            <w:sz w:val="22"/>
            <w:szCs w:val="22"/>
            <w:lang w:eastAsia="es-ES"/>
          </w:rPr>
          <w:tab/>
        </w:r>
        <w:r w:rsidR="000E52A7" w:rsidRPr="000B00C7">
          <w:rPr>
            <w:rStyle w:val="Hipervnculo"/>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684AE970" w14:textId="77777777" w:rsidR="007F1FAD" w:rsidRDefault="007F1FAD">
      <w:r>
        <w:rPr>
          <w:rFonts w:ascii="Calibri" w:hAnsi="Calibri"/>
          <w:b/>
          <w:bCs/>
          <w:caps/>
          <w:sz w:val="20"/>
          <w:szCs w:val="20"/>
        </w:rPr>
        <w:fldChar w:fldCharType="end"/>
      </w:r>
    </w:p>
    <w:p w14:paraId="1CEA6DF8" w14:textId="77777777" w:rsidR="00547DD9" w:rsidRPr="00453783" w:rsidRDefault="00547DD9">
      <w:pPr>
        <w:rPr>
          <w:rFonts w:ascii="Calibri" w:hAnsi="Calibri" w:cs="Book Antiqua"/>
          <w:b/>
        </w:rPr>
      </w:pPr>
    </w:p>
    <w:p w14:paraId="6889755E" w14:textId="77777777" w:rsidR="00547DD9" w:rsidRPr="00453783" w:rsidRDefault="00547DD9">
      <w:pPr>
        <w:pStyle w:val="Textoindependiente"/>
        <w:pageBreakBefore/>
        <w:rPr>
          <w:rFonts w:ascii="Calibri" w:hAnsi="Calibri"/>
        </w:rPr>
      </w:pPr>
    </w:p>
    <w:p w14:paraId="7C6892C7" w14:textId="77777777" w:rsidR="00547DD9" w:rsidRPr="00453783" w:rsidRDefault="00547DD9" w:rsidP="00663A4B">
      <w:pPr>
        <w:pStyle w:val="Ttulo1"/>
        <w:numPr>
          <w:ilvl w:val="0"/>
          <w:numId w:val="2"/>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52D3D141" w14:textId="77777777" w:rsidR="00547DD9" w:rsidRDefault="002A615E" w:rsidP="00663A4B">
      <w:pPr>
        <w:pStyle w:val="Ttulo2"/>
        <w:numPr>
          <w:ilvl w:val="1"/>
          <w:numId w:val="2"/>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287843DD" w14:textId="77777777" w:rsidR="00E41F22" w:rsidRPr="00E41F22" w:rsidRDefault="00E41F22" w:rsidP="00E41F22">
      <w:pPr>
        <w:ind w:left="720"/>
        <w:jc w:val="both"/>
        <w:rPr>
          <w:rFonts w:ascii="Calibri" w:hAnsi="Calibri" w:cs="Book Antiqua"/>
          <w:i/>
          <w:color w:val="0000FF"/>
        </w:rPr>
      </w:pPr>
    </w:p>
    <w:p w14:paraId="28D02D8F" w14:textId="2EE06D31" w:rsidR="00547DD9" w:rsidRPr="00786644" w:rsidRDefault="002A615E" w:rsidP="00E41F22">
      <w:pPr>
        <w:ind w:left="720"/>
        <w:jc w:val="both"/>
        <w:rPr>
          <w:rFonts w:ascii="Calibri" w:hAnsi="Calibri" w:cs="Book Antiqua"/>
          <w:i/>
          <w:color w:val="000000"/>
        </w:rPr>
      </w:pPr>
      <w:r w:rsidRPr="00786644">
        <w:rPr>
          <w:rFonts w:ascii="Calibri" w:hAnsi="Calibri" w:cs="Book Antiqua"/>
          <w:i/>
          <w:color w:val="000000"/>
        </w:rPr>
        <w:t>El propósito de este documento es garantizar que los requerimientos y especificaciones funcionales definidas en el Proyect</w:t>
      </w:r>
      <w:r w:rsidR="00F96D6D" w:rsidRPr="00786644">
        <w:rPr>
          <w:rFonts w:ascii="Calibri" w:hAnsi="Calibri" w:cs="Book Antiqua"/>
          <w:i/>
          <w:color w:val="000000"/>
        </w:rPr>
        <w:t>o Sistema de Agencia de viajes “Espíritu Viajero”</w:t>
      </w:r>
      <w:r w:rsidRPr="00786644">
        <w:rPr>
          <w:rFonts w:ascii="Calibri" w:hAnsi="Calibri" w:cs="Book Antiqua"/>
          <w:i/>
          <w:color w:val="000000"/>
        </w:rPr>
        <w:t>, se encuentren desarrolladas y cumplan con la funcionalidad y estándares de calidad esperados, minimizando los incidentes al momento de realizar las pruebas de aceptación del usuario funcional.</w:t>
      </w:r>
      <w:r w:rsidR="00547DD9" w:rsidRPr="00786644">
        <w:rPr>
          <w:rFonts w:ascii="Calibri" w:hAnsi="Calibri" w:cs="Book Antiqua"/>
          <w:i/>
          <w:color w:val="000000"/>
        </w:rPr>
        <w:t xml:space="preserve"> </w:t>
      </w:r>
    </w:p>
    <w:p w14:paraId="55708A3C" w14:textId="77777777" w:rsidR="00547DD9" w:rsidRPr="00453783" w:rsidRDefault="002A615E" w:rsidP="00663A4B">
      <w:pPr>
        <w:pStyle w:val="Ttulo2"/>
        <w:numPr>
          <w:ilvl w:val="1"/>
          <w:numId w:val="2"/>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51E36C63" w14:textId="77777777" w:rsidR="002A615E" w:rsidRDefault="002A615E" w:rsidP="00854A1D">
      <w:pPr>
        <w:jc w:val="both"/>
        <w:rPr>
          <w:rFonts w:ascii="Calibri" w:hAnsi="Calibri" w:cs="Book Antiqua"/>
          <w:i/>
          <w:color w:val="0000FF"/>
        </w:rPr>
      </w:pPr>
    </w:p>
    <w:p w14:paraId="0BA41A28" w14:textId="3A0F0E29"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Orientar el esfuerzo de pruebas, identificando y detallando las pruebas más importantes.</w:t>
      </w:r>
    </w:p>
    <w:p w14:paraId="318C3AA3" w14:textId="77777777"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 xml:space="preserve">Aplicar pruebas para obtener un sistema que pueda ser completado y puesto en funcionamiento con plena aceptación por parte de los interesados y que cuente con todas las funciones requeridas para su funcionamiento. </w:t>
      </w:r>
    </w:p>
    <w:p w14:paraId="6BB24B57" w14:textId="77777777"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Identificar errores o problemas al ejecutar los distintos casos de prueba.</w:t>
      </w:r>
    </w:p>
    <w:p w14:paraId="3201376D" w14:textId="77777777"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Aportar calidad al sistema que se está desarrollando.</w:t>
      </w:r>
    </w:p>
    <w:p w14:paraId="73B81CF2" w14:textId="77777777"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Lograr casos de pruebas exitosos tras la aplicación de las técnicas de pruebas funcionales que dan soporte a algunas de las actividades descritas por el proceso de pruebas.</w:t>
      </w:r>
    </w:p>
    <w:p w14:paraId="688A2251"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16535C37" w14:textId="77777777" w:rsidR="00A15912" w:rsidRPr="00453783" w:rsidRDefault="00A15912" w:rsidP="00A15912">
      <w:pPr>
        <w:pStyle w:val="Ttulo1"/>
        <w:numPr>
          <w:ilvl w:val="0"/>
          <w:numId w:val="2"/>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170554D8" w14:textId="77777777" w:rsidR="00547DD9" w:rsidRDefault="002A615E" w:rsidP="00663A4B">
      <w:pPr>
        <w:pStyle w:val="Ttulo2"/>
        <w:numPr>
          <w:ilvl w:val="1"/>
          <w:numId w:val="2"/>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7CEC565" w14:textId="77777777" w:rsidR="00883977" w:rsidRPr="00883977" w:rsidRDefault="00883977" w:rsidP="000F6A36">
      <w:pPr>
        <w:ind w:left="720"/>
        <w:jc w:val="both"/>
        <w:rPr>
          <w:rFonts w:ascii="Calibri" w:hAnsi="Calibri" w:cs="Book Antiqua"/>
          <w:iCs/>
          <w:color w:val="000000"/>
        </w:rPr>
      </w:pPr>
      <w:r w:rsidRPr="00883977">
        <w:rPr>
          <w:rFonts w:ascii="Calibri" w:hAnsi="Calibri" w:cs="Book Antiqua"/>
          <w:iCs/>
          <w:color w:val="000000"/>
        </w:rPr>
        <w:t>Para medir el alcance del proyecto se han tomado en cuenta las siguientes pruebas que determinaran la fiabilidad del mismo tomando en cuenta los siguientes tipos de prueba:</w:t>
      </w:r>
    </w:p>
    <w:p w14:paraId="02726F92" w14:textId="37F61D4C" w:rsidR="001905F6" w:rsidRDefault="001905F6" w:rsidP="00883977">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8"/>
        <w:gridCol w:w="3215"/>
      </w:tblGrid>
      <w:tr w:rsidR="009856B7" w:rsidRPr="00BF7A4D" w14:paraId="3E84BD56" w14:textId="77777777" w:rsidTr="00243036">
        <w:tc>
          <w:tcPr>
            <w:tcW w:w="5538" w:type="dxa"/>
            <w:shd w:val="clear" w:color="auto" w:fill="BFBFBF"/>
          </w:tcPr>
          <w:p w14:paraId="4BFD7EF9" w14:textId="77777777" w:rsidR="009856B7" w:rsidRPr="0009623A" w:rsidRDefault="009856B7" w:rsidP="00243036">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56FCE25C" w14:textId="77777777" w:rsidR="009856B7" w:rsidRPr="0009623A" w:rsidRDefault="009856B7" w:rsidP="00243036">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9856B7" w:rsidRPr="00BF7A4D" w14:paraId="6826961C" w14:textId="77777777" w:rsidTr="00243036">
        <w:tc>
          <w:tcPr>
            <w:tcW w:w="5538" w:type="dxa"/>
            <w:shd w:val="clear" w:color="auto" w:fill="auto"/>
          </w:tcPr>
          <w:p w14:paraId="056064E3"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E0B075E"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Si</w:t>
            </w:r>
          </w:p>
        </w:tc>
      </w:tr>
      <w:tr w:rsidR="009856B7" w:rsidRPr="00BF7A4D" w14:paraId="5373B3F1" w14:textId="77777777" w:rsidTr="00243036">
        <w:tc>
          <w:tcPr>
            <w:tcW w:w="5538" w:type="dxa"/>
            <w:shd w:val="clear" w:color="auto" w:fill="auto"/>
          </w:tcPr>
          <w:p w14:paraId="2B599EC5"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282CA2F1" w14:textId="77777777" w:rsidR="009856B7" w:rsidRPr="009856B7" w:rsidRDefault="009856B7" w:rsidP="00243036">
            <w:pPr>
              <w:spacing w:line="276" w:lineRule="auto"/>
              <w:jc w:val="center"/>
              <w:rPr>
                <w:rFonts w:ascii="Calibri Light" w:hAnsi="Calibri Light" w:cs="Calibri Light"/>
                <w:color w:val="000000"/>
              </w:rPr>
            </w:pPr>
            <w:r w:rsidRPr="009856B7">
              <w:rPr>
                <w:rFonts w:ascii="Calibri Light" w:hAnsi="Calibri Light" w:cs="Calibri Light"/>
                <w:color w:val="000000"/>
              </w:rPr>
              <w:t>No</w:t>
            </w:r>
          </w:p>
        </w:tc>
      </w:tr>
      <w:tr w:rsidR="009856B7" w:rsidRPr="00BF7A4D" w14:paraId="284B52DE" w14:textId="77777777" w:rsidTr="00243036">
        <w:tc>
          <w:tcPr>
            <w:tcW w:w="5538" w:type="dxa"/>
            <w:shd w:val="clear" w:color="auto" w:fill="auto"/>
          </w:tcPr>
          <w:p w14:paraId="18CB0DD4"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40DE395C"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Si</w:t>
            </w:r>
          </w:p>
        </w:tc>
      </w:tr>
      <w:tr w:rsidR="009856B7" w:rsidRPr="00BF7A4D" w14:paraId="725CBE62" w14:textId="77777777" w:rsidTr="00243036">
        <w:tc>
          <w:tcPr>
            <w:tcW w:w="5538" w:type="dxa"/>
            <w:shd w:val="clear" w:color="auto" w:fill="auto"/>
          </w:tcPr>
          <w:p w14:paraId="6CB6DD52"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3E55885A"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Si</w:t>
            </w:r>
          </w:p>
        </w:tc>
      </w:tr>
      <w:tr w:rsidR="009856B7" w:rsidRPr="00BF7A4D" w14:paraId="772A5BF1" w14:textId="77777777" w:rsidTr="00243036">
        <w:tc>
          <w:tcPr>
            <w:tcW w:w="5538" w:type="dxa"/>
            <w:shd w:val="clear" w:color="auto" w:fill="auto"/>
          </w:tcPr>
          <w:p w14:paraId="6B009FB3"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11FB77A9"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No</w:t>
            </w:r>
          </w:p>
        </w:tc>
      </w:tr>
      <w:tr w:rsidR="009856B7" w:rsidRPr="00BF7A4D" w14:paraId="68068342" w14:textId="77777777" w:rsidTr="00243036">
        <w:tc>
          <w:tcPr>
            <w:tcW w:w="5538" w:type="dxa"/>
            <w:shd w:val="clear" w:color="auto" w:fill="auto"/>
          </w:tcPr>
          <w:p w14:paraId="2F162CAE"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00BCDA12"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Si</w:t>
            </w:r>
          </w:p>
        </w:tc>
      </w:tr>
      <w:tr w:rsidR="009856B7" w:rsidRPr="00BF7A4D" w14:paraId="708257B9" w14:textId="77777777" w:rsidTr="00243036">
        <w:tc>
          <w:tcPr>
            <w:tcW w:w="5538" w:type="dxa"/>
            <w:shd w:val="clear" w:color="auto" w:fill="auto"/>
          </w:tcPr>
          <w:p w14:paraId="5CE666F3"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0E0853C5" w14:textId="77777777" w:rsidR="009856B7" w:rsidRPr="009856B7" w:rsidRDefault="009856B7" w:rsidP="00243036">
            <w:pPr>
              <w:spacing w:line="276" w:lineRule="auto"/>
              <w:jc w:val="center"/>
              <w:rPr>
                <w:rFonts w:ascii="Calibri Light" w:hAnsi="Calibri Light" w:cs="Calibri Light"/>
                <w:color w:val="000000"/>
              </w:rPr>
            </w:pPr>
            <w:r w:rsidRPr="009856B7">
              <w:rPr>
                <w:rFonts w:ascii="Calibri Light" w:hAnsi="Calibri Light" w:cs="Calibri Light"/>
                <w:color w:val="000000"/>
              </w:rPr>
              <w:t>No</w:t>
            </w:r>
          </w:p>
        </w:tc>
      </w:tr>
      <w:tr w:rsidR="009856B7" w:rsidRPr="00BF7A4D" w14:paraId="22BECD2E" w14:textId="77777777" w:rsidTr="00243036">
        <w:tc>
          <w:tcPr>
            <w:tcW w:w="5538" w:type="dxa"/>
            <w:shd w:val="clear" w:color="auto" w:fill="auto"/>
          </w:tcPr>
          <w:p w14:paraId="536C4606"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7BC72AB8" w14:textId="4C3544C4" w:rsidR="009856B7" w:rsidRPr="00D70393" w:rsidRDefault="00E53C27" w:rsidP="00243036">
            <w:pPr>
              <w:spacing w:line="276" w:lineRule="auto"/>
              <w:jc w:val="center"/>
              <w:rPr>
                <w:rFonts w:ascii="Calibri Light" w:hAnsi="Calibri Light" w:cs="Calibri Light"/>
                <w:color w:val="000000"/>
              </w:rPr>
            </w:pPr>
            <w:r w:rsidRPr="00D70393">
              <w:rPr>
                <w:rFonts w:ascii="Calibri Light" w:hAnsi="Calibri Light" w:cs="Calibri Light"/>
                <w:color w:val="000000"/>
              </w:rPr>
              <w:t>Si</w:t>
            </w:r>
          </w:p>
        </w:tc>
      </w:tr>
      <w:tr w:rsidR="009856B7" w:rsidRPr="00BF7A4D" w14:paraId="457CB353" w14:textId="77777777" w:rsidTr="00243036">
        <w:tc>
          <w:tcPr>
            <w:tcW w:w="5538" w:type="dxa"/>
            <w:shd w:val="clear" w:color="auto" w:fill="auto"/>
          </w:tcPr>
          <w:p w14:paraId="0CD22CC4"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60C0084" w14:textId="77777777" w:rsidR="009856B7" w:rsidRPr="009856B7" w:rsidRDefault="009856B7" w:rsidP="00243036">
            <w:pPr>
              <w:spacing w:line="276" w:lineRule="auto"/>
              <w:jc w:val="center"/>
              <w:rPr>
                <w:rFonts w:ascii="Calibri Light" w:hAnsi="Calibri Light" w:cs="Calibri Light"/>
                <w:color w:val="000000"/>
              </w:rPr>
            </w:pPr>
            <w:r w:rsidRPr="009856B7">
              <w:rPr>
                <w:rFonts w:ascii="Calibri Light" w:hAnsi="Calibri Light" w:cs="Calibri Light"/>
                <w:color w:val="000000"/>
              </w:rPr>
              <w:t>No</w:t>
            </w:r>
          </w:p>
        </w:tc>
      </w:tr>
      <w:tr w:rsidR="009856B7" w:rsidRPr="00BF7A4D" w14:paraId="605BB5E7" w14:textId="77777777" w:rsidTr="00243036">
        <w:tc>
          <w:tcPr>
            <w:tcW w:w="5538" w:type="dxa"/>
            <w:shd w:val="clear" w:color="auto" w:fill="auto"/>
          </w:tcPr>
          <w:p w14:paraId="5BF85C3B"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61F71E8B" w14:textId="77777777" w:rsidR="009856B7" w:rsidRPr="009856B7" w:rsidRDefault="009856B7" w:rsidP="00243036">
            <w:pPr>
              <w:spacing w:line="276" w:lineRule="auto"/>
              <w:jc w:val="center"/>
              <w:rPr>
                <w:rFonts w:ascii="Calibri Light" w:hAnsi="Calibri Light" w:cs="Calibri Light"/>
                <w:color w:val="000000"/>
              </w:rPr>
            </w:pPr>
            <w:r w:rsidRPr="009856B7">
              <w:rPr>
                <w:rFonts w:ascii="Calibri Light" w:hAnsi="Calibri Light" w:cs="Calibri Light"/>
                <w:color w:val="000000"/>
              </w:rPr>
              <w:t>No</w:t>
            </w:r>
          </w:p>
        </w:tc>
      </w:tr>
    </w:tbl>
    <w:p w14:paraId="7B2EEEC8" w14:textId="77777777" w:rsidR="002A615E" w:rsidRDefault="002A615E" w:rsidP="001905F6">
      <w:pPr>
        <w:ind w:left="720"/>
        <w:jc w:val="both"/>
        <w:rPr>
          <w:rFonts w:ascii="Calibri" w:hAnsi="Calibri" w:cs="Book Antiqua"/>
          <w:i/>
          <w:color w:val="0000FF"/>
        </w:rPr>
      </w:pPr>
    </w:p>
    <w:p w14:paraId="56AA26ED" w14:textId="77777777" w:rsidR="00C27C2C" w:rsidRPr="00C27C2C" w:rsidRDefault="00C27C2C" w:rsidP="00C27C2C">
      <w:pPr>
        <w:spacing w:line="276" w:lineRule="auto"/>
        <w:ind w:left="993"/>
        <w:jc w:val="both"/>
        <w:rPr>
          <w:rFonts w:ascii="Calibri" w:hAnsi="Calibri" w:cs="Calibri Light"/>
          <w:iCs/>
          <w:color w:val="000000"/>
        </w:rPr>
      </w:pPr>
      <w:r w:rsidRPr="00C27C2C">
        <w:rPr>
          <w:rFonts w:ascii="Calibri" w:hAnsi="Calibri" w:cs="Calibri Light"/>
          <w:iCs/>
          <w:color w:val="000000"/>
        </w:rPr>
        <w:t>Adicionalmente, se ha propuesto tomar en cuenta los siguientes elementos al momento de realizar en las pruebas necesarias. Esto con el fin de cumplir con el alcance que se había previsto. Los siguientes elementos a tomar en cuenta son:</w:t>
      </w:r>
    </w:p>
    <w:p w14:paraId="58A42BEF" w14:textId="77777777" w:rsidR="00C27C2C" w:rsidRPr="00C27C2C" w:rsidRDefault="00C27C2C" w:rsidP="00C27C2C">
      <w:pPr>
        <w:spacing w:line="276" w:lineRule="auto"/>
        <w:ind w:left="993"/>
        <w:jc w:val="both"/>
        <w:rPr>
          <w:rFonts w:ascii="Calibri" w:hAnsi="Calibri" w:cs="Calibri Light"/>
          <w:iCs/>
          <w:color w:val="000000"/>
        </w:rPr>
      </w:pPr>
    </w:p>
    <w:p w14:paraId="2D3667DC" w14:textId="77777777" w:rsidR="00C27C2C" w:rsidRPr="00C27C2C" w:rsidRDefault="00C27C2C" w:rsidP="00C27C2C">
      <w:pPr>
        <w:pStyle w:val="Prrafodelista"/>
        <w:numPr>
          <w:ilvl w:val="0"/>
          <w:numId w:val="12"/>
        </w:numPr>
        <w:spacing w:line="276" w:lineRule="auto"/>
        <w:jc w:val="both"/>
        <w:rPr>
          <w:rFonts w:ascii="Calibri" w:hAnsi="Calibri" w:cs="Calibri Light"/>
          <w:iCs/>
          <w:color w:val="000000"/>
        </w:rPr>
      </w:pPr>
      <w:r w:rsidRPr="00C27C2C">
        <w:rPr>
          <w:rFonts w:ascii="Calibri" w:hAnsi="Calibri" w:cs="Calibri Light"/>
          <w:iCs/>
          <w:color w:val="000000"/>
        </w:rPr>
        <w:t xml:space="preserve">Cada M.D. cuenta con su propia validación de formatos. </w:t>
      </w:r>
    </w:p>
    <w:p w14:paraId="344859CF" w14:textId="0B7811FF" w:rsidR="00C27C2C" w:rsidRPr="003D1D7F" w:rsidRDefault="00C27C2C" w:rsidP="003D1D7F">
      <w:pPr>
        <w:pStyle w:val="Prrafodelista"/>
        <w:numPr>
          <w:ilvl w:val="0"/>
          <w:numId w:val="12"/>
        </w:numPr>
        <w:spacing w:line="276" w:lineRule="auto"/>
        <w:jc w:val="both"/>
        <w:rPr>
          <w:rFonts w:ascii="Calibri" w:hAnsi="Calibri" w:cs="Calibri Light"/>
          <w:iCs/>
          <w:color w:val="000000"/>
        </w:rPr>
      </w:pPr>
      <w:r w:rsidRPr="00C27C2C">
        <w:rPr>
          <w:rFonts w:ascii="Calibri" w:hAnsi="Calibri" w:cs="Calibri Light"/>
          <w:iCs/>
          <w:color w:val="000000"/>
        </w:rPr>
        <w:t>Cada una de las variables empleadas en las clases cuenta con restricciones tanto en permitir solo texto, solo datos o ambas de acuerdo a la función que esta deba cumplir.</w:t>
      </w:r>
    </w:p>
    <w:p w14:paraId="574A0657" w14:textId="77777777" w:rsidR="00547DD9" w:rsidRPr="00453783" w:rsidRDefault="007E2BE3" w:rsidP="00663A4B">
      <w:pPr>
        <w:pStyle w:val="Ttulo2"/>
        <w:numPr>
          <w:ilvl w:val="1"/>
          <w:numId w:val="2"/>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0878F888" w14:textId="4F1D9F3A" w:rsidR="00FF7ABA" w:rsidRPr="00FF7ABA" w:rsidRDefault="00FF7ABA" w:rsidP="00FF7ABA">
      <w:pPr>
        <w:spacing w:line="276" w:lineRule="auto"/>
        <w:ind w:left="709"/>
        <w:jc w:val="both"/>
        <w:rPr>
          <w:rFonts w:ascii="Calibri" w:hAnsi="Calibri" w:cs="Calibri"/>
          <w:iCs/>
          <w:color w:val="000000"/>
        </w:rPr>
      </w:pPr>
      <w:bookmarkStart w:id="7" w:name="_Toc384282999"/>
      <w:r w:rsidRPr="00FF7ABA">
        <w:rPr>
          <w:rFonts w:ascii="Calibri" w:hAnsi="Calibri" w:cs="Calibri"/>
          <w:iCs/>
          <w:color w:val="000000"/>
        </w:rPr>
        <w:t>Para cumplir con ese alcance previsto anteriormente se han establecido ciertas limitaciones de operaciones que serán tomadas en cuenta. Estas son:</w:t>
      </w:r>
    </w:p>
    <w:p w14:paraId="23E329E3" w14:textId="44AD5817" w:rsidR="00FF7ABA" w:rsidRPr="00FF7ABA" w:rsidRDefault="00FF7ABA" w:rsidP="00FF7ABA">
      <w:pPr>
        <w:pStyle w:val="Prrafodelista"/>
        <w:numPr>
          <w:ilvl w:val="0"/>
          <w:numId w:val="13"/>
        </w:numPr>
        <w:spacing w:line="276" w:lineRule="auto"/>
        <w:jc w:val="both"/>
        <w:rPr>
          <w:rFonts w:ascii="Calibri" w:hAnsi="Calibri" w:cs="Calibri"/>
          <w:iCs/>
          <w:color w:val="000000"/>
        </w:rPr>
      </w:pPr>
      <w:r w:rsidRPr="00FF7ABA">
        <w:rPr>
          <w:rFonts w:ascii="Calibri" w:hAnsi="Calibri" w:cs="Calibri"/>
          <w:iCs/>
          <w:color w:val="000000"/>
        </w:rPr>
        <w:t>Se realizarán pruebas en las interfaces para verificar que permita el ingreso de datos en los campos que se hayan seleccionado.</w:t>
      </w:r>
    </w:p>
    <w:p w14:paraId="5CCAB0F2" w14:textId="67B096F9" w:rsidR="00FF7ABA" w:rsidRPr="00FF7ABA" w:rsidRDefault="00FF7ABA" w:rsidP="00FF7ABA">
      <w:pPr>
        <w:pStyle w:val="Prrafodelista"/>
        <w:numPr>
          <w:ilvl w:val="0"/>
          <w:numId w:val="13"/>
        </w:numPr>
        <w:spacing w:line="276" w:lineRule="auto"/>
        <w:jc w:val="both"/>
        <w:rPr>
          <w:rFonts w:ascii="Calibri" w:hAnsi="Calibri" w:cs="Calibri"/>
          <w:iCs/>
          <w:color w:val="000000"/>
        </w:rPr>
      </w:pPr>
      <w:r w:rsidRPr="00FF7ABA">
        <w:rPr>
          <w:rFonts w:ascii="Calibri" w:hAnsi="Calibri" w:cs="Calibri"/>
          <w:iCs/>
          <w:color w:val="000000"/>
        </w:rPr>
        <w:t>No se realizarán pruebas de mantenimiento del software.</w:t>
      </w:r>
    </w:p>
    <w:p w14:paraId="66F318B1" w14:textId="77777777" w:rsidR="00FF7ABA" w:rsidRPr="00FF7ABA" w:rsidRDefault="00FF7ABA" w:rsidP="00FF7ABA">
      <w:pPr>
        <w:pStyle w:val="Prrafodelista"/>
        <w:numPr>
          <w:ilvl w:val="0"/>
          <w:numId w:val="13"/>
        </w:numPr>
        <w:spacing w:line="276" w:lineRule="auto"/>
        <w:jc w:val="both"/>
        <w:rPr>
          <w:rFonts w:ascii="Calibri" w:hAnsi="Calibri" w:cs="Calibri"/>
          <w:iCs/>
          <w:color w:val="000000"/>
        </w:rPr>
      </w:pPr>
      <w:r w:rsidRPr="00FF7ABA">
        <w:rPr>
          <w:rFonts w:ascii="Calibri" w:hAnsi="Calibri" w:cs="Calibri"/>
          <w:iCs/>
          <w:color w:val="000000"/>
        </w:rPr>
        <w:t>Permitir el acceso solo de usuarios verificados en el sistema y con ciertos privilegios de acuerdo a su posición.</w:t>
      </w:r>
    </w:p>
    <w:p w14:paraId="35BBA506" w14:textId="170723E8" w:rsidR="007E2BE3" w:rsidRPr="007E2BE3" w:rsidRDefault="007E2BE3" w:rsidP="00FF7ABA">
      <w:pPr>
        <w:spacing w:line="276" w:lineRule="auto"/>
        <w:ind w:left="709"/>
        <w:jc w:val="both"/>
        <w:rPr>
          <w:rFonts w:ascii="Calibri" w:hAnsi="Calibri" w:cs="Book Antiqua"/>
          <w:i/>
          <w:color w:val="0000FF"/>
        </w:rPr>
      </w:pPr>
    </w:p>
    <w:p w14:paraId="7AB6A8D9" w14:textId="77777777" w:rsidR="00857C2C" w:rsidRPr="00A008C8" w:rsidRDefault="00857C2C" w:rsidP="00857C2C">
      <w:pPr>
        <w:rPr>
          <w:rFonts w:ascii="Calibri" w:hAnsi="Calibri"/>
        </w:rPr>
      </w:pPr>
    </w:p>
    <w:p w14:paraId="4C788C96" w14:textId="77777777" w:rsidR="00857C2C" w:rsidRDefault="00A15912" w:rsidP="00857C2C">
      <w:pPr>
        <w:pStyle w:val="Ttulo1"/>
        <w:numPr>
          <w:ilvl w:val="0"/>
          <w:numId w:val="2"/>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47B624CB" w14:textId="77777777" w:rsidR="00A15912" w:rsidRDefault="00A15912" w:rsidP="00A15912"/>
    <w:p w14:paraId="14B5ECAB" w14:textId="336B8D71" w:rsidR="00832963" w:rsidRPr="00832963" w:rsidRDefault="00832963" w:rsidP="00832963">
      <w:pPr>
        <w:spacing w:line="276" w:lineRule="auto"/>
        <w:ind w:left="426"/>
        <w:jc w:val="both"/>
        <w:rPr>
          <w:rFonts w:ascii="Calibri" w:hAnsi="Calibri" w:cs="Calibri"/>
          <w:iCs/>
        </w:rPr>
      </w:pPr>
      <w:r w:rsidRPr="00832963">
        <w:rPr>
          <w:rFonts w:ascii="Calibri" w:hAnsi="Calibri" w:cs="Calibri"/>
          <w:iCs/>
        </w:rPr>
        <w:t>A continuación, se detallan las siguientes abreviaturas que fueron tomadas al momento de realizar el documento de plan de pruebas</w:t>
      </w:r>
    </w:p>
    <w:p w14:paraId="22450C87" w14:textId="77777777" w:rsidR="00832963" w:rsidRPr="00BF7A4D" w:rsidRDefault="00832963" w:rsidP="00832963">
      <w:pPr>
        <w:spacing w:after="240" w:line="276" w:lineRule="auto"/>
        <w:ind w:left="576"/>
        <w:jc w:val="both"/>
        <w:rPr>
          <w:rFonts w:ascii="Arial" w:hAnsi="Arial" w:cs="Arial"/>
          <w:i/>
          <w:color w:val="0070C0"/>
          <w:sz w:val="22"/>
          <w:szCs w:val="22"/>
          <w:lang w:val="es-CR"/>
        </w:rPr>
      </w:pPr>
    </w:p>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0"/>
        <w:gridCol w:w="7981"/>
      </w:tblGrid>
      <w:tr w:rsidR="00832963" w:rsidRPr="00BF7A4D" w14:paraId="75983946" w14:textId="77777777" w:rsidTr="00243036">
        <w:trPr>
          <w:trHeight w:val="267"/>
        </w:trPr>
        <w:tc>
          <w:tcPr>
            <w:tcW w:w="654" w:type="pct"/>
            <w:shd w:val="clear" w:color="auto" w:fill="BFBFBF"/>
          </w:tcPr>
          <w:p w14:paraId="4DFE578E" w14:textId="77777777" w:rsidR="00832963" w:rsidRPr="0009623A" w:rsidRDefault="00832963" w:rsidP="00243036">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171CB7D" w14:textId="77777777" w:rsidR="00832963" w:rsidRPr="0009623A" w:rsidRDefault="00832963" w:rsidP="00243036">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832963" w:rsidRPr="00BF7A4D" w14:paraId="716DD7AB" w14:textId="77777777" w:rsidTr="00243036">
        <w:trPr>
          <w:trHeight w:val="245"/>
        </w:trPr>
        <w:tc>
          <w:tcPr>
            <w:tcW w:w="654" w:type="pct"/>
          </w:tcPr>
          <w:p w14:paraId="6BDA1B7A" w14:textId="77777777" w:rsidR="00832963" w:rsidRPr="00BF7A4D" w:rsidRDefault="00832963" w:rsidP="00243036">
            <w:pPr>
              <w:spacing w:line="276" w:lineRule="auto"/>
              <w:jc w:val="center"/>
              <w:rPr>
                <w:rFonts w:ascii="Arial" w:hAnsi="Arial" w:cs="Arial"/>
                <w:sz w:val="22"/>
                <w:szCs w:val="22"/>
                <w:lang w:val="es-ES_tradnl"/>
              </w:rPr>
            </w:pPr>
            <w:r>
              <w:rPr>
                <w:rFonts w:ascii="Arial" w:hAnsi="Arial" w:cs="Arial"/>
                <w:sz w:val="22"/>
                <w:szCs w:val="22"/>
                <w:lang w:val="es-ES_tradnl"/>
              </w:rPr>
              <w:t>M.D.</w:t>
            </w:r>
          </w:p>
        </w:tc>
        <w:tc>
          <w:tcPr>
            <w:tcW w:w="4346" w:type="pct"/>
          </w:tcPr>
          <w:p w14:paraId="295D0AA3" w14:textId="77777777" w:rsidR="00832963" w:rsidRPr="00BF7A4D" w:rsidRDefault="00832963" w:rsidP="00243036">
            <w:pPr>
              <w:spacing w:line="276" w:lineRule="auto"/>
              <w:jc w:val="both"/>
              <w:rPr>
                <w:rFonts w:ascii="Arial" w:hAnsi="Arial" w:cs="Arial"/>
                <w:sz w:val="22"/>
                <w:szCs w:val="22"/>
                <w:lang w:val="es-ES_tradnl"/>
              </w:rPr>
            </w:pPr>
            <w:r>
              <w:rPr>
                <w:rFonts w:ascii="Arial" w:hAnsi="Arial" w:cs="Arial"/>
                <w:sz w:val="22"/>
                <w:szCs w:val="22"/>
                <w:lang w:val="es-ES_tradnl"/>
              </w:rPr>
              <w:t>Módulo de desarrollo.</w:t>
            </w:r>
          </w:p>
        </w:tc>
      </w:tr>
      <w:tr w:rsidR="00832963" w:rsidRPr="00BF7A4D" w14:paraId="2CCCC993" w14:textId="77777777" w:rsidTr="00243036">
        <w:trPr>
          <w:trHeight w:val="267"/>
        </w:trPr>
        <w:tc>
          <w:tcPr>
            <w:tcW w:w="654" w:type="pct"/>
          </w:tcPr>
          <w:p w14:paraId="1DF7ADC4" w14:textId="77777777" w:rsidR="00832963" w:rsidRPr="00BF7A4D" w:rsidRDefault="00832963" w:rsidP="00243036">
            <w:pPr>
              <w:spacing w:line="276" w:lineRule="auto"/>
              <w:jc w:val="center"/>
              <w:rPr>
                <w:rFonts w:ascii="Arial" w:hAnsi="Arial" w:cs="Arial"/>
                <w:sz w:val="22"/>
                <w:szCs w:val="22"/>
                <w:lang w:val="es-ES_tradnl"/>
              </w:rPr>
            </w:pPr>
            <w:r>
              <w:rPr>
                <w:rFonts w:ascii="Arial" w:hAnsi="Arial" w:cs="Arial"/>
                <w:sz w:val="22"/>
                <w:szCs w:val="22"/>
                <w:lang w:val="es-ES_tradnl"/>
              </w:rPr>
              <w:t>CRM</w:t>
            </w:r>
          </w:p>
        </w:tc>
        <w:tc>
          <w:tcPr>
            <w:tcW w:w="4346" w:type="pct"/>
          </w:tcPr>
          <w:p w14:paraId="41D1E862" w14:textId="77777777" w:rsidR="00832963" w:rsidRPr="00BF7A4D" w:rsidRDefault="00832963" w:rsidP="00243036">
            <w:pPr>
              <w:spacing w:line="276" w:lineRule="auto"/>
              <w:jc w:val="both"/>
              <w:rPr>
                <w:rFonts w:ascii="Arial" w:hAnsi="Arial" w:cs="Arial"/>
                <w:sz w:val="22"/>
                <w:szCs w:val="22"/>
                <w:lang w:val="es-ES_tradnl"/>
              </w:rPr>
            </w:pPr>
            <w:proofErr w:type="spellStart"/>
            <w:r>
              <w:rPr>
                <w:rFonts w:ascii="Arial" w:hAnsi="Arial" w:cs="Arial"/>
                <w:sz w:val="22"/>
                <w:szCs w:val="22"/>
                <w:lang w:val="es-ES_tradnl"/>
              </w:rPr>
              <w:t>Customer</w:t>
            </w:r>
            <w:proofErr w:type="spellEnd"/>
            <w:r>
              <w:rPr>
                <w:rFonts w:ascii="Arial" w:hAnsi="Arial" w:cs="Arial"/>
                <w:sz w:val="22"/>
                <w:szCs w:val="22"/>
                <w:lang w:val="es-ES_tradnl"/>
              </w:rPr>
              <w:t xml:space="preserve"> </w:t>
            </w:r>
            <w:proofErr w:type="spellStart"/>
            <w:r>
              <w:rPr>
                <w:rFonts w:ascii="Arial" w:hAnsi="Arial" w:cs="Arial"/>
                <w:sz w:val="22"/>
                <w:szCs w:val="22"/>
                <w:lang w:val="es-ES_tradnl"/>
              </w:rPr>
              <w:t>Relationship</w:t>
            </w:r>
            <w:proofErr w:type="spellEnd"/>
            <w:r>
              <w:rPr>
                <w:rFonts w:ascii="Arial" w:hAnsi="Arial" w:cs="Arial"/>
                <w:sz w:val="22"/>
                <w:szCs w:val="22"/>
                <w:lang w:val="es-ES_tradnl"/>
              </w:rPr>
              <w:t xml:space="preserve"> Management.</w:t>
            </w:r>
          </w:p>
        </w:tc>
      </w:tr>
      <w:tr w:rsidR="00832963" w:rsidRPr="00BF7A4D" w14:paraId="4BA3B584" w14:textId="77777777" w:rsidTr="00243036">
        <w:trPr>
          <w:trHeight w:val="245"/>
        </w:trPr>
        <w:tc>
          <w:tcPr>
            <w:tcW w:w="654" w:type="pct"/>
          </w:tcPr>
          <w:p w14:paraId="475DDB4D" w14:textId="77777777" w:rsidR="00832963" w:rsidRPr="00BF7A4D" w:rsidRDefault="00832963" w:rsidP="00243036">
            <w:pPr>
              <w:spacing w:line="276" w:lineRule="auto"/>
              <w:jc w:val="center"/>
              <w:rPr>
                <w:rFonts w:ascii="Arial" w:hAnsi="Arial" w:cs="Arial"/>
                <w:sz w:val="22"/>
                <w:szCs w:val="22"/>
                <w:lang w:val="es-ES_tradnl"/>
              </w:rPr>
            </w:pPr>
            <w:r>
              <w:rPr>
                <w:rFonts w:ascii="Arial" w:hAnsi="Arial" w:cs="Arial"/>
                <w:sz w:val="22"/>
                <w:szCs w:val="22"/>
                <w:lang w:val="es-ES_tradnl"/>
              </w:rPr>
              <w:t>GIAV</w:t>
            </w:r>
          </w:p>
        </w:tc>
        <w:tc>
          <w:tcPr>
            <w:tcW w:w="4346" w:type="pct"/>
          </w:tcPr>
          <w:p w14:paraId="76B2FD13" w14:textId="77777777" w:rsidR="00832963" w:rsidRPr="00BF7A4D" w:rsidRDefault="00832963" w:rsidP="00243036">
            <w:pPr>
              <w:spacing w:line="276" w:lineRule="auto"/>
              <w:jc w:val="both"/>
              <w:rPr>
                <w:rFonts w:ascii="Arial" w:hAnsi="Arial" w:cs="Arial"/>
                <w:sz w:val="22"/>
                <w:szCs w:val="22"/>
                <w:lang w:val="es-ES_tradnl"/>
              </w:rPr>
            </w:pPr>
            <w:r>
              <w:rPr>
                <w:rFonts w:ascii="Arial" w:hAnsi="Arial" w:cs="Arial"/>
                <w:sz w:val="22"/>
                <w:szCs w:val="22"/>
                <w:lang w:val="es-ES_tradnl"/>
              </w:rPr>
              <w:t>Software que facilita la gestión de reservas.</w:t>
            </w:r>
          </w:p>
        </w:tc>
      </w:tr>
      <w:tr w:rsidR="00832963" w:rsidRPr="00BF7A4D" w14:paraId="4477E5F4" w14:textId="77777777" w:rsidTr="00243036">
        <w:trPr>
          <w:trHeight w:val="245"/>
        </w:trPr>
        <w:tc>
          <w:tcPr>
            <w:tcW w:w="654" w:type="pct"/>
          </w:tcPr>
          <w:p w14:paraId="62776D48" w14:textId="77777777" w:rsidR="00832963" w:rsidRDefault="00832963" w:rsidP="00243036">
            <w:pPr>
              <w:spacing w:line="276" w:lineRule="auto"/>
              <w:jc w:val="center"/>
              <w:rPr>
                <w:rFonts w:ascii="Arial" w:hAnsi="Arial" w:cs="Arial"/>
                <w:sz w:val="22"/>
                <w:szCs w:val="22"/>
                <w:lang w:val="es-ES_tradnl"/>
              </w:rPr>
            </w:pPr>
            <w:r>
              <w:rPr>
                <w:rFonts w:ascii="Arial" w:hAnsi="Arial" w:cs="Arial"/>
                <w:sz w:val="22"/>
                <w:szCs w:val="22"/>
                <w:lang w:val="es-ES_tradnl"/>
              </w:rPr>
              <w:t>BackOffice</w:t>
            </w:r>
          </w:p>
        </w:tc>
        <w:tc>
          <w:tcPr>
            <w:tcW w:w="4346" w:type="pct"/>
          </w:tcPr>
          <w:p w14:paraId="1AA84551" w14:textId="77777777" w:rsidR="00832963" w:rsidRDefault="00832963" w:rsidP="00243036">
            <w:pPr>
              <w:spacing w:line="276" w:lineRule="auto"/>
              <w:jc w:val="both"/>
              <w:rPr>
                <w:rFonts w:ascii="Arial" w:hAnsi="Arial" w:cs="Arial"/>
                <w:sz w:val="22"/>
                <w:szCs w:val="22"/>
                <w:lang w:val="es-ES_tradnl"/>
              </w:rPr>
            </w:pPr>
            <w:r>
              <w:rPr>
                <w:rFonts w:ascii="Arial" w:hAnsi="Arial" w:cs="Arial"/>
                <w:sz w:val="22"/>
                <w:szCs w:val="22"/>
                <w:lang w:val="es-ES_tradnl"/>
              </w:rPr>
              <w:t>Programa que permite el registro automático de operaciones en la parte administrativa.</w:t>
            </w:r>
          </w:p>
        </w:tc>
      </w:tr>
    </w:tbl>
    <w:p w14:paraId="1C7E0E27" w14:textId="46BD9DF4" w:rsidR="00A15912" w:rsidRDefault="00FF7ABA" w:rsidP="00FF7ABA">
      <w:pPr>
        <w:spacing w:line="276" w:lineRule="auto"/>
        <w:ind w:left="426"/>
        <w:jc w:val="both"/>
      </w:pPr>
      <w:r>
        <w:t xml:space="preserve"> </w:t>
      </w:r>
    </w:p>
    <w:p w14:paraId="2AF1BE7E" w14:textId="77777777" w:rsidR="00A15912" w:rsidRPr="00A15912" w:rsidRDefault="00A15912" w:rsidP="00A15912">
      <w:pPr>
        <w:pStyle w:val="Ttulo1"/>
        <w:numPr>
          <w:ilvl w:val="0"/>
          <w:numId w:val="2"/>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1725B6D3"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3"/>
      </w:tblGrid>
      <w:tr w:rsidR="00A15912" w:rsidRPr="00BF7A4D" w14:paraId="5FF1E9E3" w14:textId="77777777" w:rsidTr="00A15912">
        <w:trPr>
          <w:trHeight w:val="267"/>
          <w:jc w:val="center"/>
        </w:trPr>
        <w:tc>
          <w:tcPr>
            <w:tcW w:w="5000" w:type="pct"/>
            <w:shd w:val="clear" w:color="auto" w:fill="D5DCE4"/>
          </w:tcPr>
          <w:p w14:paraId="1CE38855"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0C4E31" w:rsidRPr="00BF7A4D" w14:paraId="12B76A57" w14:textId="77777777" w:rsidTr="00A15912">
        <w:trPr>
          <w:trHeight w:val="267"/>
          <w:jc w:val="center"/>
        </w:trPr>
        <w:tc>
          <w:tcPr>
            <w:tcW w:w="5000" w:type="pct"/>
          </w:tcPr>
          <w:p w14:paraId="41AFDCD3" w14:textId="6E32FE16" w:rsidR="000C4E31" w:rsidRPr="00786644" w:rsidRDefault="000C4E31" w:rsidP="000C4E31">
            <w:pPr>
              <w:rPr>
                <w:rFonts w:ascii="Calibri" w:hAnsi="Calibri" w:cs="Calibri"/>
              </w:rPr>
            </w:pPr>
            <w:r w:rsidRPr="00786644">
              <w:rPr>
                <w:rFonts w:ascii="Calibri" w:hAnsi="Calibri" w:cs="Calibri"/>
              </w:rPr>
              <w:t>Modelo de casos de uso</w:t>
            </w:r>
          </w:p>
        </w:tc>
      </w:tr>
      <w:tr w:rsidR="000C4E31" w:rsidRPr="00BF7A4D" w14:paraId="7679BD46" w14:textId="77777777" w:rsidTr="00A15912">
        <w:trPr>
          <w:trHeight w:val="245"/>
          <w:jc w:val="center"/>
        </w:trPr>
        <w:tc>
          <w:tcPr>
            <w:tcW w:w="5000" w:type="pct"/>
          </w:tcPr>
          <w:p w14:paraId="21773D5C" w14:textId="3EEB2515" w:rsidR="000C4E31" w:rsidRPr="00786644" w:rsidRDefault="000C4E31" w:rsidP="000C4E31">
            <w:pPr>
              <w:rPr>
                <w:rFonts w:ascii="Calibri" w:hAnsi="Calibri" w:cs="Calibri"/>
              </w:rPr>
            </w:pPr>
            <w:r w:rsidRPr="00786644">
              <w:rPr>
                <w:rFonts w:ascii="Calibri" w:hAnsi="Calibri" w:cs="Calibri"/>
              </w:rPr>
              <w:t xml:space="preserve">Modelado de análisis de casos de uso </w:t>
            </w:r>
          </w:p>
        </w:tc>
      </w:tr>
      <w:tr w:rsidR="000C4E31" w:rsidRPr="00BF7A4D" w14:paraId="553DAA7F" w14:textId="77777777" w:rsidTr="00A15912">
        <w:trPr>
          <w:trHeight w:val="245"/>
          <w:jc w:val="center"/>
        </w:trPr>
        <w:tc>
          <w:tcPr>
            <w:tcW w:w="5000" w:type="pct"/>
          </w:tcPr>
          <w:p w14:paraId="375F11E1" w14:textId="49D3B311" w:rsidR="000C4E31" w:rsidRPr="00786644" w:rsidRDefault="000C4E31" w:rsidP="000C4E31">
            <w:pPr>
              <w:rPr>
                <w:rFonts w:ascii="Calibri" w:hAnsi="Calibri" w:cs="Calibri"/>
              </w:rPr>
            </w:pPr>
            <w:r w:rsidRPr="00786644">
              <w:rPr>
                <w:rFonts w:ascii="Calibri" w:hAnsi="Calibri" w:cs="Calibri"/>
              </w:rPr>
              <w:t>Documento de diseño detallado</w:t>
            </w:r>
          </w:p>
        </w:tc>
      </w:tr>
    </w:tbl>
    <w:p w14:paraId="39C2A819" w14:textId="77777777" w:rsidR="00A15912" w:rsidRDefault="00A15912" w:rsidP="00A15912"/>
    <w:p w14:paraId="7BB79860" w14:textId="77777777" w:rsidR="00A15912" w:rsidRDefault="00A15912" w:rsidP="00A15912">
      <w:r>
        <w:br w:type="page"/>
      </w:r>
    </w:p>
    <w:p w14:paraId="4D5D9E26" w14:textId="77777777" w:rsidR="00A15912" w:rsidRDefault="00A15912" w:rsidP="00A15912">
      <w:pPr>
        <w:pStyle w:val="Ttulo1"/>
        <w:numPr>
          <w:ilvl w:val="0"/>
          <w:numId w:val="2"/>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t>Estrategia de pruebas</w:t>
      </w:r>
      <w:bookmarkEnd w:id="11"/>
      <w:bookmarkEnd w:id="12"/>
    </w:p>
    <w:p w14:paraId="4F67743B" w14:textId="16198B77" w:rsidR="00A15912" w:rsidRPr="009E3E75" w:rsidRDefault="00A15912" w:rsidP="009E3E75">
      <w:pPr>
        <w:pStyle w:val="Ttulo2"/>
        <w:numPr>
          <w:ilvl w:val="1"/>
          <w:numId w:val="2"/>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6DF49D6B"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9E3E75" w:rsidRPr="00C329B0" w14:paraId="454A55B5"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F23425" w14:textId="77777777" w:rsidR="009E3E75" w:rsidRPr="00C329B0" w:rsidRDefault="009E3E75"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CC74FBA" w14:textId="77777777" w:rsidR="009E3E75" w:rsidRPr="005660AE" w:rsidRDefault="009E3E75" w:rsidP="003F2DC7">
            <w:pPr>
              <w:spacing w:line="276" w:lineRule="auto"/>
              <w:jc w:val="both"/>
              <w:rPr>
                <w:i/>
              </w:rPr>
            </w:pPr>
            <w:r w:rsidRPr="005660AE">
              <w:rPr>
                <w:i/>
              </w:rPr>
              <w:t>C</w:t>
            </w:r>
            <w:r>
              <w:rPr>
                <w:i/>
              </w:rPr>
              <w:t>od-001</w:t>
            </w:r>
          </w:p>
        </w:tc>
      </w:tr>
      <w:tr w:rsidR="009E3E75" w:rsidRPr="00C329B0" w14:paraId="348B7437"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FC6D100" w14:textId="77777777" w:rsidR="009E3E75" w:rsidRPr="00C329B0" w:rsidRDefault="009E3E75"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94CDB72" w14:textId="77777777" w:rsidR="009E3E75" w:rsidRPr="005660AE" w:rsidRDefault="009E3E75" w:rsidP="003F2DC7">
            <w:pPr>
              <w:spacing w:line="276" w:lineRule="auto"/>
              <w:jc w:val="both"/>
              <w:rPr>
                <w:i/>
              </w:rPr>
            </w:pPr>
            <w:r>
              <w:rPr>
                <w:i/>
              </w:rPr>
              <w:t>Registro de cliente</w:t>
            </w:r>
          </w:p>
        </w:tc>
      </w:tr>
      <w:tr w:rsidR="009E3E75" w:rsidRPr="00C329B0" w14:paraId="392A7FB3"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4F6269D" w14:textId="77777777" w:rsidR="009E3E75" w:rsidRPr="00C329B0" w:rsidRDefault="009E3E75"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343D8F" w14:textId="77777777" w:rsidR="009E3E75" w:rsidRPr="005660AE" w:rsidRDefault="009E3E75" w:rsidP="003F2DC7">
            <w:pPr>
              <w:spacing w:line="276" w:lineRule="auto"/>
              <w:jc w:val="both"/>
              <w:rPr>
                <w:i/>
              </w:rPr>
            </w:pPr>
            <w:r w:rsidRPr="005660AE">
              <w:rPr>
                <w:i/>
              </w:rPr>
              <w:t>Desarrolladores</w:t>
            </w:r>
          </w:p>
        </w:tc>
      </w:tr>
      <w:tr w:rsidR="009E3E75" w:rsidRPr="00C329B0" w14:paraId="2305B797"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E71CD52" w14:textId="77777777" w:rsidR="009E3E75" w:rsidRPr="00C329B0" w:rsidRDefault="009E3E75"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EDE8DB7" w14:textId="77777777" w:rsidR="009E3E75" w:rsidRPr="005660AE" w:rsidRDefault="009E3E75" w:rsidP="009E3E75">
            <w:pPr>
              <w:numPr>
                <w:ilvl w:val="0"/>
                <w:numId w:val="5"/>
              </w:numPr>
              <w:tabs>
                <w:tab w:val="clear" w:pos="720"/>
                <w:tab w:val="num" w:pos="372"/>
              </w:tabs>
              <w:spacing w:line="276" w:lineRule="auto"/>
              <w:ind w:left="709"/>
              <w:jc w:val="both"/>
              <w:rPr>
                <w:i/>
              </w:rPr>
            </w:pPr>
            <w:r w:rsidRPr="005660AE">
              <w:rPr>
                <w:i/>
              </w:rPr>
              <w:t>Se ingresan los siguientes parámetros:</w:t>
            </w:r>
          </w:p>
          <w:p w14:paraId="1AEF97E6" w14:textId="77777777" w:rsidR="009E3E75" w:rsidRPr="005660AE" w:rsidRDefault="009E3E75" w:rsidP="003F2DC7">
            <w:pPr>
              <w:spacing w:line="276" w:lineRule="auto"/>
              <w:ind w:left="709"/>
              <w:jc w:val="both"/>
              <w:rPr>
                <w:i/>
                <w:lang w:val="en-US"/>
              </w:rPr>
            </w:pPr>
            <w:r w:rsidRPr="005660AE">
              <w:rPr>
                <w:i/>
                <w:lang w:val="en-US"/>
              </w:rPr>
              <w:t xml:space="preserve">String cedula </w:t>
            </w:r>
            <w:r>
              <w:rPr>
                <w:i/>
                <w:lang w:val="en-US"/>
              </w:rPr>
              <w:t>–</w:t>
            </w:r>
            <w:r w:rsidRPr="005660AE">
              <w:rPr>
                <w:i/>
                <w:lang w:val="en-US"/>
              </w:rPr>
              <w:t xml:space="preserve"> </w:t>
            </w:r>
            <w:r>
              <w:rPr>
                <w:i/>
                <w:lang w:val="en-US"/>
              </w:rPr>
              <w:t>‘</w:t>
            </w:r>
            <w:r w:rsidRPr="005660AE">
              <w:rPr>
                <w:i/>
                <w:iCs/>
                <w:lang w:val="en-US"/>
              </w:rPr>
              <w:t>0944131929</w:t>
            </w:r>
            <w:r>
              <w:rPr>
                <w:i/>
                <w:iCs/>
                <w:lang w:val="en-US"/>
              </w:rPr>
              <w:t>’</w:t>
            </w:r>
          </w:p>
          <w:p w14:paraId="74A3140A" w14:textId="77777777" w:rsidR="009E3E75" w:rsidRPr="001928A9" w:rsidRDefault="009E3E75" w:rsidP="003F2DC7">
            <w:pPr>
              <w:spacing w:line="276" w:lineRule="auto"/>
              <w:ind w:left="709"/>
              <w:jc w:val="both"/>
              <w:rPr>
                <w:i/>
                <w:lang w:val="en-US"/>
              </w:rPr>
            </w:pPr>
            <w:r w:rsidRPr="001928A9">
              <w:rPr>
                <w:i/>
                <w:lang w:val="en-US"/>
              </w:rPr>
              <w:t xml:space="preserve">String </w:t>
            </w:r>
            <w:proofErr w:type="spellStart"/>
            <w:r w:rsidRPr="001928A9">
              <w:rPr>
                <w:i/>
                <w:lang w:val="en-US"/>
              </w:rPr>
              <w:t>nombres</w:t>
            </w:r>
            <w:proofErr w:type="spellEnd"/>
            <w:r w:rsidRPr="001928A9">
              <w:rPr>
                <w:i/>
                <w:lang w:val="en-US"/>
              </w:rPr>
              <w:t xml:space="preserve"> – ‘Jean Franco’ </w:t>
            </w:r>
          </w:p>
          <w:p w14:paraId="2F44BA65" w14:textId="77777777" w:rsidR="009E3E75" w:rsidRDefault="009E3E75" w:rsidP="003F2DC7">
            <w:pPr>
              <w:spacing w:line="276" w:lineRule="auto"/>
              <w:ind w:left="709"/>
              <w:jc w:val="both"/>
              <w:rPr>
                <w:i/>
                <w:lang w:val="es-EC"/>
              </w:rPr>
            </w:pPr>
            <w:proofErr w:type="spellStart"/>
            <w:r>
              <w:rPr>
                <w:i/>
                <w:lang w:val="es-EC"/>
              </w:rPr>
              <w:t>String</w:t>
            </w:r>
            <w:proofErr w:type="spellEnd"/>
            <w:r>
              <w:rPr>
                <w:i/>
                <w:lang w:val="es-EC"/>
              </w:rPr>
              <w:t xml:space="preserve"> apellidos – ‘Intriago Santana’</w:t>
            </w:r>
          </w:p>
          <w:p w14:paraId="7AAF8AC8" w14:textId="77777777" w:rsidR="009E3E75" w:rsidRDefault="009E3E75" w:rsidP="003F2DC7">
            <w:pPr>
              <w:spacing w:line="276" w:lineRule="auto"/>
              <w:ind w:left="709"/>
              <w:jc w:val="both"/>
              <w:rPr>
                <w:i/>
                <w:lang w:val="es-EC"/>
              </w:rPr>
            </w:pPr>
            <w:proofErr w:type="spellStart"/>
            <w:r>
              <w:rPr>
                <w:i/>
                <w:lang w:val="es-EC"/>
              </w:rPr>
              <w:t>String</w:t>
            </w:r>
            <w:proofErr w:type="spellEnd"/>
            <w:r>
              <w:rPr>
                <w:i/>
                <w:lang w:val="es-EC"/>
              </w:rPr>
              <w:t xml:space="preserve"> teléfono – ‘0969363475’</w:t>
            </w:r>
          </w:p>
          <w:p w14:paraId="3B6C0F8C" w14:textId="77777777" w:rsidR="009E3E75" w:rsidRPr="001928A9" w:rsidRDefault="009E3E75" w:rsidP="003F2DC7">
            <w:pPr>
              <w:spacing w:line="276" w:lineRule="auto"/>
              <w:ind w:left="709"/>
              <w:jc w:val="both"/>
              <w:rPr>
                <w:i/>
                <w:lang w:val="es-EC"/>
              </w:rPr>
            </w:pPr>
            <w:proofErr w:type="spellStart"/>
            <w:r w:rsidRPr="001928A9">
              <w:rPr>
                <w:i/>
                <w:lang w:val="es-EC"/>
              </w:rPr>
              <w:t>String</w:t>
            </w:r>
            <w:proofErr w:type="spellEnd"/>
            <w:r w:rsidRPr="001928A9">
              <w:rPr>
                <w:i/>
                <w:lang w:val="es-EC"/>
              </w:rPr>
              <w:t xml:space="preserve"> </w:t>
            </w:r>
            <w:proofErr w:type="spellStart"/>
            <w:r w:rsidRPr="001928A9">
              <w:rPr>
                <w:i/>
                <w:lang w:val="es-EC"/>
              </w:rPr>
              <w:t>correo_electronico</w:t>
            </w:r>
            <w:proofErr w:type="spellEnd"/>
            <w:r w:rsidRPr="001928A9">
              <w:rPr>
                <w:i/>
                <w:lang w:val="es-EC"/>
              </w:rPr>
              <w:t xml:space="preserve"> – ‘jeanvr0@gmail.com’</w:t>
            </w:r>
          </w:p>
          <w:p w14:paraId="3B9D2F1F" w14:textId="77777777" w:rsidR="009E3E75" w:rsidRDefault="009E3E75" w:rsidP="003F2DC7">
            <w:pPr>
              <w:spacing w:line="276" w:lineRule="auto"/>
              <w:ind w:left="709"/>
              <w:jc w:val="both"/>
              <w:rPr>
                <w:i/>
                <w:lang w:val="es-EC"/>
              </w:rPr>
            </w:pPr>
            <w:proofErr w:type="spellStart"/>
            <w:r w:rsidRPr="005660AE">
              <w:rPr>
                <w:i/>
                <w:lang w:val="es-EC"/>
              </w:rPr>
              <w:t>String</w:t>
            </w:r>
            <w:proofErr w:type="spellEnd"/>
            <w:r w:rsidRPr="005660AE">
              <w:rPr>
                <w:i/>
                <w:lang w:val="es-EC"/>
              </w:rPr>
              <w:t xml:space="preserve"> </w:t>
            </w:r>
            <w:proofErr w:type="spellStart"/>
            <w:r w:rsidRPr="005660AE">
              <w:rPr>
                <w:i/>
                <w:lang w:val="es-EC"/>
              </w:rPr>
              <w:t>direccion_domicilio</w:t>
            </w:r>
            <w:proofErr w:type="spellEnd"/>
            <w:r w:rsidRPr="005660AE">
              <w:rPr>
                <w:i/>
                <w:lang w:val="es-EC"/>
              </w:rPr>
              <w:t xml:space="preserve"> – ‘</w:t>
            </w:r>
            <w:r>
              <w:rPr>
                <w:i/>
                <w:lang w:val="es-EC"/>
              </w:rPr>
              <w:t>Rosendo Avilés y Guerrero Valenzuela’</w:t>
            </w:r>
          </w:p>
          <w:p w14:paraId="18259A1F" w14:textId="77777777" w:rsidR="009E3E75" w:rsidRPr="005660AE" w:rsidRDefault="009E3E75" w:rsidP="003F2DC7">
            <w:pPr>
              <w:spacing w:line="276" w:lineRule="auto"/>
              <w:ind w:left="709"/>
              <w:jc w:val="both"/>
              <w:rPr>
                <w:i/>
                <w:lang w:val="es-EC"/>
              </w:rPr>
            </w:pPr>
          </w:p>
          <w:p w14:paraId="75965347" w14:textId="77777777" w:rsidR="009E3E75" w:rsidRPr="005660AE" w:rsidRDefault="009E3E75" w:rsidP="009E3E75">
            <w:pPr>
              <w:numPr>
                <w:ilvl w:val="0"/>
                <w:numId w:val="6"/>
              </w:numPr>
              <w:spacing w:line="276" w:lineRule="auto"/>
              <w:ind w:left="709"/>
              <w:jc w:val="both"/>
              <w:rPr>
                <w:i/>
              </w:rPr>
            </w:pPr>
            <w:r w:rsidRPr="005660AE">
              <w:rPr>
                <w:i/>
              </w:rPr>
              <w:t xml:space="preserve">Hacer clic en el botón </w:t>
            </w:r>
            <w:r>
              <w:rPr>
                <w:i/>
              </w:rPr>
              <w:t>registrar</w:t>
            </w:r>
          </w:p>
        </w:tc>
      </w:tr>
      <w:tr w:rsidR="009E3E75" w:rsidRPr="00C329B0" w14:paraId="79D94610"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D60EBCE" w14:textId="77777777" w:rsidR="009E3E75" w:rsidRPr="00C329B0" w:rsidRDefault="009E3E75"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431067" w14:textId="77777777" w:rsidR="009E3E75" w:rsidRPr="005660AE" w:rsidRDefault="009E3E75" w:rsidP="003F2DC7">
            <w:pPr>
              <w:spacing w:line="276" w:lineRule="auto"/>
              <w:jc w:val="both"/>
              <w:rPr>
                <w:i/>
              </w:rPr>
            </w:pPr>
            <w:r>
              <w:rPr>
                <w:i/>
              </w:rPr>
              <w:t>Haber ingresado correctamente la información en los campos seleccionados.</w:t>
            </w:r>
          </w:p>
        </w:tc>
      </w:tr>
      <w:tr w:rsidR="009E3E75" w:rsidRPr="00C329B0" w14:paraId="5F18ECE7"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F61BD64" w14:textId="77777777" w:rsidR="009E3E75" w:rsidRPr="00C329B0" w:rsidRDefault="009E3E75"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AB5643" w14:textId="77777777" w:rsidR="009E3E75" w:rsidRPr="005660AE" w:rsidRDefault="009E3E75" w:rsidP="003F2DC7">
            <w:pPr>
              <w:spacing w:line="276" w:lineRule="auto"/>
              <w:jc w:val="both"/>
              <w:rPr>
                <w:i/>
              </w:rPr>
            </w:pPr>
            <w:r>
              <w:rPr>
                <w:i/>
              </w:rPr>
              <w:t>El cliente quedara registrado en el sistema.</w:t>
            </w:r>
            <w:r w:rsidRPr="005660AE">
              <w:rPr>
                <w:i/>
              </w:rPr>
              <w:t xml:space="preserve"> </w:t>
            </w:r>
          </w:p>
        </w:tc>
      </w:tr>
      <w:tr w:rsidR="009E3E75" w:rsidRPr="00C329B0" w14:paraId="7F561654"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454C55" w14:textId="77777777" w:rsidR="009E3E75" w:rsidRPr="00C329B0" w:rsidRDefault="009E3E75"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F8E40BB" w14:textId="77777777" w:rsidR="009E3E75" w:rsidRPr="005660AE" w:rsidRDefault="009E3E75" w:rsidP="003F2DC7">
            <w:pPr>
              <w:spacing w:line="276" w:lineRule="auto"/>
              <w:jc w:val="both"/>
              <w:rPr>
                <w:i/>
              </w:rPr>
            </w:pPr>
            <w:r>
              <w:rPr>
                <w:i/>
              </w:rPr>
              <w:t>Se ha agregado con éxito los datos del cliente al sistema.</w:t>
            </w:r>
          </w:p>
        </w:tc>
      </w:tr>
      <w:tr w:rsidR="009E3E75" w:rsidRPr="00C329B0" w14:paraId="745110EA"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A390E6" w14:textId="77777777" w:rsidR="009E3E75" w:rsidRPr="00C329B0" w:rsidRDefault="009E3E75"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1FA8F1D" w14:textId="77777777" w:rsidR="009E3E75" w:rsidRPr="005660AE" w:rsidRDefault="009E3E75" w:rsidP="003F2DC7">
            <w:pPr>
              <w:spacing w:line="276" w:lineRule="auto"/>
              <w:jc w:val="both"/>
              <w:rPr>
                <w:i/>
              </w:rPr>
            </w:pPr>
            <w:r w:rsidRPr="005660AE">
              <w:rPr>
                <w:i/>
              </w:rPr>
              <w:t>Exitoso</w:t>
            </w:r>
          </w:p>
        </w:tc>
      </w:tr>
      <w:tr w:rsidR="009E3E75" w:rsidRPr="00C329B0" w14:paraId="4AB74EFE"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502E8DA" w14:textId="77777777" w:rsidR="009E3E75" w:rsidRPr="00C329B0" w:rsidRDefault="009E3E75"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BABD92C" w14:textId="77777777" w:rsidR="009E3E75" w:rsidRPr="005660AE" w:rsidRDefault="009E3E75" w:rsidP="003F2DC7">
            <w:pPr>
              <w:spacing w:line="276" w:lineRule="auto"/>
              <w:jc w:val="both"/>
              <w:rPr>
                <w:i/>
              </w:rPr>
            </w:pPr>
            <w:r w:rsidRPr="005660AE">
              <w:rPr>
                <w:i/>
              </w:rPr>
              <w:t xml:space="preserve"> </w:t>
            </w:r>
            <w:r>
              <w:rPr>
                <w:i/>
              </w:rPr>
              <w:t>Los campos deben cumplir ciertas restricciones para ser registrados los datos.</w:t>
            </w:r>
          </w:p>
        </w:tc>
      </w:tr>
    </w:tbl>
    <w:p w14:paraId="3A343DAB" w14:textId="77777777" w:rsidR="00C329B0" w:rsidRDefault="00C329B0" w:rsidP="00A15912">
      <w:pPr>
        <w:spacing w:line="276" w:lineRule="auto"/>
        <w:ind w:left="709"/>
        <w:jc w:val="both"/>
        <w:rPr>
          <w:i/>
          <w:color w:val="0000FF"/>
        </w:rPr>
      </w:pPr>
    </w:p>
    <w:p w14:paraId="6401A7B1" w14:textId="77777777" w:rsidR="009A18AD" w:rsidRDefault="009A18AD" w:rsidP="00A15912">
      <w:pPr>
        <w:spacing w:line="276" w:lineRule="auto"/>
        <w:ind w:left="709"/>
        <w:jc w:val="both"/>
        <w:rPr>
          <w:i/>
          <w:color w:val="0000FF"/>
        </w:rPr>
      </w:pPr>
    </w:p>
    <w:p w14:paraId="29174027" w14:textId="77777777" w:rsidR="009A18AD" w:rsidRDefault="009A18AD" w:rsidP="00A15912">
      <w:pPr>
        <w:spacing w:line="276" w:lineRule="auto"/>
        <w:ind w:left="709"/>
        <w:jc w:val="both"/>
        <w:rPr>
          <w:i/>
          <w:color w:val="0000FF"/>
        </w:rPr>
      </w:pPr>
    </w:p>
    <w:p w14:paraId="650CE52A" w14:textId="77777777" w:rsidR="009A18AD" w:rsidRDefault="009A18AD" w:rsidP="00A15912">
      <w:pPr>
        <w:spacing w:line="276" w:lineRule="auto"/>
        <w:ind w:left="709"/>
        <w:jc w:val="both"/>
        <w:rPr>
          <w:i/>
          <w:color w:val="0000FF"/>
        </w:rPr>
      </w:pPr>
    </w:p>
    <w:p w14:paraId="01743A95" w14:textId="77777777" w:rsidR="009A18AD" w:rsidRDefault="009A18AD" w:rsidP="00A15912">
      <w:pPr>
        <w:spacing w:line="276" w:lineRule="auto"/>
        <w:ind w:left="709"/>
        <w:jc w:val="both"/>
        <w:rPr>
          <w:i/>
          <w:color w:val="0000FF"/>
        </w:rPr>
      </w:pPr>
    </w:p>
    <w:p w14:paraId="644E51B8" w14:textId="77777777" w:rsidR="009A18AD" w:rsidRDefault="009A18AD" w:rsidP="00A15912">
      <w:pPr>
        <w:spacing w:line="276" w:lineRule="auto"/>
        <w:ind w:left="709"/>
        <w:jc w:val="both"/>
        <w:rPr>
          <w:i/>
          <w:color w:val="0000FF"/>
        </w:rPr>
      </w:pPr>
    </w:p>
    <w:p w14:paraId="7EAC97C3" w14:textId="77777777" w:rsidR="009A18AD" w:rsidRDefault="009A18AD" w:rsidP="00A15912">
      <w:pPr>
        <w:spacing w:line="276" w:lineRule="auto"/>
        <w:ind w:left="709"/>
        <w:jc w:val="both"/>
        <w:rPr>
          <w:i/>
          <w:color w:val="0000FF"/>
        </w:rPr>
      </w:pPr>
    </w:p>
    <w:p w14:paraId="49F243A2" w14:textId="77777777" w:rsidR="009A18AD" w:rsidRDefault="009A18AD" w:rsidP="00A15912">
      <w:pPr>
        <w:spacing w:line="276" w:lineRule="auto"/>
        <w:ind w:left="709"/>
        <w:jc w:val="both"/>
        <w:rPr>
          <w:i/>
          <w:color w:val="0000FF"/>
        </w:rPr>
      </w:pPr>
    </w:p>
    <w:p w14:paraId="6395A183" w14:textId="77777777" w:rsidR="009A18AD" w:rsidRDefault="009A18AD" w:rsidP="00A15912">
      <w:pPr>
        <w:spacing w:line="276" w:lineRule="auto"/>
        <w:ind w:left="709"/>
        <w:jc w:val="both"/>
        <w:rPr>
          <w:i/>
          <w:color w:val="0000FF"/>
        </w:rPr>
      </w:pPr>
    </w:p>
    <w:p w14:paraId="1253054E" w14:textId="77777777" w:rsidR="009A18AD" w:rsidRDefault="009A18AD" w:rsidP="00A15912">
      <w:pPr>
        <w:spacing w:line="276" w:lineRule="auto"/>
        <w:ind w:left="709"/>
        <w:jc w:val="both"/>
        <w:rPr>
          <w:i/>
          <w:color w:val="0000FF"/>
        </w:rPr>
      </w:pPr>
    </w:p>
    <w:p w14:paraId="7B5D5870" w14:textId="77777777" w:rsidR="009A18AD" w:rsidRDefault="009A18AD" w:rsidP="00A15912">
      <w:pPr>
        <w:spacing w:line="276" w:lineRule="auto"/>
        <w:ind w:left="709"/>
        <w:jc w:val="both"/>
        <w:rPr>
          <w:i/>
          <w:color w:val="0000FF"/>
        </w:rPr>
      </w:pPr>
    </w:p>
    <w:p w14:paraId="4D211186" w14:textId="77777777" w:rsidR="009A18AD" w:rsidRDefault="009A18AD" w:rsidP="00A15912">
      <w:pPr>
        <w:spacing w:line="276" w:lineRule="auto"/>
        <w:ind w:left="709"/>
        <w:jc w:val="both"/>
        <w:rPr>
          <w:i/>
          <w:color w:val="0000FF"/>
        </w:rPr>
      </w:pPr>
    </w:p>
    <w:p w14:paraId="1C41704C" w14:textId="77777777" w:rsidR="00EC0DA6" w:rsidRDefault="00EC0DA6" w:rsidP="00A15912">
      <w:pPr>
        <w:spacing w:line="276" w:lineRule="auto"/>
        <w:ind w:left="709"/>
        <w:jc w:val="both"/>
        <w:rPr>
          <w:i/>
          <w:color w:val="0000FF"/>
        </w:rPr>
      </w:pPr>
    </w:p>
    <w:p w14:paraId="0438C91A" w14:textId="77777777" w:rsidR="009A18AD" w:rsidRDefault="009A18AD" w:rsidP="00A15912">
      <w:pPr>
        <w:spacing w:line="276" w:lineRule="auto"/>
        <w:ind w:left="709"/>
        <w:jc w:val="both"/>
        <w:rPr>
          <w:i/>
          <w:color w:val="0000FF"/>
        </w:rPr>
      </w:pPr>
    </w:p>
    <w:p w14:paraId="17F6789C" w14:textId="77777777" w:rsidR="009A18AD" w:rsidRDefault="009A18AD"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9A18AD" w:rsidRPr="00C329B0" w14:paraId="52E43F1B"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599C4A9" w14:textId="77777777" w:rsidR="009A18AD" w:rsidRPr="00C329B0" w:rsidRDefault="009A18AD"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71A315B" w14:textId="77777777" w:rsidR="009A18AD" w:rsidRPr="005660AE" w:rsidRDefault="009A18AD" w:rsidP="003F2DC7">
            <w:pPr>
              <w:spacing w:line="276" w:lineRule="auto"/>
              <w:jc w:val="both"/>
              <w:rPr>
                <w:i/>
              </w:rPr>
            </w:pPr>
            <w:r w:rsidRPr="005660AE">
              <w:rPr>
                <w:i/>
              </w:rPr>
              <w:t>C</w:t>
            </w:r>
            <w:r>
              <w:rPr>
                <w:i/>
              </w:rPr>
              <w:t>od-002</w:t>
            </w:r>
          </w:p>
        </w:tc>
      </w:tr>
      <w:tr w:rsidR="009A18AD" w:rsidRPr="00C329B0" w14:paraId="24033FE5"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55E0DA" w14:textId="77777777" w:rsidR="009A18AD" w:rsidRPr="00C329B0" w:rsidRDefault="009A18AD"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E9FD035" w14:textId="77777777" w:rsidR="009A18AD" w:rsidRPr="005660AE" w:rsidRDefault="009A18AD" w:rsidP="003F2DC7">
            <w:pPr>
              <w:spacing w:line="276" w:lineRule="auto"/>
              <w:jc w:val="both"/>
              <w:rPr>
                <w:i/>
              </w:rPr>
            </w:pPr>
            <w:r>
              <w:rPr>
                <w:i/>
              </w:rPr>
              <w:t>Limpiar registro de cliente</w:t>
            </w:r>
          </w:p>
        </w:tc>
      </w:tr>
      <w:tr w:rsidR="009A18AD" w:rsidRPr="00C329B0" w14:paraId="30FB0977"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B70856" w14:textId="77777777" w:rsidR="009A18AD" w:rsidRPr="00C329B0" w:rsidRDefault="009A18AD"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7C7A469" w14:textId="77777777" w:rsidR="009A18AD" w:rsidRPr="005660AE" w:rsidRDefault="009A18AD" w:rsidP="003F2DC7">
            <w:pPr>
              <w:spacing w:line="276" w:lineRule="auto"/>
              <w:jc w:val="both"/>
              <w:rPr>
                <w:i/>
              </w:rPr>
            </w:pPr>
            <w:r w:rsidRPr="005660AE">
              <w:rPr>
                <w:i/>
              </w:rPr>
              <w:t>Desarrolladores</w:t>
            </w:r>
          </w:p>
        </w:tc>
      </w:tr>
      <w:tr w:rsidR="009A18AD" w:rsidRPr="00C329B0" w14:paraId="5735F585"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9A6F259" w14:textId="77777777" w:rsidR="009A18AD" w:rsidRPr="00C329B0" w:rsidRDefault="009A18AD"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4AC0B30" w14:textId="77777777" w:rsidR="009A18AD" w:rsidRPr="005660AE" w:rsidRDefault="009A18AD" w:rsidP="009A18AD">
            <w:pPr>
              <w:numPr>
                <w:ilvl w:val="0"/>
                <w:numId w:val="5"/>
              </w:numPr>
              <w:tabs>
                <w:tab w:val="clear" w:pos="720"/>
                <w:tab w:val="num" w:pos="372"/>
              </w:tabs>
              <w:spacing w:line="276" w:lineRule="auto"/>
              <w:ind w:left="709"/>
              <w:jc w:val="both"/>
              <w:rPr>
                <w:i/>
              </w:rPr>
            </w:pPr>
            <w:r w:rsidRPr="005660AE">
              <w:rPr>
                <w:i/>
              </w:rPr>
              <w:t>Hacer clic en el botón</w:t>
            </w:r>
            <w:r>
              <w:rPr>
                <w:i/>
              </w:rPr>
              <w:t xml:space="preserve"> limpiar los campos ID, Cedula, Nombres, Apellidos, Teléfono, Dirección domiciliaria y correo electrónico quedaran vacíos esperando al ingreso de nueva información.</w:t>
            </w:r>
          </w:p>
        </w:tc>
      </w:tr>
      <w:tr w:rsidR="009A18AD" w:rsidRPr="00C329B0" w14:paraId="7D351ED1"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C18DB4A" w14:textId="77777777" w:rsidR="009A18AD" w:rsidRPr="00C329B0" w:rsidRDefault="009A18AD"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0A175E7" w14:textId="77777777" w:rsidR="009A18AD" w:rsidRPr="005660AE" w:rsidRDefault="009A18AD" w:rsidP="003F2DC7">
            <w:pPr>
              <w:spacing w:line="276" w:lineRule="auto"/>
              <w:jc w:val="both"/>
              <w:rPr>
                <w:i/>
              </w:rPr>
            </w:pPr>
            <w:r>
              <w:rPr>
                <w:i/>
              </w:rPr>
              <w:t>Haber ingresado información en al menos uno de los campos de texto.</w:t>
            </w:r>
          </w:p>
        </w:tc>
      </w:tr>
      <w:tr w:rsidR="009A18AD" w:rsidRPr="00C329B0" w14:paraId="442C183B"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9EC3A86" w14:textId="77777777" w:rsidR="009A18AD" w:rsidRPr="00C329B0" w:rsidRDefault="009A18AD"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68E1798" w14:textId="77777777" w:rsidR="009A18AD" w:rsidRPr="005660AE" w:rsidRDefault="009A18AD" w:rsidP="003F2DC7">
            <w:pPr>
              <w:spacing w:line="276" w:lineRule="auto"/>
              <w:jc w:val="both"/>
              <w:rPr>
                <w:i/>
              </w:rPr>
            </w:pPr>
            <w:r>
              <w:rPr>
                <w:i/>
              </w:rPr>
              <w:t xml:space="preserve">Los campos quedaran vacíos para ingresar nueva información. </w:t>
            </w:r>
          </w:p>
        </w:tc>
      </w:tr>
      <w:tr w:rsidR="009A18AD" w:rsidRPr="00C329B0" w14:paraId="42AE1606"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AA6C91" w14:textId="77777777" w:rsidR="009A18AD" w:rsidRPr="00C329B0" w:rsidRDefault="009A18AD"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713EE6A" w14:textId="77777777" w:rsidR="009A18AD" w:rsidRPr="005660AE" w:rsidRDefault="009A18AD" w:rsidP="003F2DC7">
            <w:pPr>
              <w:spacing w:line="276" w:lineRule="auto"/>
              <w:jc w:val="both"/>
              <w:rPr>
                <w:i/>
              </w:rPr>
            </w:pPr>
            <w:r>
              <w:rPr>
                <w:i/>
              </w:rPr>
              <w:t>Campos vacíos.</w:t>
            </w:r>
          </w:p>
        </w:tc>
      </w:tr>
      <w:tr w:rsidR="009A18AD" w:rsidRPr="00C329B0" w14:paraId="079652B2"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8FC2E4" w14:textId="77777777" w:rsidR="009A18AD" w:rsidRPr="00DC2F99" w:rsidRDefault="009A18AD" w:rsidP="003F2DC7">
            <w:pPr>
              <w:spacing w:line="276" w:lineRule="auto"/>
              <w:jc w:val="both"/>
              <w:rPr>
                <w:b/>
                <w:bCs/>
                <w:i/>
              </w:rPr>
            </w:pPr>
            <w:r w:rsidRPr="00DC2F99">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5346F15" w14:textId="77777777" w:rsidR="009A18AD" w:rsidRPr="005660AE" w:rsidRDefault="009A18AD" w:rsidP="003F2DC7">
            <w:pPr>
              <w:spacing w:line="276" w:lineRule="auto"/>
              <w:jc w:val="both"/>
              <w:rPr>
                <w:i/>
              </w:rPr>
            </w:pPr>
            <w:r w:rsidRPr="005660AE">
              <w:rPr>
                <w:i/>
              </w:rPr>
              <w:t>Exitoso</w:t>
            </w:r>
          </w:p>
        </w:tc>
      </w:tr>
      <w:tr w:rsidR="009A18AD" w:rsidRPr="00C329B0" w14:paraId="0F57888E"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CEF36E1" w14:textId="77777777" w:rsidR="009A18AD" w:rsidRPr="00C329B0" w:rsidRDefault="009A18AD"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01922C3" w14:textId="77777777" w:rsidR="009A18AD" w:rsidRPr="005660AE" w:rsidRDefault="009A18AD" w:rsidP="003F2DC7">
            <w:pPr>
              <w:spacing w:line="276" w:lineRule="auto"/>
              <w:jc w:val="both"/>
              <w:rPr>
                <w:i/>
              </w:rPr>
            </w:pPr>
            <w:r w:rsidRPr="005660AE">
              <w:rPr>
                <w:i/>
              </w:rPr>
              <w:t xml:space="preserve"> </w:t>
            </w:r>
          </w:p>
        </w:tc>
      </w:tr>
    </w:tbl>
    <w:p w14:paraId="3898C026" w14:textId="77777777" w:rsidR="005D0A46" w:rsidRDefault="005D0A46" w:rsidP="00A15912">
      <w:pPr>
        <w:spacing w:line="276" w:lineRule="auto"/>
        <w:ind w:left="709"/>
        <w:jc w:val="both"/>
        <w:rPr>
          <w:i/>
          <w:color w:val="0000FF"/>
        </w:rPr>
      </w:pPr>
    </w:p>
    <w:p w14:paraId="257DAEB9" w14:textId="77777777" w:rsidR="009A18AD" w:rsidRDefault="009A18AD"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1559BC" w:rsidRPr="00C329B0" w14:paraId="445E0688"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221F69D" w14:textId="77777777" w:rsidR="001559BC" w:rsidRPr="00C329B0" w:rsidRDefault="001559BC"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BFEADCB" w14:textId="77777777" w:rsidR="001559BC" w:rsidRPr="005660AE" w:rsidRDefault="001559BC" w:rsidP="003F2DC7">
            <w:pPr>
              <w:spacing w:line="276" w:lineRule="auto"/>
              <w:jc w:val="both"/>
              <w:rPr>
                <w:i/>
              </w:rPr>
            </w:pPr>
            <w:r w:rsidRPr="005660AE">
              <w:rPr>
                <w:i/>
              </w:rPr>
              <w:t>C</w:t>
            </w:r>
            <w:r>
              <w:rPr>
                <w:i/>
              </w:rPr>
              <w:t>od-003</w:t>
            </w:r>
          </w:p>
        </w:tc>
      </w:tr>
      <w:tr w:rsidR="001559BC" w:rsidRPr="00C329B0" w14:paraId="4EDA7371"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62D7BAD" w14:textId="77777777" w:rsidR="001559BC" w:rsidRPr="00C329B0" w:rsidRDefault="001559BC"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9EE87BE" w14:textId="77777777" w:rsidR="001559BC" w:rsidRPr="005660AE" w:rsidRDefault="001559BC" w:rsidP="003F2DC7">
            <w:pPr>
              <w:spacing w:line="276" w:lineRule="auto"/>
              <w:jc w:val="both"/>
              <w:rPr>
                <w:i/>
              </w:rPr>
            </w:pPr>
            <w:r>
              <w:rPr>
                <w:i/>
              </w:rPr>
              <w:t>Botón de regresar en registro de cliente</w:t>
            </w:r>
          </w:p>
        </w:tc>
      </w:tr>
      <w:tr w:rsidR="001559BC" w:rsidRPr="00C329B0" w14:paraId="570D5D34"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D8B93CA" w14:textId="77777777" w:rsidR="001559BC" w:rsidRPr="00C329B0" w:rsidRDefault="001559BC"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EB168C6" w14:textId="77777777" w:rsidR="001559BC" w:rsidRPr="005660AE" w:rsidRDefault="001559BC" w:rsidP="003F2DC7">
            <w:pPr>
              <w:spacing w:line="276" w:lineRule="auto"/>
              <w:jc w:val="both"/>
              <w:rPr>
                <w:i/>
              </w:rPr>
            </w:pPr>
            <w:r w:rsidRPr="005660AE">
              <w:rPr>
                <w:i/>
              </w:rPr>
              <w:t>Desarrolladores</w:t>
            </w:r>
          </w:p>
        </w:tc>
      </w:tr>
      <w:tr w:rsidR="001559BC" w:rsidRPr="00C329B0" w14:paraId="5CF9772F"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6BD7599" w14:textId="77777777" w:rsidR="001559BC" w:rsidRPr="00C329B0" w:rsidRDefault="001559BC"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D554307" w14:textId="77777777" w:rsidR="001559BC" w:rsidRPr="005660AE" w:rsidRDefault="001559BC" w:rsidP="003F2DC7">
            <w:pPr>
              <w:spacing w:line="276" w:lineRule="auto"/>
              <w:jc w:val="both"/>
              <w:rPr>
                <w:i/>
                <w:lang w:val="es-EC"/>
              </w:rPr>
            </w:pPr>
          </w:p>
          <w:p w14:paraId="6AF93237" w14:textId="77777777" w:rsidR="001559BC" w:rsidRDefault="001559BC" w:rsidP="001559BC">
            <w:pPr>
              <w:numPr>
                <w:ilvl w:val="0"/>
                <w:numId w:val="6"/>
              </w:numPr>
              <w:spacing w:line="276" w:lineRule="auto"/>
              <w:ind w:left="709"/>
              <w:jc w:val="both"/>
              <w:rPr>
                <w:i/>
              </w:rPr>
            </w:pPr>
            <w:r w:rsidRPr="005660AE">
              <w:rPr>
                <w:i/>
              </w:rPr>
              <w:t xml:space="preserve">Hacer clic en el botón </w:t>
            </w:r>
            <w:r>
              <w:rPr>
                <w:i/>
              </w:rPr>
              <w:t>regresar.</w:t>
            </w:r>
          </w:p>
          <w:p w14:paraId="75085D8A" w14:textId="77777777" w:rsidR="001559BC" w:rsidRPr="005660AE" w:rsidRDefault="001559BC" w:rsidP="001559BC">
            <w:pPr>
              <w:numPr>
                <w:ilvl w:val="0"/>
                <w:numId w:val="6"/>
              </w:numPr>
              <w:spacing w:line="276" w:lineRule="auto"/>
              <w:ind w:left="709"/>
              <w:jc w:val="both"/>
              <w:rPr>
                <w:i/>
              </w:rPr>
            </w:pPr>
            <w:r>
              <w:rPr>
                <w:i/>
              </w:rPr>
              <w:t>No se requirió del ingreso de información en algún campo ni registro.</w:t>
            </w:r>
          </w:p>
        </w:tc>
      </w:tr>
      <w:tr w:rsidR="001559BC" w:rsidRPr="00C329B0" w14:paraId="57D789C4"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95E303F" w14:textId="77777777" w:rsidR="001559BC" w:rsidRPr="00C329B0" w:rsidRDefault="001559BC"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D6DC97C" w14:textId="77777777" w:rsidR="001559BC" w:rsidRPr="005660AE" w:rsidRDefault="001559BC" w:rsidP="003F2DC7">
            <w:pPr>
              <w:spacing w:line="276" w:lineRule="auto"/>
              <w:jc w:val="both"/>
              <w:rPr>
                <w:i/>
              </w:rPr>
            </w:pPr>
            <w:r>
              <w:rPr>
                <w:i/>
              </w:rPr>
              <w:t>Haber seleccionado en el menú de cliente la opción de registrar.</w:t>
            </w:r>
          </w:p>
        </w:tc>
      </w:tr>
      <w:tr w:rsidR="001559BC" w:rsidRPr="00C329B0" w14:paraId="4B10523E"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2CCF761" w14:textId="77777777" w:rsidR="001559BC" w:rsidRPr="00C329B0" w:rsidRDefault="001559BC"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3AE92E" w14:textId="77777777" w:rsidR="001559BC" w:rsidRPr="005660AE" w:rsidRDefault="001559BC" w:rsidP="003F2DC7">
            <w:pPr>
              <w:spacing w:line="276" w:lineRule="auto"/>
              <w:jc w:val="both"/>
              <w:rPr>
                <w:i/>
              </w:rPr>
            </w:pPr>
            <w:r>
              <w:rPr>
                <w:i/>
              </w:rPr>
              <w:t>Poder retornar al menú principal sin salir del programa.</w:t>
            </w:r>
            <w:r w:rsidRPr="005660AE">
              <w:rPr>
                <w:i/>
              </w:rPr>
              <w:t xml:space="preserve"> </w:t>
            </w:r>
          </w:p>
        </w:tc>
      </w:tr>
      <w:tr w:rsidR="001559BC" w:rsidRPr="00C329B0" w14:paraId="7B4711C2"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C2FFEC3" w14:textId="77777777" w:rsidR="001559BC" w:rsidRPr="00C329B0" w:rsidRDefault="001559BC"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84D5F1F" w14:textId="77777777" w:rsidR="001559BC" w:rsidRPr="005660AE" w:rsidRDefault="001559BC" w:rsidP="003F2DC7">
            <w:pPr>
              <w:spacing w:line="276" w:lineRule="auto"/>
              <w:jc w:val="both"/>
              <w:rPr>
                <w:i/>
              </w:rPr>
            </w:pPr>
            <w:r>
              <w:rPr>
                <w:i/>
              </w:rPr>
              <w:t>Se retorno al menú principal sin problemas.</w:t>
            </w:r>
          </w:p>
        </w:tc>
      </w:tr>
      <w:tr w:rsidR="001559BC" w:rsidRPr="00C329B0" w14:paraId="5CF2F06E"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0813616" w14:textId="77777777" w:rsidR="001559BC" w:rsidRPr="00C329B0" w:rsidRDefault="001559BC"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804D883" w14:textId="77777777" w:rsidR="001559BC" w:rsidRPr="005660AE" w:rsidRDefault="001559BC" w:rsidP="003F2DC7">
            <w:pPr>
              <w:spacing w:line="276" w:lineRule="auto"/>
              <w:jc w:val="both"/>
              <w:rPr>
                <w:i/>
              </w:rPr>
            </w:pPr>
            <w:r w:rsidRPr="005660AE">
              <w:rPr>
                <w:i/>
              </w:rPr>
              <w:t>Exitoso</w:t>
            </w:r>
          </w:p>
        </w:tc>
      </w:tr>
      <w:tr w:rsidR="001559BC" w:rsidRPr="00C329B0" w14:paraId="3CD764B7"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EFE99CE" w14:textId="77777777" w:rsidR="001559BC" w:rsidRPr="00C329B0" w:rsidRDefault="001559BC"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85F589E" w14:textId="77777777" w:rsidR="001559BC" w:rsidRPr="005660AE" w:rsidRDefault="001559BC" w:rsidP="003F2DC7">
            <w:pPr>
              <w:spacing w:line="276" w:lineRule="auto"/>
              <w:jc w:val="both"/>
              <w:rPr>
                <w:i/>
              </w:rPr>
            </w:pPr>
            <w:r w:rsidRPr="005660AE">
              <w:rPr>
                <w:i/>
              </w:rPr>
              <w:t xml:space="preserve"> </w:t>
            </w:r>
          </w:p>
        </w:tc>
      </w:tr>
    </w:tbl>
    <w:p w14:paraId="06D364CA" w14:textId="77777777" w:rsidR="009A18AD" w:rsidRDefault="009A18AD" w:rsidP="00A15912">
      <w:pPr>
        <w:spacing w:line="276" w:lineRule="auto"/>
        <w:ind w:left="709"/>
        <w:jc w:val="both"/>
        <w:rPr>
          <w:i/>
          <w:color w:val="0000FF"/>
        </w:rPr>
      </w:pPr>
    </w:p>
    <w:p w14:paraId="28C1011C" w14:textId="77777777" w:rsidR="001559BC" w:rsidRDefault="001559BC" w:rsidP="00A15912">
      <w:pPr>
        <w:spacing w:line="276" w:lineRule="auto"/>
        <w:ind w:left="709"/>
        <w:jc w:val="both"/>
        <w:rPr>
          <w:i/>
          <w:color w:val="0000FF"/>
        </w:rPr>
      </w:pPr>
    </w:p>
    <w:p w14:paraId="301D3A00" w14:textId="77777777" w:rsidR="001559BC" w:rsidRDefault="001559BC" w:rsidP="00A15912">
      <w:pPr>
        <w:spacing w:line="276" w:lineRule="auto"/>
        <w:ind w:left="709"/>
        <w:jc w:val="both"/>
        <w:rPr>
          <w:i/>
          <w:color w:val="0000FF"/>
        </w:rPr>
      </w:pPr>
    </w:p>
    <w:p w14:paraId="31ACC4A0" w14:textId="77777777" w:rsidR="001559BC" w:rsidRDefault="001559BC" w:rsidP="00A15912">
      <w:pPr>
        <w:spacing w:line="276" w:lineRule="auto"/>
        <w:ind w:left="709"/>
        <w:jc w:val="both"/>
        <w:rPr>
          <w:i/>
          <w:color w:val="0000FF"/>
        </w:rPr>
      </w:pPr>
    </w:p>
    <w:p w14:paraId="48D69016" w14:textId="77777777" w:rsidR="001559BC" w:rsidRDefault="001559BC" w:rsidP="00A15912">
      <w:pPr>
        <w:spacing w:line="276" w:lineRule="auto"/>
        <w:ind w:left="709"/>
        <w:jc w:val="both"/>
        <w:rPr>
          <w:i/>
          <w:color w:val="0000FF"/>
        </w:rPr>
      </w:pPr>
    </w:p>
    <w:p w14:paraId="614E96E6" w14:textId="77777777" w:rsidR="001559BC" w:rsidRDefault="001559BC" w:rsidP="00A15912">
      <w:pPr>
        <w:spacing w:line="276" w:lineRule="auto"/>
        <w:ind w:left="709"/>
        <w:jc w:val="both"/>
        <w:rPr>
          <w:i/>
          <w:color w:val="0000FF"/>
        </w:rPr>
      </w:pPr>
    </w:p>
    <w:p w14:paraId="4739ED59" w14:textId="77777777" w:rsidR="001559BC" w:rsidRDefault="001559BC" w:rsidP="00A15912">
      <w:pPr>
        <w:spacing w:line="276" w:lineRule="auto"/>
        <w:ind w:left="709"/>
        <w:jc w:val="both"/>
        <w:rPr>
          <w:i/>
          <w:color w:val="0000FF"/>
        </w:rPr>
      </w:pPr>
    </w:p>
    <w:p w14:paraId="2E47E9D9" w14:textId="77777777" w:rsidR="001559BC" w:rsidRDefault="001559BC" w:rsidP="00A15912">
      <w:pPr>
        <w:spacing w:line="276" w:lineRule="auto"/>
        <w:ind w:left="709"/>
        <w:jc w:val="both"/>
        <w:rPr>
          <w:i/>
          <w:color w:val="0000FF"/>
        </w:rPr>
      </w:pPr>
    </w:p>
    <w:p w14:paraId="6C8AEA08" w14:textId="77777777" w:rsidR="00C82D0C" w:rsidRPr="000468B6" w:rsidRDefault="00C82D0C" w:rsidP="00C82D0C">
      <w:pPr>
        <w:spacing w:line="276" w:lineRule="auto"/>
        <w:ind w:left="709"/>
        <w:jc w:val="both"/>
        <w:rPr>
          <w:b/>
          <w:bCs/>
          <w:iCs/>
          <w:sz w:val="28"/>
          <w:szCs w:val="28"/>
        </w:rPr>
      </w:pPr>
      <w:r w:rsidRPr="000468B6">
        <w:rPr>
          <w:b/>
          <w:bCs/>
          <w:iCs/>
          <w:sz w:val="28"/>
          <w:szCs w:val="28"/>
        </w:rPr>
        <w:t>Componente de Listar registros</w:t>
      </w:r>
    </w:p>
    <w:p w14:paraId="28411DA8" w14:textId="77777777" w:rsidR="00C82D0C" w:rsidRDefault="00C82D0C" w:rsidP="00C82D0C">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82D0C" w:rsidRPr="00C329B0" w14:paraId="7B43E976"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51B8D78" w14:textId="77777777" w:rsidR="00C82D0C" w:rsidRPr="00C329B0" w:rsidRDefault="00C82D0C"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0F33D2" w14:textId="77777777" w:rsidR="00C82D0C" w:rsidRPr="005660AE" w:rsidRDefault="00C82D0C" w:rsidP="003F2DC7">
            <w:pPr>
              <w:spacing w:line="276" w:lineRule="auto"/>
              <w:jc w:val="both"/>
              <w:rPr>
                <w:i/>
              </w:rPr>
            </w:pPr>
            <w:r w:rsidRPr="005660AE">
              <w:rPr>
                <w:i/>
              </w:rPr>
              <w:t>C</w:t>
            </w:r>
            <w:r>
              <w:rPr>
                <w:i/>
              </w:rPr>
              <w:t>od-004</w:t>
            </w:r>
          </w:p>
        </w:tc>
      </w:tr>
      <w:tr w:rsidR="00C82D0C" w:rsidRPr="00C329B0" w14:paraId="7F9AD748"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7603C8A" w14:textId="77777777" w:rsidR="00C82D0C" w:rsidRPr="00C329B0" w:rsidRDefault="00C82D0C"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1FF70E5" w14:textId="77777777" w:rsidR="00C82D0C" w:rsidRPr="005660AE" w:rsidRDefault="00C82D0C" w:rsidP="003F2DC7">
            <w:pPr>
              <w:spacing w:line="276" w:lineRule="auto"/>
              <w:jc w:val="both"/>
              <w:rPr>
                <w:i/>
              </w:rPr>
            </w:pPr>
            <w:r>
              <w:rPr>
                <w:i/>
              </w:rPr>
              <w:t>Listar registros de clientes</w:t>
            </w:r>
          </w:p>
        </w:tc>
      </w:tr>
      <w:tr w:rsidR="00C82D0C" w:rsidRPr="00C329B0" w14:paraId="120218B2"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41DA0B" w14:textId="77777777" w:rsidR="00C82D0C" w:rsidRPr="00C329B0" w:rsidRDefault="00C82D0C"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356BF9F" w14:textId="77777777" w:rsidR="00C82D0C" w:rsidRPr="005660AE" w:rsidRDefault="00C82D0C" w:rsidP="003F2DC7">
            <w:pPr>
              <w:spacing w:line="276" w:lineRule="auto"/>
              <w:jc w:val="both"/>
              <w:rPr>
                <w:i/>
              </w:rPr>
            </w:pPr>
            <w:r w:rsidRPr="005660AE">
              <w:rPr>
                <w:i/>
              </w:rPr>
              <w:t>Desarrolladores</w:t>
            </w:r>
          </w:p>
        </w:tc>
      </w:tr>
      <w:tr w:rsidR="00C82D0C" w:rsidRPr="00C329B0" w14:paraId="584CB1AC"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7A27A6" w14:textId="77777777" w:rsidR="00C82D0C" w:rsidRPr="00C329B0" w:rsidRDefault="00C82D0C"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A4FF3FA" w14:textId="77777777" w:rsidR="00C82D0C" w:rsidRPr="005660AE" w:rsidRDefault="00C82D0C" w:rsidP="003F2DC7">
            <w:pPr>
              <w:spacing w:line="276" w:lineRule="auto"/>
              <w:jc w:val="both"/>
              <w:rPr>
                <w:i/>
                <w:lang w:val="es-EC"/>
              </w:rPr>
            </w:pPr>
          </w:p>
          <w:p w14:paraId="184FB496" w14:textId="77777777" w:rsidR="00C82D0C" w:rsidRDefault="00C82D0C" w:rsidP="00C82D0C">
            <w:pPr>
              <w:numPr>
                <w:ilvl w:val="0"/>
                <w:numId w:val="6"/>
              </w:numPr>
              <w:spacing w:line="276" w:lineRule="auto"/>
              <w:ind w:left="709"/>
              <w:jc w:val="both"/>
              <w:rPr>
                <w:i/>
              </w:rPr>
            </w:pPr>
            <w:r w:rsidRPr="005660AE">
              <w:rPr>
                <w:i/>
              </w:rPr>
              <w:t xml:space="preserve">Hacer clic en el botón </w:t>
            </w:r>
            <w:r>
              <w:rPr>
                <w:i/>
              </w:rPr>
              <w:t>de listar en el menú principal, nos mostrara mediante una tabla los clientes registrados en el sistema.</w:t>
            </w:r>
          </w:p>
          <w:p w14:paraId="44CF8E26" w14:textId="77777777" w:rsidR="00C82D0C" w:rsidRDefault="00C82D0C" w:rsidP="00C82D0C">
            <w:pPr>
              <w:numPr>
                <w:ilvl w:val="0"/>
                <w:numId w:val="6"/>
              </w:numPr>
              <w:spacing w:line="276" w:lineRule="auto"/>
              <w:ind w:left="709"/>
              <w:jc w:val="both"/>
              <w:rPr>
                <w:i/>
              </w:rPr>
            </w:pPr>
            <w:r>
              <w:rPr>
                <w:i/>
              </w:rPr>
              <w:t>Los siguientes campos:</w:t>
            </w:r>
          </w:p>
          <w:p w14:paraId="698D0F5C" w14:textId="77777777" w:rsidR="00C82D0C" w:rsidRDefault="00C82D0C" w:rsidP="003F2DC7">
            <w:pPr>
              <w:spacing w:line="276" w:lineRule="auto"/>
              <w:ind w:left="709"/>
              <w:jc w:val="both"/>
              <w:rPr>
                <w:i/>
              </w:rPr>
            </w:pPr>
          </w:p>
          <w:p w14:paraId="6393282B" w14:textId="77777777" w:rsidR="00C82D0C" w:rsidRDefault="00C82D0C" w:rsidP="003F2DC7">
            <w:pPr>
              <w:spacing w:line="276" w:lineRule="auto"/>
              <w:ind w:left="709"/>
              <w:jc w:val="both"/>
              <w:rPr>
                <w:i/>
              </w:rPr>
            </w:pPr>
            <w:proofErr w:type="spellStart"/>
            <w:r>
              <w:rPr>
                <w:i/>
              </w:rPr>
              <w:t>Id_Cliente</w:t>
            </w:r>
            <w:proofErr w:type="spellEnd"/>
          </w:p>
          <w:p w14:paraId="1F78DB1B" w14:textId="77777777" w:rsidR="00C82D0C" w:rsidRDefault="00C82D0C" w:rsidP="003F2DC7">
            <w:pPr>
              <w:spacing w:line="276" w:lineRule="auto"/>
              <w:ind w:left="709"/>
              <w:jc w:val="both"/>
              <w:rPr>
                <w:i/>
              </w:rPr>
            </w:pPr>
            <w:r>
              <w:rPr>
                <w:i/>
              </w:rPr>
              <w:t>Cedula</w:t>
            </w:r>
          </w:p>
          <w:p w14:paraId="7A7A5A58" w14:textId="77777777" w:rsidR="00C82D0C" w:rsidRDefault="00C82D0C" w:rsidP="003F2DC7">
            <w:pPr>
              <w:spacing w:line="276" w:lineRule="auto"/>
              <w:ind w:left="709"/>
              <w:jc w:val="both"/>
              <w:rPr>
                <w:i/>
              </w:rPr>
            </w:pPr>
            <w:r>
              <w:rPr>
                <w:i/>
              </w:rPr>
              <w:t>Nombres</w:t>
            </w:r>
          </w:p>
          <w:p w14:paraId="42E8E35F" w14:textId="77777777" w:rsidR="00C82D0C" w:rsidRDefault="00C82D0C" w:rsidP="003F2DC7">
            <w:pPr>
              <w:spacing w:line="276" w:lineRule="auto"/>
              <w:ind w:left="709"/>
              <w:jc w:val="both"/>
              <w:rPr>
                <w:i/>
              </w:rPr>
            </w:pPr>
            <w:r>
              <w:rPr>
                <w:i/>
              </w:rPr>
              <w:t>Apellidos</w:t>
            </w:r>
          </w:p>
          <w:p w14:paraId="7B6781A9" w14:textId="77777777" w:rsidR="00C82D0C" w:rsidRDefault="00C82D0C" w:rsidP="003F2DC7">
            <w:pPr>
              <w:spacing w:line="276" w:lineRule="auto"/>
              <w:ind w:left="709"/>
              <w:jc w:val="both"/>
              <w:rPr>
                <w:i/>
              </w:rPr>
            </w:pPr>
            <w:r>
              <w:rPr>
                <w:i/>
              </w:rPr>
              <w:t>Teléfono</w:t>
            </w:r>
          </w:p>
          <w:p w14:paraId="4CE61B8B" w14:textId="77777777" w:rsidR="00C82D0C" w:rsidRDefault="00C82D0C" w:rsidP="003F2DC7">
            <w:pPr>
              <w:spacing w:line="276" w:lineRule="auto"/>
              <w:ind w:left="709"/>
              <w:jc w:val="both"/>
              <w:rPr>
                <w:i/>
              </w:rPr>
            </w:pPr>
            <w:r>
              <w:rPr>
                <w:i/>
              </w:rPr>
              <w:t>Correo</w:t>
            </w:r>
          </w:p>
          <w:p w14:paraId="32BB73BF" w14:textId="77777777" w:rsidR="00C82D0C" w:rsidRDefault="00C82D0C" w:rsidP="003F2DC7">
            <w:pPr>
              <w:spacing w:line="276" w:lineRule="auto"/>
              <w:ind w:left="709"/>
              <w:jc w:val="both"/>
              <w:rPr>
                <w:i/>
              </w:rPr>
            </w:pPr>
            <w:r>
              <w:rPr>
                <w:i/>
              </w:rPr>
              <w:t>Dirección</w:t>
            </w:r>
          </w:p>
          <w:p w14:paraId="5C542E77" w14:textId="77777777" w:rsidR="00C82D0C" w:rsidRDefault="00C82D0C" w:rsidP="003F2DC7">
            <w:pPr>
              <w:spacing w:line="276" w:lineRule="auto"/>
              <w:ind w:left="709"/>
              <w:jc w:val="both"/>
              <w:rPr>
                <w:i/>
              </w:rPr>
            </w:pPr>
          </w:p>
          <w:p w14:paraId="24878165" w14:textId="77777777" w:rsidR="00C82D0C" w:rsidRDefault="00C82D0C" w:rsidP="003F2DC7">
            <w:pPr>
              <w:spacing w:line="276" w:lineRule="auto"/>
              <w:ind w:left="709"/>
              <w:jc w:val="both"/>
              <w:rPr>
                <w:i/>
              </w:rPr>
            </w:pPr>
            <w:r>
              <w:rPr>
                <w:i/>
              </w:rPr>
              <w:t>Contendrán la información de los clientes.</w:t>
            </w:r>
          </w:p>
          <w:p w14:paraId="7D7BC453" w14:textId="77777777" w:rsidR="00C82D0C" w:rsidRDefault="00C82D0C" w:rsidP="003F2DC7">
            <w:pPr>
              <w:spacing w:line="276" w:lineRule="auto"/>
              <w:ind w:left="709"/>
              <w:jc w:val="both"/>
              <w:rPr>
                <w:i/>
              </w:rPr>
            </w:pPr>
          </w:p>
          <w:p w14:paraId="10278CAE" w14:textId="77777777" w:rsidR="00C82D0C" w:rsidRPr="005660AE" w:rsidRDefault="00C82D0C" w:rsidP="003F2DC7">
            <w:pPr>
              <w:spacing w:line="276" w:lineRule="auto"/>
              <w:ind w:left="709"/>
              <w:jc w:val="both"/>
              <w:rPr>
                <w:i/>
              </w:rPr>
            </w:pPr>
          </w:p>
        </w:tc>
      </w:tr>
      <w:tr w:rsidR="00C82D0C" w:rsidRPr="00C329B0" w14:paraId="59749197"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148F1BF" w14:textId="77777777" w:rsidR="00C82D0C" w:rsidRPr="00C329B0" w:rsidRDefault="00C82D0C"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6EF332" w14:textId="77777777" w:rsidR="00C82D0C" w:rsidRPr="005660AE" w:rsidRDefault="00C82D0C" w:rsidP="003F2DC7">
            <w:pPr>
              <w:spacing w:line="276" w:lineRule="auto"/>
              <w:jc w:val="both"/>
              <w:rPr>
                <w:i/>
              </w:rPr>
            </w:pPr>
            <w:r>
              <w:rPr>
                <w:i/>
              </w:rPr>
              <w:t>Haber registrado al menos un cliente en el sistema.</w:t>
            </w:r>
          </w:p>
        </w:tc>
      </w:tr>
      <w:tr w:rsidR="00C82D0C" w:rsidRPr="00C329B0" w14:paraId="7D240A52"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802322F" w14:textId="77777777" w:rsidR="00C82D0C" w:rsidRPr="00C329B0" w:rsidRDefault="00C82D0C"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74C173B" w14:textId="77777777" w:rsidR="00C82D0C" w:rsidRPr="005660AE" w:rsidRDefault="00C82D0C" w:rsidP="003F2DC7">
            <w:pPr>
              <w:spacing w:line="276" w:lineRule="auto"/>
              <w:jc w:val="both"/>
              <w:rPr>
                <w:i/>
              </w:rPr>
            </w:pPr>
            <w:r>
              <w:rPr>
                <w:i/>
              </w:rPr>
              <w:t>Enlistar la información de los usuarios registrados en la tabla</w:t>
            </w:r>
          </w:p>
        </w:tc>
      </w:tr>
      <w:tr w:rsidR="00C82D0C" w:rsidRPr="00C329B0" w14:paraId="016A03B3"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ACEE76" w14:textId="77777777" w:rsidR="00C82D0C" w:rsidRPr="00C329B0" w:rsidRDefault="00C82D0C"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451CAE" w14:textId="77777777" w:rsidR="00C82D0C" w:rsidRPr="005660AE" w:rsidRDefault="00C82D0C" w:rsidP="003F2DC7">
            <w:pPr>
              <w:spacing w:line="276" w:lineRule="auto"/>
              <w:jc w:val="both"/>
              <w:rPr>
                <w:i/>
              </w:rPr>
            </w:pPr>
            <w:r>
              <w:rPr>
                <w:i/>
              </w:rPr>
              <w:t>Muestra en la tabla la información de los clientes.</w:t>
            </w:r>
          </w:p>
        </w:tc>
      </w:tr>
      <w:tr w:rsidR="00C82D0C" w:rsidRPr="00C329B0" w14:paraId="5693A287"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B1C9E40" w14:textId="77777777" w:rsidR="00C82D0C" w:rsidRPr="00C329B0" w:rsidRDefault="00C82D0C"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EFEE3D" w14:textId="77777777" w:rsidR="00C82D0C" w:rsidRPr="005660AE" w:rsidRDefault="00C82D0C" w:rsidP="003F2DC7">
            <w:pPr>
              <w:spacing w:line="276" w:lineRule="auto"/>
              <w:jc w:val="both"/>
              <w:rPr>
                <w:i/>
              </w:rPr>
            </w:pPr>
            <w:r w:rsidRPr="005660AE">
              <w:rPr>
                <w:i/>
              </w:rPr>
              <w:t>Exitoso</w:t>
            </w:r>
          </w:p>
        </w:tc>
      </w:tr>
      <w:tr w:rsidR="00C82D0C" w:rsidRPr="00C329B0" w14:paraId="55CD0DAB"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8CF055B" w14:textId="77777777" w:rsidR="00C82D0C" w:rsidRPr="00C329B0" w:rsidRDefault="00C82D0C"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0D7EFA" w14:textId="77777777" w:rsidR="00C82D0C" w:rsidRPr="00DD274F" w:rsidRDefault="00C82D0C" w:rsidP="003F2DC7">
            <w:pPr>
              <w:spacing w:line="276" w:lineRule="auto"/>
              <w:jc w:val="both"/>
              <w:rPr>
                <w:i/>
                <w:u w:val="single"/>
              </w:rPr>
            </w:pPr>
            <w:r w:rsidRPr="005660AE">
              <w:rPr>
                <w:i/>
              </w:rPr>
              <w:t xml:space="preserve"> </w:t>
            </w:r>
          </w:p>
        </w:tc>
      </w:tr>
    </w:tbl>
    <w:p w14:paraId="46A2BEF0" w14:textId="77777777" w:rsidR="001559BC" w:rsidRDefault="001559BC" w:rsidP="00A15912">
      <w:pPr>
        <w:spacing w:line="276" w:lineRule="auto"/>
        <w:ind w:left="709"/>
        <w:jc w:val="both"/>
        <w:rPr>
          <w:i/>
          <w:color w:val="0000FF"/>
        </w:rPr>
      </w:pPr>
    </w:p>
    <w:p w14:paraId="7DA2DDDD" w14:textId="77777777" w:rsidR="00C82D0C" w:rsidRDefault="00C82D0C" w:rsidP="00A15912">
      <w:pPr>
        <w:spacing w:line="276" w:lineRule="auto"/>
        <w:ind w:left="709"/>
        <w:jc w:val="both"/>
        <w:rPr>
          <w:i/>
          <w:color w:val="0000FF"/>
        </w:rPr>
      </w:pPr>
    </w:p>
    <w:p w14:paraId="17F85C9C" w14:textId="77777777" w:rsidR="00C82D0C" w:rsidRDefault="00C82D0C" w:rsidP="00A15912">
      <w:pPr>
        <w:spacing w:line="276" w:lineRule="auto"/>
        <w:ind w:left="709"/>
        <w:jc w:val="both"/>
        <w:rPr>
          <w:i/>
          <w:color w:val="0000FF"/>
        </w:rPr>
      </w:pPr>
    </w:p>
    <w:p w14:paraId="6230BA34" w14:textId="77777777" w:rsidR="00C82D0C" w:rsidRDefault="00C82D0C" w:rsidP="00A15912">
      <w:pPr>
        <w:spacing w:line="276" w:lineRule="auto"/>
        <w:ind w:left="709"/>
        <w:jc w:val="both"/>
        <w:rPr>
          <w:i/>
          <w:color w:val="0000FF"/>
        </w:rPr>
      </w:pPr>
    </w:p>
    <w:p w14:paraId="1372E400" w14:textId="77777777" w:rsidR="00C82D0C" w:rsidRDefault="00C82D0C" w:rsidP="00A15912">
      <w:pPr>
        <w:spacing w:line="276" w:lineRule="auto"/>
        <w:ind w:left="709"/>
        <w:jc w:val="both"/>
        <w:rPr>
          <w:i/>
          <w:color w:val="0000FF"/>
        </w:rPr>
      </w:pPr>
    </w:p>
    <w:p w14:paraId="346F0AF5" w14:textId="77777777" w:rsidR="00C82D0C" w:rsidRDefault="00C82D0C" w:rsidP="00A15912">
      <w:pPr>
        <w:spacing w:line="276" w:lineRule="auto"/>
        <w:ind w:left="709"/>
        <w:jc w:val="both"/>
        <w:rPr>
          <w:i/>
          <w:color w:val="0000FF"/>
        </w:rPr>
      </w:pPr>
    </w:p>
    <w:p w14:paraId="68F813C6" w14:textId="77777777" w:rsidR="00C82D0C" w:rsidRDefault="00C82D0C" w:rsidP="00A15912">
      <w:pPr>
        <w:spacing w:line="276" w:lineRule="auto"/>
        <w:ind w:left="709"/>
        <w:jc w:val="both"/>
        <w:rPr>
          <w:i/>
          <w:color w:val="0000FF"/>
        </w:rPr>
      </w:pPr>
    </w:p>
    <w:p w14:paraId="7016DAF3" w14:textId="77777777" w:rsidR="00C82D0C" w:rsidRDefault="00C82D0C" w:rsidP="00A15912">
      <w:pPr>
        <w:spacing w:line="276" w:lineRule="auto"/>
        <w:ind w:left="709"/>
        <w:jc w:val="both"/>
        <w:rPr>
          <w:i/>
          <w:color w:val="0000FF"/>
        </w:rPr>
      </w:pPr>
    </w:p>
    <w:p w14:paraId="6B84E2B8" w14:textId="77777777" w:rsidR="00C82D0C" w:rsidRDefault="00C82D0C" w:rsidP="00A15912">
      <w:pPr>
        <w:spacing w:line="276" w:lineRule="auto"/>
        <w:ind w:left="709"/>
        <w:jc w:val="both"/>
        <w:rPr>
          <w:i/>
          <w:color w:val="0000FF"/>
        </w:rPr>
      </w:pPr>
    </w:p>
    <w:p w14:paraId="30B7DB90" w14:textId="77777777" w:rsidR="00C82D0C" w:rsidRDefault="00C82D0C" w:rsidP="00A15912">
      <w:pPr>
        <w:spacing w:line="276" w:lineRule="auto"/>
        <w:ind w:left="709"/>
        <w:jc w:val="both"/>
        <w:rPr>
          <w:i/>
          <w:color w:val="0000FF"/>
        </w:rPr>
      </w:pPr>
    </w:p>
    <w:p w14:paraId="1B05EF3B" w14:textId="77777777" w:rsidR="00C82D0C" w:rsidRDefault="00C82D0C" w:rsidP="00A15912">
      <w:pPr>
        <w:spacing w:line="276" w:lineRule="auto"/>
        <w:ind w:left="709"/>
        <w:jc w:val="both"/>
        <w:rPr>
          <w:i/>
          <w:color w:val="0000FF"/>
        </w:rPr>
      </w:pPr>
    </w:p>
    <w:p w14:paraId="6405B8BA" w14:textId="77777777" w:rsidR="00C82D0C" w:rsidRDefault="00C82D0C" w:rsidP="00A15912">
      <w:pPr>
        <w:spacing w:line="276" w:lineRule="auto"/>
        <w:ind w:left="709"/>
        <w:jc w:val="both"/>
        <w:rPr>
          <w:i/>
          <w:color w:val="0000FF"/>
        </w:rPr>
      </w:pPr>
    </w:p>
    <w:p w14:paraId="58CC61F3" w14:textId="77777777" w:rsidR="00C82D0C" w:rsidRDefault="00C82D0C" w:rsidP="00A15912">
      <w:pPr>
        <w:spacing w:line="276" w:lineRule="auto"/>
        <w:ind w:left="709"/>
        <w:jc w:val="both"/>
        <w:rPr>
          <w:i/>
          <w:color w:val="0000FF"/>
        </w:rPr>
      </w:pPr>
    </w:p>
    <w:p w14:paraId="4A3D40FB" w14:textId="77777777" w:rsidR="00F06649" w:rsidRPr="000468B6" w:rsidRDefault="00F06649" w:rsidP="00F06649">
      <w:pPr>
        <w:spacing w:line="276" w:lineRule="auto"/>
        <w:ind w:left="709"/>
        <w:jc w:val="both"/>
        <w:rPr>
          <w:b/>
          <w:bCs/>
          <w:iCs/>
          <w:sz w:val="28"/>
          <w:szCs w:val="28"/>
        </w:rPr>
      </w:pPr>
      <w:r w:rsidRPr="000468B6">
        <w:rPr>
          <w:b/>
          <w:bCs/>
          <w:iCs/>
          <w:sz w:val="28"/>
          <w:szCs w:val="28"/>
        </w:rPr>
        <w:t>Componente búsqueda de clientes</w:t>
      </w:r>
    </w:p>
    <w:p w14:paraId="2AF2BE24" w14:textId="77777777" w:rsidR="00F06649" w:rsidRDefault="00F06649" w:rsidP="00F06649">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F06649" w:rsidRPr="00C329B0" w14:paraId="272B41FB"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D754691" w14:textId="77777777" w:rsidR="00F06649" w:rsidRPr="00C329B0" w:rsidRDefault="00F06649"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20FA32" w14:textId="77777777" w:rsidR="00F06649" w:rsidRPr="005660AE" w:rsidRDefault="00F06649" w:rsidP="003F2DC7">
            <w:pPr>
              <w:spacing w:line="276" w:lineRule="auto"/>
              <w:jc w:val="both"/>
              <w:rPr>
                <w:i/>
              </w:rPr>
            </w:pPr>
            <w:r w:rsidRPr="005660AE">
              <w:rPr>
                <w:i/>
              </w:rPr>
              <w:t>C</w:t>
            </w:r>
            <w:r>
              <w:rPr>
                <w:i/>
              </w:rPr>
              <w:t>od-005</w:t>
            </w:r>
          </w:p>
        </w:tc>
      </w:tr>
      <w:tr w:rsidR="00F06649" w:rsidRPr="00C329B0" w14:paraId="1D0D1682"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18F10A7" w14:textId="77777777" w:rsidR="00F06649" w:rsidRPr="00C329B0" w:rsidRDefault="00F06649"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87EA1AC" w14:textId="77777777" w:rsidR="00F06649" w:rsidRPr="005660AE" w:rsidRDefault="00F06649" w:rsidP="003F2DC7">
            <w:pPr>
              <w:spacing w:line="276" w:lineRule="auto"/>
              <w:jc w:val="both"/>
              <w:rPr>
                <w:i/>
              </w:rPr>
            </w:pPr>
            <w:r>
              <w:rPr>
                <w:i/>
              </w:rPr>
              <w:t>Buscar cliente por número de cedula</w:t>
            </w:r>
          </w:p>
        </w:tc>
      </w:tr>
      <w:tr w:rsidR="00F06649" w:rsidRPr="00C329B0" w14:paraId="09A023C6"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253698" w14:textId="77777777" w:rsidR="00F06649" w:rsidRPr="00C329B0" w:rsidRDefault="00F06649"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0AC35FE" w14:textId="77777777" w:rsidR="00F06649" w:rsidRPr="005660AE" w:rsidRDefault="00F06649" w:rsidP="003F2DC7">
            <w:pPr>
              <w:spacing w:line="276" w:lineRule="auto"/>
              <w:jc w:val="both"/>
              <w:rPr>
                <w:i/>
              </w:rPr>
            </w:pPr>
            <w:r w:rsidRPr="005660AE">
              <w:rPr>
                <w:i/>
              </w:rPr>
              <w:t>Desarrolladores</w:t>
            </w:r>
          </w:p>
        </w:tc>
      </w:tr>
      <w:tr w:rsidR="00F06649" w:rsidRPr="00C329B0" w14:paraId="239E3EF1"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8915E1" w14:textId="77777777" w:rsidR="00F06649" w:rsidRPr="00C329B0" w:rsidRDefault="00F06649"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919465C" w14:textId="77777777" w:rsidR="00F06649" w:rsidRDefault="00F06649" w:rsidP="00F06649">
            <w:pPr>
              <w:numPr>
                <w:ilvl w:val="0"/>
                <w:numId w:val="5"/>
              </w:numPr>
              <w:tabs>
                <w:tab w:val="clear" w:pos="720"/>
                <w:tab w:val="num" w:pos="372"/>
              </w:tabs>
              <w:spacing w:line="276" w:lineRule="auto"/>
              <w:ind w:left="709"/>
              <w:jc w:val="both"/>
              <w:rPr>
                <w:i/>
              </w:rPr>
            </w:pPr>
            <w:r w:rsidRPr="005660AE">
              <w:rPr>
                <w:i/>
              </w:rPr>
              <w:t>Se ingresa</w:t>
            </w:r>
            <w:r>
              <w:rPr>
                <w:i/>
              </w:rPr>
              <w:t>rá el siguiente parámetro</w:t>
            </w:r>
            <w:r w:rsidRPr="005660AE">
              <w:rPr>
                <w:i/>
              </w:rPr>
              <w:t>:</w:t>
            </w:r>
          </w:p>
          <w:p w14:paraId="49AD074C" w14:textId="77777777" w:rsidR="00F06649" w:rsidRPr="005660AE" w:rsidRDefault="00F06649" w:rsidP="003F2DC7">
            <w:pPr>
              <w:spacing w:line="276" w:lineRule="auto"/>
              <w:ind w:left="709"/>
              <w:jc w:val="both"/>
              <w:rPr>
                <w:i/>
              </w:rPr>
            </w:pPr>
            <w:proofErr w:type="spellStart"/>
            <w:r>
              <w:rPr>
                <w:i/>
              </w:rPr>
              <w:t>String</w:t>
            </w:r>
            <w:proofErr w:type="spellEnd"/>
            <w:r>
              <w:rPr>
                <w:i/>
              </w:rPr>
              <w:t xml:space="preserve"> cedula – ‘0944131929’.</w:t>
            </w:r>
          </w:p>
          <w:p w14:paraId="0DFDBA37" w14:textId="77777777" w:rsidR="00F06649" w:rsidRPr="005660AE" w:rsidRDefault="00F06649" w:rsidP="003F2DC7">
            <w:pPr>
              <w:spacing w:line="276" w:lineRule="auto"/>
              <w:ind w:left="709"/>
              <w:jc w:val="both"/>
              <w:rPr>
                <w:i/>
                <w:lang w:val="es-EC"/>
              </w:rPr>
            </w:pPr>
          </w:p>
          <w:p w14:paraId="59DD8E05" w14:textId="77777777" w:rsidR="00F06649" w:rsidRPr="005660AE" w:rsidRDefault="00F06649" w:rsidP="00F06649">
            <w:pPr>
              <w:numPr>
                <w:ilvl w:val="0"/>
                <w:numId w:val="6"/>
              </w:numPr>
              <w:spacing w:line="276" w:lineRule="auto"/>
              <w:ind w:left="709"/>
              <w:jc w:val="both"/>
              <w:rPr>
                <w:i/>
              </w:rPr>
            </w:pPr>
            <w:r w:rsidRPr="005660AE">
              <w:rPr>
                <w:i/>
              </w:rPr>
              <w:t xml:space="preserve">Hacer clic en el botón </w:t>
            </w:r>
            <w:r>
              <w:rPr>
                <w:i/>
              </w:rPr>
              <w:t>buscar.</w:t>
            </w:r>
          </w:p>
        </w:tc>
      </w:tr>
      <w:tr w:rsidR="00F06649" w:rsidRPr="00C329B0" w14:paraId="65C7533E"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8E17753" w14:textId="77777777" w:rsidR="00F06649" w:rsidRPr="00C329B0" w:rsidRDefault="00F06649"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CAB617A" w14:textId="4DD9CEDE" w:rsidR="00F06649" w:rsidRPr="005660AE" w:rsidRDefault="00F06649" w:rsidP="003F2DC7">
            <w:pPr>
              <w:spacing w:line="276" w:lineRule="auto"/>
              <w:jc w:val="both"/>
              <w:rPr>
                <w:i/>
              </w:rPr>
            </w:pPr>
            <w:r>
              <w:rPr>
                <w:i/>
              </w:rPr>
              <w:t>Haber ingresado previamente el número de cedula en el campo de texto.</w:t>
            </w:r>
          </w:p>
        </w:tc>
      </w:tr>
      <w:tr w:rsidR="00F06649" w:rsidRPr="00C329B0" w14:paraId="63CF4F29"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AD16E21" w14:textId="77777777" w:rsidR="00F06649" w:rsidRPr="00C329B0" w:rsidRDefault="00F06649"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F7AC473" w14:textId="77777777" w:rsidR="00F06649" w:rsidRPr="005660AE" w:rsidRDefault="00F06649" w:rsidP="003F2DC7">
            <w:pPr>
              <w:spacing w:line="276" w:lineRule="auto"/>
              <w:jc w:val="both"/>
              <w:rPr>
                <w:i/>
              </w:rPr>
            </w:pPr>
            <w:r>
              <w:rPr>
                <w:i/>
              </w:rPr>
              <w:t>Se mostrará en la tabla los datos del cliente que fue buscado en el sistema.</w:t>
            </w:r>
          </w:p>
        </w:tc>
      </w:tr>
      <w:tr w:rsidR="00F06649" w:rsidRPr="00C329B0" w14:paraId="44064AB1"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1CBA81" w14:textId="77777777" w:rsidR="00F06649" w:rsidRPr="00C329B0" w:rsidRDefault="00F06649"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02B9BD7" w14:textId="42617AD0" w:rsidR="00F06649" w:rsidRPr="005660AE" w:rsidRDefault="00F06649" w:rsidP="003F2DC7">
            <w:pPr>
              <w:spacing w:line="276" w:lineRule="auto"/>
              <w:jc w:val="both"/>
              <w:rPr>
                <w:i/>
              </w:rPr>
            </w:pPr>
            <w:r>
              <w:rPr>
                <w:i/>
              </w:rPr>
              <w:t xml:space="preserve">Se muestra la información del cliente en la tabla de acuerdo a que el </w:t>
            </w:r>
            <w:r w:rsidR="007F7D0D">
              <w:rPr>
                <w:i/>
              </w:rPr>
              <w:t>número</w:t>
            </w:r>
            <w:r>
              <w:rPr>
                <w:i/>
              </w:rPr>
              <w:t xml:space="preserve"> de cedula sea igual al registrado.</w:t>
            </w:r>
          </w:p>
        </w:tc>
      </w:tr>
      <w:tr w:rsidR="00F06649" w:rsidRPr="00C329B0" w14:paraId="11F7241C"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06C3BFF" w14:textId="77777777" w:rsidR="00F06649" w:rsidRPr="00C329B0" w:rsidRDefault="00F06649"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3467B5C" w14:textId="77777777" w:rsidR="00F06649" w:rsidRPr="005660AE" w:rsidRDefault="00F06649" w:rsidP="003F2DC7">
            <w:pPr>
              <w:spacing w:line="276" w:lineRule="auto"/>
              <w:jc w:val="both"/>
              <w:rPr>
                <w:i/>
              </w:rPr>
            </w:pPr>
            <w:r w:rsidRPr="005660AE">
              <w:rPr>
                <w:i/>
              </w:rPr>
              <w:t>Exitoso</w:t>
            </w:r>
          </w:p>
        </w:tc>
      </w:tr>
      <w:tr w:rsidR="00F06649" w:rsidRPr="00C329B0" w14:paraId="0C313119"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130F5AD" w14:textId="77777777" w:rsidR="00F06649" w:rsidRPr="00C329B0" w:rsidRDefault="00F06649"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E4DCDD4" w14:textId="1E6FFC39" w:rsidR="00F06649" w:rsidRDefault="00F06649" w:rsidP="003F2DC7">
            <w:pPr>
              <w:spacing w:line="276" w:lineRule="auto"/>
              <w:jc w:val="both"/>
              <w:rPr>
                <w:i/>
              </w:rPr>
            </w:pPr>
            <w:r w:rsidRPr="005660AE">
              <w:rPr>
                <w:i/>
              </w:rPr>
              <w:t xml:space="preserve"> </w:t>
            </w:r>
            <w:r>
              <w:rPr>
                <w:i/>
              </w:rPr>
              <w:t xml:space="preserve">Se permitirá la búsqueda de varios usuarios ya que la tabla no contiene un </w:t>
            </w:r>
            <w:r w:rsidR="007F7D0D">
              <w:rPr>
                <w:i/>
              </w:rPr>
              <w:t>número</w:t>
            </w:r>
            <w:r>
              <w:rPr>
                <w:i/>
              </w:rPr>
              <w:t xml:space="preserve"> limitado de datos. </w:t>
            </w:r>
          </w:p>
          <w:p w14:paraId="69DE3201" w14:textId="30851869" w:rsidR="00F06649" w:rsidRPr="005660AE" w:rsidRDefault="00F06649" w:rsidP="003F2DC7">
            <w:pPr>
              <w:spacing w:line="276" w:lineRule="auto"/>
              <w:jc w:val="both"/>
              <w:rPr>
                <w:i/>
              </w:rPr>
            </w:pPr>
            <w:r>
              <w:rPr>
                <w:i/>
              </w:rPr>
              <w:t xml:space="preserve">Se permitirá la búsqueda del usuario siempre y cuando su </w:t>
            </w:r>
            <w:r w:rsidR="007F7D0D">
              <w:rPr>
                <w:i/>
              </w:rPr>
              <w:t>número</w:t>
            </w:r>
            <w:r>
              <w:rPr>
                <w:i/>
              </w:rPr>
              <w:t xml:space="preserve"> de cedula coincida con algún registro.</w:t>
            </w:r>
          </w:p>
        </w:tc>
      </w:tr>
    </w:tbl>
    <w:p w14:paraId="7EC01518" w14:textId="77777777" w:rsidR="00F06649" w:rsidRDefault="00F06649" w:rsidP="00F06649">
      <w:pPr>
        <w:spacing w:line="276" w:lineRule="auto"/>
        <w:jc w:val="both"/>
        <w:rPr>
          <w:i/>
          <w:color w:val="0000FF"/>
        </w:rPr>
      </w:pPr>
    </w:p>
    <w:p w14:paraId="29F6428A" w14:textId="77777777" w:rsidR="00F06649" w:rsidRDefault="00F06649" w:rsidP="00F06649">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F06649" w:rsidRPr="00C329B0" w14:paraId="2A959850"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76375AE" w14:textId="77777777" w:rsidR="00F06649" w:rsidRPr="00C329B0" w:rsidRDefault="00F06649"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A69456" w14:textId="77777777" w:rsidR="00F06649" w:rsidRPr="005660AE" w:rsidRDefault="00F06649" w:rsidP="003F2DC7">
            <w:pPr>
              <w:spacing w:line="276" w:lineRule="auto"/>
              <w:jc w:val="both"/>
              <w:rPr>
                <w:i/>
              </w:rPr>
            </w:pPr>
            <w:r w:rsidRPr="005660AE">
              <w:rPr>
                <w:i/>
              </w:rPr>
              <w:t>C</w:t>
            </w:r>
            <w:r>
              <w:rPr>
                <w:i/>
              </w:rPr>
              <w:t>od-006</w:t>
            </w:r>
          </w:p>
        </w:tc>
      </w:tr>
      <w:tr w:rsidR="00F06649" w:rsidRPr="00C329B0" w14:paraId="44EFB1C2"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800EC49" w14:textId="77777777" w:rsidR="00F06649" w:rsidRPr="00C329B0" w:rsidRDefault="00F06649"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6758156" w14:textId="77777777" w:rsidR="00F06649" w:rsidRPr="005660AE" w:rsidRDefault="00F06649" w:rsidP="003F2DC7">
            <w:pPr>
              <w:spacing w:line="276" w:lineRule="auto"/>
              <w:jc w:val="both"/>
              <w:rPr>
                <w:i/>
              </w:rPr>
            </w:pPr>
            <w:r>
              <w:rPr>
                <w:i/>
              </w:rPr>
              <w:t>Limpiar búsqueda de cliente</w:t>
            </w:r>
          </w:p>
        </w:tc>
      </w:tr>
      <w:tr w:rsidR="00F06649" w:rsidRPr="00C329B0" w14:paraId="6CBDA615"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A83406F" w14:textId="77777777" w:rsidR="00F06649" w:rsidRPr="00C329B0" w:rsidRDefault="00F06649"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84BBDCF" w14:textId="77777777" w:rsidR="00F06649" w:rsidRPr="005660AE" w:rsidRDefault="00F06649" w:rsidP="003F2DC7">
            <w:pPr>
              <w:spacing w:line="276" w:lineRule="auto"/>
              <w:jc w:val="both"/>
              <w:rPr>
                <w:i/>
              </w:rPr>
            </w:pPr>
            <w:r w:rsidRPr="005660AE">
              <w:rPr>
                <w:i/>
              </w:rPr>
              <w:t>Desarrolladores</w:t>
            </w:r>
          </w:p>
        </w:tc>
      </w:tr>
      <w:tr w:rsidR="00F06649" w:rsidRPr="00C329B0" w14:paraId="6F4429B8"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2996572" w14:textId="77777777" w:rsidR="00F06649" w:rsidRPr="00C329B0" w:rsidRDefault="00F06649"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1D59CF6" w14:textId="77777777" w:rsidR="00F06649" w:rsidRPr="000468B6" w:rsidRDefault="00F06649" w:rsidP="003F2DC7">
            <w:pPr>
              <w:spacing w:line="276" w:lineRule="auto"/>
              <w:jc w:val="both"/>
              <w:rPr>
                <w:i/>
              </w:rPr>
            </w:pPr>
          </w:p>
          <w:p w14:paraId="4AF334FA" w14:textId="77777777" w:rsidR="00F06649" w:rsidRPr="005660AE" w:rsidRDefault="00F06649" w:rsidP="00F06649">
            <w:pPr>
              <w:numPr>
                <w:ilvl w:val="0"/>
                <w:numId w:val="6"/>
              </w:numPr>
              <w:spacing w:line="276" w:lineRule="auto"/>
              <w:ind w:left="709"/>
              <w:jc w:val="both"/>
              <w:rPr>
                <w:i/>
              </w:rPr>
            </w:pPr>
            <w:r w:rsidRPr="005660AE">
              <w:rPr>
                <w:i/>
              </w:rPr>
              <w:t xml:space="preserve">Hacer clic en el botón </w:t>
            </w:r>
            <w:r>
              <w:rPr>
                <w:i/>
              </w:rPr>
              <w:t>buscar limpiar se limpiarán los datos presentados en cada uno de los campos de la tabla.</w:t>
            </w:r>
          </w:p>
        </w:tc>
      </w:tr>
      <w:tr w:rsidR="00F06649" w:rsidRPr="00C329B0" w14:paraId="3D6B8D4C"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5015BF3" w14:textId="77777777" w:rsidR="00F06649" w:rsidRPr="00C329B0" w:rsidRDefault="00F06649"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314687" w14:textId="77777777" w:rsidR="00F06649" w:rsidRPr="005660AE" w:rsidRDefault="00F06649" w:rsidP="003F2DC7">
            <w:pPr>
              <w:spacing w:line="276" w:lineRule="auto"/>
              <w:jc w:val="both"/>
              <w:rPr>
                <w:i/>
              </w:rPr>
            </w:pPr>
            <w:r>
              <w:rPr>
                <w:i/>
              </w:rPr>
              <w:t>Haber buscado previamente a un cliente y que este se encuentre en la tabla de presentación.</w:t>
            </w:r>
          </w:p>
        </w:tc>
      </w:tr>
      <w:tr w:rsidR="00F06649" w:rsidRPr="00C329B0" w14:paraId="4A3CE633"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21877CC" w14:textId="77777777" w:rsidR="00F06649" w:rsidRPr="00C329B0" w:rsidRDefault="00F06649"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FB8A91F" w14:textId="77777777" w:rsidR="00F06649" w:rsidRPr="005660AE" w:rsidRDefault="00F06649" w:rsidP="003F2DC7">
            <w:pPr>
              <w:spacing w:line="276" w:lineRule="auto"/>
              <w:jc w:val="both"/>
              <w:rPr>
                <w:i/>
              </w:rPr>
            </w:pPr>
            <w:r>
              <w:rPr>
                <w:i/>
              </w:rPr>
              <w:t>Se eliminarán todos los datos en la tabla.</w:t>
            </w:r>
          </w:p>
        </w:tc>
      </w:tr>
      <w:tr w:rsidR="00F06649" w:rsidRPr="00C329B0" w14:paraId="7158C5C8"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D580780" w14:textId="77777777" w:rsidR="00F06649" w:rsidRPr="00C329B0" w:rsidRDefault="00F06649"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5246C3A" w14:textId="77777777" w:rsidR="00F06649" w:rsidRPr="005660AE" w:rsidRDefault="00F06649" w:rsidP="003F2DC7">
            <w:pPr>
              <w:spacing w:line="276" w:lineRule="auto"/>
              <w:jc w:val="both"/>
              <w:rPr>
                <w:i/>
              </w:rPr>
            </w:pPr>
            <w:r>
              <w:rPr>
                <w:i/>
              </w:rPr>
              <w:t>Al hacer clic en el botón limpiar, se limpia de manera satisfactoria los datos de la tabla dejándola vacía.</w:t>
            </w:r>
          </w:p>
        </w:tc>
      </w:tr>
      <w:tr w:rsidR="00F06649" w:rsidRPr="00C329B0" w14:paraId="14E4530F"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A88C41" w14:textId="77777777" w:rsidR="00F06649" w:rsidRPr="00C329B0" w:rsidRDefault="00F06649"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E198A87" w14:textId="77777777" w:rsidR="00F06649" w:rsidRPr="005660AE" w:rsidRDefault="00F06649" w:rsidP="003F2DC7">
            <w:pPr>
              <w:spacing w:line="276" w:lineRule="auto"/>
              <w:jc w:val="both"/>
              <w:rPr>
                <w:i/>
              </w:rPr>
            </w:pPr>
            <w:r w:rsidRPr="005660AE">
              <w:rPr>
                <w:i/>
              </w:rPr>
              <w:t>Exitoso</w:t>
            </w:r>
          </w:p>
        </w:tc>
      </w:tr>
      <w:tr w:rsidR="00F06649" w:rsidRPr="00C329B0" w14:paraId="3A365DF3"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6531D26" w14:textId="77777777" w:rsidR="00F06649" w:rsidRPr="00C329B0" w:rsidRDefault="00F06649"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D920536" w14:textId="77777777" w:rsidR="00F06649" w:rsidRPr="005660AE" w:rsidRDefault="00F06649" w:rsidP="003F2DC7">
            <w:pPr>
              <w:spacing w:line="276" w:lineRule="auto"/>
              <w:jc w:val="both"/>
              <w:rPr>
                <w:i/>
              </w:rPr>
            </w:pPr>
            <w:r w:rsidRPr="005660AE">
              <w:rPr>
                <w:i/>
              </w:rPr>
              <w:t xml:space="preserve"> </w:t>
            </w:r>
          </w:p>
          <w:p w14:paraId="35DEAA41" w14:textId="77777777" w:rsidR="00F06649" w:rsidRPr="005660AE" w:rsidRDefault="00F06649" w:rsidP="003F2DC7">
            <w:pPr>
              <w:spacing w:line="276" w:lineRule="auto"/>
              <w:jc w:val="both"/>
              <w:rPr>
                <w:i/>
              </w:rPr>
            </w:pPr>
          </w:p>
        </w:tc>
      </w:tr>
    </w:tbl>
    <w:p w14:paraId="6C0BD340" w14:textId="77777777" w:rsidR="00C82D0C" w:rsidRDefault="00C82D0C" w:rsidP="00A15912">
      <w:pPr>
        <w:spacing w:line="276" w:lineRule="auto"/>
        <w:ind w:left="709"/>
        <w:jc w:val="both"/>
        <w:rPr>
          <w:i/>
          <w:color w:val="0000FF"/>
        </w:rPr>
      </w:pPr>
    </w:p>
    <w:p w14:paraId="52A5C9C0" w14:textId="77777777" w:rsidR="00463720" w:rsidRPr="000468B6" w:rsidRDefault="00463720" w:rsidP="00463720">
      <w:pPr>
        <w:spacing w:line="276" w:lineRule="auto"/>
        <w:ind w:left="709"/>
        <w:jc w:val="both"/>
        <w:rPr>
          <w:b/>
          <w:bCs/>
          <w:iCs/>
          <w:sz w:val="28"/>
          <w:szCs w:val="28"/>
        </w:rPr>
      </w:pPr>
      <w:r w:rsidRPr="000468B6">
        <w:rPr>
          <w:b/>
          <w:bCs/>
          <w:iCs/>
          <w:sz w:val="28"/>
          <w:szCs w:val="28"/>
        </w:rPr>
        <w:t>Componente de Men</w:t>
      </w:r>
      <w:r>
        <w:rPr>
          <w:b/>
          <w:bCs/>
          <w:iCs/>
          <w:sz w:val="28"/>
          <w:szCs w:val="28"/>
        </w:rPr>
        <w:t>ú</w:t>
      </w:r>
      <w:r w:rsidRPr="000468B6">
        <w:rPr>
          <w:b/>
          <w:bCs/>
          <w:iCs/>
          <w:sz w:val="28"/>
          <w:szCs w:val="28"/>
        </w:rPr>
        <w:t xml:space="preserve"> principal</w:t>
      </w:r>
    </w:p>
    <w:p w14:paraId="3D39A603" w14:textId="77777777" w:rsidR="00463720" w:rsidRDefault="00463720" w:rsidP="0046372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463720" w:rsidRPr="00C329B0" w14:paraId="0C025E68"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7A2A411" w14:textId="77777777" w:rsidR="00463720" w:rsidRPr="00C329B0" w:rsidRDefault="00463720"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7D1E5A" w14:textId="77777777" w:rsidR="00463720" w:rsidRPr="005660AE" w:rsidRDefault="00463720" w:rsidP="003F2DC7">
            <w:pPr>
              <w:spacing w:line="276" w:lineRule="auto"/>
              <w:jc w:val="both"/>
              <w:rPr>
                <w:i/>
              </w:rPr>
            </w:pPr>
            <w:r w:rsidRPr="005660AE">
              <w:rPr>
                <w:i/>
              </w:rPr>
              <w:t>C</w:t>
            </w:r>
            <w:r>
              <w:rPr>
                <w:i/>
              </w:rPr>
              <w:t>od-007</w:t>
            </w:r>
          </w:p>
        </w:tc>
      </w:tr>
      <w:tr w:rsidR="00463720" w:rsidRPr="00C329B0" w14:paraId="752C0DEC"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1EC6AFC" w14:textId="77777777" w:rsidR="00463720" w:rsidRPr="00C329B0" w:rsidRDefault="00463720"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5D13004" w14:textId="77777777" w:rsidR="00463720" w:rsidRPr="005660AE" w:rsidRDefault="00463720" w:rsidP="003F2DC7">
            <w:pPr>
              <w:spacing w:line="276" w:lineRule="auto"/>
              <w:jc w:val="both"/>
              <w:rPr>
                <w:i/>
              </w:rPr>
            </w:pPr>
            <w:r>
              <w:rPr>
                <w:i/>
              </w:rPr>
              <w:t>Botón de registrar</w:t>
            </w:r>
          </w:p>
        </w:tc>
      </w:tr>
      <w:tr w:rsidR="00463720" w:rsidRPr="00C329B0" w14:paraId="190D6750"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61F1C55" w14:textId="77777777" w:rsidR="00463720" w:rsidRPr="00C329B0" w:rsidRDefault="00463720"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28EBD9F" w14:textId="77777777" w:rsidR="00463720" w:rsidRPr="005660AE" w:rsidRDefault="00463720" w:rsidP="003F2DC7">
            <w:pPr>
              <w:spacing w:line="276" w:lineRule="auto"/>
              <w:jc w:val="both"/>
              <w:rPr>
                <w:i/>
              </w:rPr>
            </w:pPr>
            <w:r w:rsidRPr="005660AE">
              <w:rPr>
                <w:i/>
              </w:rPr>
              <w:t>Desarrolladores</w:t>
            </w:r>
          </w:p>
        </w:tc>
      </w:tr>
      <w:tr w:rsidR="00463720" w:rsidRPr="00C329B0" w14:paraId="486B93B6"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24126C7" w14:textId="77777777" w:rsidR="00463720" w:rsidRPr="00C329B0" w:rsidRDefault="00463720"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8797B69" w14:textId="77777777" w:rsidR="00463720" w:rsidRPr="005660AE" w:rsidRDefault="00463720" w:rsidP="003F2DC7">
            <w:pPr>
              <w:spacing w:line="276" w:lineRule="auto"/>
              <w:ind w:left="709"/>
              <w:jc w:val="both"/>
              <w:rPr>
                <w:i/>
                <w:lang w:val="es-EC"/>
              </w:rPr>
            </w:pPr>
          </w:p>
          <w:p w14:paraId="378019D3" w14:textId="77777777" w:rsidR="00463720" w:rsidRPr="005660AE" w:rsidRDefault="00463720" w:rsidP="00463720">
            <w:pPr>
              <w:numPr>
                <w:ilvl w:val="0"/>
                <w:numId w:val="6"/>
              </w:numPr>
              <w:spacing w:line="276" w:lineRule="auto"/>
              <w:ind w:left="709"/>
              <w:jc w:val="both"/>
              <w:rPr>
                <w:i/>
              </w:rPr>
            </w:pPr>
            <w:r w:rsidRPr="005660AE">
              <w:rPr>
                <w:i/>
              </w:rPr>
              <w:t xml:space="preserve">Hacer clic en el botón </w:t>
            </w:r>
            <w:r>
              <w:rPr>
                <w:i/>
              </w:rPr>
              <w:t>Registrar este nos redirigirá al formulario de registro de un nuevo cliente.</w:t>
            </w:r>
          </w:p>
        </w:tc>
      </w:tr>
      <w:tr w:rsidR="00463720" w:rsidRPr="00C329B0" w14:paraId="5F696FE4"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20E81B6" w14:textId="77777777" w:rsidR="00463720" w:rsidRPr="00C329B0" w:rsidRDefault="00463720"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192FFBA" w14:textId="77777777" w:rsidR="00463720" w:rsidRPr="005660AE" w:rsidRDefault="00463720" w:rsidP="003F2DC7">
            <w:pPr>
              <w:spacing w:line="276" w:lineRule="auto"/>
              <w:jc w:val="both"/>
              <w:rPr>
                <w:i/>
              </w:rPr>
            </w:pPr>
            <w:r>
              <w:rPr>
                <w:i/>
              </w:rPr>
              <w:t>Haber ingresado al sistema.</w:t>
            </w:r>
          </w:p>
        </w:tc>
      </w:tr>
      <w:tr w:rsidR="00463720" w:rsidRPr="00C329B0" w14:paraId="737A8671"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F65830" w14:textId="77777777" w:rsidR="00463720" w:rsidRPr="00C329B0" w:rsidRDefault="00463720"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A22BE4" w14:textId="77777777" w:rsidR="00463720" w:rsidRPr="005660AE" w:rsidRDefault="00463720" w:rsidP="003F2DC7">
            <w:pPr>
              <w:spacing w:line="276" w:lineRule="auto"/>
              <w:jc w:val="both"/>
              <w:rPr>
                <w:i/>
              </w:rPr>
            </w:pPr>
            <w:r>
              <w:rPr>
                <w:i/>
              </w:rPr>
              <w:t>Mostrar el formulario de registro para un nuevo cliente con sus campos vacíos.</w:t>
            </w:r>
          </w:p>
        </w:tc>
      </w:tr>
      <w:tr w:rsidR="00463720" w:rsidRPr="00C329B0" w14:paraId="4B1ED6DC"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E849B3B" w14:textId="77777777" w:rsidR="00463720" w:rsidRPr="00C329B0" w:rsidRDefault="00463720"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043FBC8" w14:textId="77777777" w:rsidR="00463720" w:rsidRPr="005660AE" w:rsidRDefault="00463720" w:rsidP="003F2DC7">
            <w:pPr>
              <w:spacing w:line="276" w:lineRule="auto"/>
              <w:jc w:val="both"/>
              <w:rPr>
                <w:i/>
              </w:rPr>
            </w:pPr>
            <w:r>
              <w:rPr>
                <w:i/>
              </w:rPr>
              <w:t>Al hacer clic, se redirige correctamente al formulario de registro de cliente y sus campos se encuentran vacíos.</w:t>
            </w:r>
          </w:p>
        </w:tc>
      </w:tr>
      <w:tr w:rsidR="00463720" w:rsidRPr="00C329B0" w14:paraId="642A1EE0"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925A065" w14:textId="77777777" w:rsidR="00463720" w:rsidRPr="00C329B0" w:rsidRDefault="00463720"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3872F30" w14:textId="77777777" w:rsidR="00463720" w:rsidRPr="005660AE" w:rsidRDefault="00463720" w:rsidP="003F2DC7">
            <w:pPr>
              <w:spacing w:line="276" w:lineRule="auto"/>
              <w:jc w:val="both"/>
              <w:rPr>
                <w:i/>
              </w:rPr>
            </w:pPr>
            <w:r w:rsidRPr="005660AE">
              <w:rPr>
                <w:i/>
              </w:rPr>
              <w:t>Exitoso</w:t>
            </w:r>
          </w:p>
        </w:tc>
      </w:tr>
      <w:tr w:rsidR="00463720" w:rsidRPr="00C329B0" w14:paraId="158ECC9D"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EEF5A6E" w14:textId="77777777" w:rsidR="00463720" w:rsidRPr="00C329B0" w:rsidRDefault="00463720"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F6D0CBE" w14:textId="77777777" w:rsidR="00463720" w:rsidRPr="005660AE" w:rsidRDefault="00463720" w:rsidP="003F2DC7">
            <w:pPr>
              <w:spacing w:line="276" w:lineRule="auto"/>
              <w:jc w:val="both"/>
              <w:rPr>
                <w:i/>
              </w:rPr>
            </w:pPr>
          </w:p>
        </w:tc>
      </w:tr>
    </w:tbl>
    <w:p w14:paraId="5412AE6A" w14:textId="77777777" w:rsidR="00463720" w:rsidRDefault="00463720" w:rsidP="00463720">
      <w:pPr>
        <w:spacing w:line="276" w:lineRule="auto"/>
        <w:jc w:val="both"/>
        <w:rPr>
          <w:i/>
          <w:color w:val="0000FF"/>
        </w:rPr>
      </w:pPr>
    </w:p>
    <w:p w14:paraId="6BB9F99D" w14:textId="77777777" w:rsidR="00463720" w:rsidRDefault="00463720" w:rsidP="0046372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463720" w:rsidRPr="00C329B0" w14:paraId="616CC2E0"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A9E575" w14:textId="77777777" w:rsidR="00463720" w:rsidRPr="00C329B0" w:rsidRDefault="00463720"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8D4A93A" w14:textId="77777777" w:rsidR="00463720" w:rsidRPr="005660AE" w:rsidRDefault="00463720" w:rsidP="003F2DC7">
            <w:pPr>
              <w:spacing w:line="276" w:lineRule="auto"/>
              <w:jc w:val="both"/>
              <w:rPr>
                <w:i/>
              </w:rPr>
            </w:pPr>
            <w:r w:rsidRPr="005660AE">
              <w:rPr>
                <w:i/>
              </w:rPr>
              <w:t>C</w:t>
            </w:r>
            <w:r>
              <w:rPr>
                <w:i/>
              </w:rPr>
              <w:t>od-008</w:t>
            </w:r>
          </w:p>
        </w:tc>
      </w:tr>
      <w:tr w:rsidR="00463720" w:rsidRPr="00C329B0" w14:paraId="439EA94A"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7CFD0B" w14:textId="77777777" w:rsidR="00463720" w:rsidRPr="00C329B0" w:rsidRDefault="00463720"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A045786" w14:textId="77777777" w:rsidR="00463720" w:rsidRPr="005660AE" w:rsidRDefault="00463720" w:rsidP="003F2DC7">
            <w:pPr>
              <w:spacing w:line="276" w:lineRule="auto"/>
              <w:jc w:val="both"/>
              <w:rPr>
                <w:i/>
              </w:rPr>
            </w:pPr>
            <w:r>
              <w:rPr>
                <w:i/>
              </w:rPr>
              <w:t>Botón de listar</w:t>
            </w:r>
          </w:p>
        </w:tc>
      </w:tr>
      <w:tr w:rsidR="00463720" w:rsidRPr="00C329B0" w14:paraId="0EB9A92D"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8D14E28" w14:textId="77777777" w:rsidR="00463720" w:rsidRPr="00C329B0" w:rsidRDefault="00463720"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0B018F1" w14:textId="77777777" w:rsidR="00463720" w:rsidRPr="005660AE" w:rsidRDefault="00463720" w:rsidP="003F2DC7">
            <w:pPr>
              <w:spacing w:line="276" w:lineRule="auto"/>
              <w:jc w:val="both"/>
              <w:rPr>
                <w:i/>
              </w:rPr>
            </w:pPr>
            <w:r w:rsidRPr="005660AE">
              <w:rPr>
                <w:i/>
              </w:rPr>
              <w:t>Desarrolladores</w:t>
            </w:r>
          </w:p>
        </w:tc>
      </w:tr>
      <w:tr w:rsidR="00463720" w:rsidRPr="00C329B0" w14:paraId="33D7E7B6"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39BCBBD" w14:textId="77777777" w:rsidR="00463720" w:rsidRPr="00C329B0" w:rsidRDefault="00463720"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AE3C178" w14:textId="77777777" w:rsidR="00463720" w:rsidRPr="005660AE" w:rsidRDefault="00463720" w:rsidP="003F2DC7">
            <w:pPr>
              <w:spacing w:line="276" w:lineRule="auto"/>
              <w:ind w:left="709"/>
              <w:jc w:val="both"/>
              <w:rPr>
                <w:i/>
                <w:lang w:val="es-EC"/>
              </w:rPr>
            </w:pPr>
          </w:p>
          <w:p w14:paraId="5E81C7B9" w14:textId="77777777" w:rsidR="00463720" w:rsidRPr="005660AE" w:rsidRDefault="00463720" w:rsidP="00463720">
            <w:pPr>
              <w:numPr>
                <w:ilvl w:val="0"/>
                <w:numId w:val="6"/>
              </w:numPr>
              <w:spacing w:line="276" w:lineRule="auto"/>
              <w:ind w:left="709"/>
              <w:jc w:val="both"/>
              <w:rPr>
                <w:i/>
              </w:rPr>
            </w:pPr>
            <w:r w:rsidRPr="005660AE">
              <w:rPr>
                <w:i/>
              </w:rPr>
              <w:t xml:space="preserve">Hacer clic en el botón </w:t>
            </w:r>
            <w:r>
              <w:rPr>
                <w:i/>
              </w:rPr>
              <w:t>Listar enviara a la ventana de búsqueda de un cliente.</w:t>
            </w:r>
          </w:p>
        </w:tc>
      </w:tr>
      <w:tr w:rsidR="00463720" w:rsidRPr="00C329B0" w14:paraId="3C365C24"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E11358" w14:textId="77777777" w:rsidR="00463720" w:rsidRPr="00C329B0" w:rsidRDefault="00463720"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1B01C31" w14:textId="77777777" w:rsidR="00463720" w:rsidRPr="005660AE" w:rsidRDefault="00463720" w:rsidP="003F2DC7">
            <w:pPr>
              <w:spacing w:line="276" w:lineRule="auto"/>
              <w:jc w:val="both"/>
              <w:rPr>
                <w:i/>
              </w:rPr>
            </w:pPr>
            <w:r>
              <w:rPr>
                <w:i/>
              </w:rPr>
              <w:t>Haber ingresado al sistema.</w:t>
            </w:r>
          </w:p>
        </w:tc>
      </w:tr>
      <w:tr w:rsidR="00463720" w:rsidRPr="00C329B0" w14:paraId="189AEBC0"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C79B0D7" w14:textId="77777777" w:rsidR="00463720" w:rsidRPr="00C329B0" w:rsidRDefault="00463720"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381E0D4" w14:textId="77777777" w:rsidR="00463720" w:rsidRPr="005660AE" w:rsidRDefault="00463720" w:rsidP="003F2DC7">
            <w:pPr>
              <w:spacing w:line="276" w:lineRule="auto"/>
              <w:jc w:val="both"/>
              <w:rPr>
                <w:i/>
              </w:rPr>
            </w:pPr>
            <w:r>
              <w:rPr>
                <w:i/>
              </w:rPr>
              <w:t>Mostrar una ventana con una tabla donde se mostrarán los campos con información de los clientes.</w:t>
            </w:r>
          </w:p>
        </w:tc>
      </w:tr>
      <w:tr w:rsidR="00463720" w:rsidRPr="00C329B0" w14:paraId="71CC6A2B"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A52EA36" w14:textId="77777777" w:rsidR="00463720" w:rsidRPr="00C329B0" w:rsidRDefault="00463720"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9EFDBB5" w14:textId="77777777" w:rsidR="00463720" w:rsidRPr="005660AE" w:rsidRDefault="00463720" w:rsidP="003F2DC7">
            <w:pPr>
              <w:spacing w:line="276" w:lineRule="auto"/>
              <w:jc w:val="both"/>
              <w:rPr>
                <w:i/>
              </w:rPr>
            </w:pPr>
            <w:r>
              <w:rPr>
                <w:i/>
              </w:rPr>
              <w:t>Al hacer clic, nos redirige a la ventana donde se muestra una tabla con información de clientes registrados.</w:t>
            </w:r>
          </w:p>
        </w:tc>
      </w:tr>
      <w:tr w:rsidR="00463720" w:rsidRPr="00C329B0" w14:paraId="5423743F"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A11F566" w14:textId="77777777" w:rsidR="00463720" w:rsidRPr="00C329B0" w:rsidRDefault="00463720"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E00149C" w14:textId="77777777" w:rsidR="00463720" w:rsidRPr="005660AE" w:rsidRDefault="00463720" w:rsidP="003F2DC7">
            <w:pPr>
              <w:spacing w:line="276" w:lineRule="auto"/>
              <w:jc w:val="both"/>
              <w:rPr>
                <w:i/>
              </w:rPr>
            </w:pPr>
            <w:r w:rsidRPr="005660AE">
              <w:rPr>
                <w:i/>
              </w:rPr>
              <w:t>Exitoso</w:t>
            </w:r>
          </w:p>
        </w:tc>
      </w:tr>
      <w:tr w:rsidR="00463720" w:rsidRPr="00C329B0" w14:paraId="5BD72061"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F2F6AFA" w14:textId="77777777" w:rsidR="00463720" w:rsidRPr="00C329B0" w:rsidRDefault="00463720"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27EDB6" w14:textId="77777777" w:rsidR="00463720" w:rsidRPr="005660AE" w:rsidRDefault="00463720" w:rsidP="003F2DC7">
            <w:pPr>
              <w:spacing w:line="276" w:lineRule="auto"/>
              <w:jc w:val="both"/>
              <w:rPr>
                <w:i/>
              </w:rPr>
            </w:pPr>
          </w:p>
        </w:tc>
      </w:tr>
    </w:tbl>
    <w:p w14:paraId="383B367A" w14:textId="77777777" w:rsidR="00463720" w:rsidRDefault="00463720" w:rsidP="00A15912">
      <w:pPr>
        <w:spacing w:line="276" w:lineRule="auto"/>
        <w:ind w:left="709"/>
        <w:jc w:val="both"/>
        <w:rPr>
          <w:i/>
          <w:color w:val="0000FF"/>
        </w:rPr>
      </w:pPr>
    </w:p>
    <w:p w14:paraId="2F710FCA" w14:textId="77777777" w:rsidR="00877051" w:rsidRDefault="00877051" w:rsidP="00A15912">
      <w:pPr>
        <w:spacing w:line="276" w:lineRule="auto"/>
        <w:ind w:left="709"/>
        <w:jc w:val="both"/>
        <w:rPr>
          <w:i/>
          <w:color w:val="0000FF"/>
        </w:rPr>
      </w:pPr>
    </w:p>
    <w:p w14:paraId="47069F57" w14:textId="77777777" w:rsidR="00877051" w:rsidRDefault="00877051" w:rsidP="00A15912">
      <w:pPr>
        <w:spacing w:line="276" w:lineRule="auto"/>
        <w:ind w:left="709"/>
        <w:jc w:val="both"/>
        <w:rPr>
          <w:i/>
          <w:color w:val="0000FF"/>
        </w:rPr>
      </w:pPr>
    </w:p>
    <w:p w14:paraId="1515BED6" w14:textId="77777777" w:rsidR="00877051" w:rsidRDefault="00877051"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A1774A" w:rsidRPr="00C329B0" w14:paraId="11422A3C"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007883" w14:textId="77777777" w:rsidR="00A1774A" w:rsidRPr="00C329B0" w:rsidRDefault="00A1774A"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F1C06EB" w14:textId="77777777" w:rsidR="00A1774A" w:rsidRPr="005660AE" w:rsidRDefault="00A1774A" w:rsidP="003F2DC7">
            <w:pPr>
              <w:spacing w:line="276" w:lineRule="auto"/>
              <w:jc w:val="both"/>
              <w:rPr>
                <w:i/>
              </w:rPr>
            </w:pPr>
            <w:r w:rsidRPr="005660AE">
              <w:rPr>
                <w:i/>
              </w:rPr>
              <w:t>C</w:t>
            </w:r>
            <w:r>
              <w:rPr>
                <w:i/>
              </w:rPr>
              <w:t>od-009</w:t>
            </w:r>
          </w:p>
        </w:tc>
      </w:tr>
      <w:tr w:rsidR="00A1774A" w:rsidRPr="00C329B0" w14:paraId="73E4EEE1"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25AF080" w14:textId="77777777" w:rsidR="00A1774A" w:rsidRPr="00C329B0" w:rsidRDefault="00A1774A"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C93AE2" w14:textId="77777777" w:rsidR="00A1774A" w:rsidRPr="005660AE" w:rsidRDefault="00A1774A" w:rsidP="003F2DC7">
            <w:pPr>
              <w:spacing w:line="276" w:lineRule="auto"/>
              <w:jc w:val="both"/>
              <w:rPr>
                <w:i/>
              </w:rPr>
            </w:pPr>
            <w:r>
              <w:rPr>
                <w:i/>
              </w:rPr>
              <w:t>Botón de Buscar</w:t>
            </w:r>
          </w:p>
        </w:tc>
      </w:tr>
      <w:tr w:rsidR="00A1774A" w:rsidRPr="00C329B0" w14:paraId="6F05C924"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0AD1477" w14:textId="77777777" w:rsidR="00A1774A" w:rsidRPr="00C329B0" w:rsidRDefault="00A1774A"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F6F444" w14:textId="77777777" w:rsidR="00A1774A" w:rsidRPr="005660AE" w:rsidRDefault="00A1774A" w:rsidP="003F2DC7">
            <w:pPr>
              <w:spacing w:line="276" w:lineRule="auto"/>
              <w:jc w:val="both"/>
              <w:rPr>
                <w:i/>
              </w:rPr>
            </w:pPr>
            <w:r w:rsidRPr="005660AE">
              <w:rPr>
                <w:i/>
              </w:rPr>
              <w:t>Desarrolladores</w:t>
            </w:r>
          </w:p>
        </w:tc>
      </w:tr>
      <w:tr w:rsidR="00A1774A" w:rsidRPr="00C329B0" w14:paraId="51FB6D78"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C024E68" w14:textId="77777777" w:rsidR="00A1774A" w:rsidRPr="00C329B0" w:rsidRDefault="00A1774A"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F86CE04" w14:textId="77777777" w:rsidR="00A1774A" w:rsidRPr="005660AE" w:rsidRDefault="00A1774A" w:rsidP="003F2DC7">
            <w:pPr>
              <w:spacing w:line="276" w:lineRule="auto"/>
              <w:ind w:left="709"/>
              <w:jc w:val="both"/>
              <w:rPr>
                <w:i/>
                <w:lang w:val="es-EC"/>
              </w:rPr>
            </w:pPr>
          </w:p>
          <w:p w14:paraId="419A27F3" w14:textId="77777777" w:rsidR="00A1774A" w:rsidRPr="005660AE" w:rsidRDefault="00A1774A" w:rsidP="00A1774A">
            <w:pPr>
              <w:numPr>
                <w:ilvl w:val="0"/>
                <w:numId w:val="6"/>
              </w:numPr>
              <w:spacing w:line="276" w:lineRule="auto"/>
              <w:ind w:left="709"/>
              <w:jc w:val="both"/>
              <w:rPr>
                <w:i/>
              </w:rPr>
            </w:pPr>
            <w:r w:rsidRPr="005660AE">
              <w:rPr>
                <w:i/>
              </w:rPr>
              <w:t xml:space="preserve">Hacer clic en el botón </w:t>
            </w:r>
            <w:r>
              <w:rPr>
                <w:i/>
              </w:rPr>
              <w:t>Buscar este nos redirigirá al formulario de búsqueda de clientes.</w:t>
            </w:r>
          </w:p>
        </w:tc>
      </w:tr>
      <w:tr w:rsidR="00A1774A" w:rsidRPr="00C329B0" w14:paraId="1410F2BA"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5A3666B" w14:textId="77777777" w:rsidR="00A1774A" w:rsidRPr="00C329B0" w:rsidRDefault="00A1774A"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89CD7D5" w14:textId="77777777" w:rsidR="00A1774A" w:rsidRPr="005660AE" w:rsidRDefault="00A1774A" w:rsidP="003F2DC7">
            <w:pPr>
              <w:spacing w:line="276" w:lineRule="auto"/>
              <w:jc w:val="both"/>
              <w:rPr>
                <w:i/>
              </w:rPr>
            </w:pPr>
            <w:r>
              <w:rPr>
                <w:i/>
              </w:rPr>
              <w:t>Haber ingresado al sistema.</w:t>
            </w:r>
          </w:p>
        </w:tc>
      </w:tr>
      <w:tr w:rsidR="00A1774A" w:rsidRPr="00C329B0" w14:paraId="0676BEC8"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93C9612" w14:textId="77777777" w:rsidR="00A1774A" w:rsidRPr="00C329B0" w:rsidRDefault="00A1774A"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4561BD6" w14:textId="77777777" w:rsidR="00A1774A" w:rsidRPr="005660AE" w:rsidRDefault="00A1774A" w:rsidP="003F2DC7">
            <w:pPr>
              <w:spacing w:line="276" w:lineRule="auto"/>
              <w:jc w:val="both"/>
              <w:rPr>
                <w:i/>
              </w:rPr>
            </w:pPr>
            <w:r>
              <w:rPr>
                <w:i/>
              </w:rPr>
              <w:t>Mostrar el formulario que permita la búsqueda del cliente por su número de cedula, una tabla para mostrar registros, un botor de regresar, uno de buscar y uno de limpiar.</w:t>
            </w:r>
          </w:p>
        </w:tc>
      </w:tr>
      <w:tr w:rsidR="00A1774A" w:rsidRPr="00C329B0" w14:paraId="35C3D3DE"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81B090" w14:textId="77777777" w:rsidR="00A1774A" w:rsidRPr="00C329B0" w:rsidRDefault="00A1774A"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5F36BD" w14:textId="77777777" w:rsidR="00A1774A" w:rsidRPr="005660AE" w:rsidRDefault="00A1774A" w:rsidP="003F2DC7">
            <w:pPr>
              <w:spacing w:line="276" w:lineRule="auto"/>
              <w:jc w:val="both"/>
              <w:rPr>
                <w:i/>
              </w:rPr>
            </w:pPr>
            <w:r>
              <w:rPr>
                <w:i/>
              </w:rPr>
              <w:t>Al hacer clic, se muestra el formulario de búsqueda con cada uno de sus elementos.</w:t>
            </w:r>
          </w:p>
        </w:tc>
      </w:tr>
      <w:tr w:rsidR="00A1774A" w:rsidRPr="00C329B0" w14:paraId="5CF75972"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A3B202" w14:textId="77777777" w:rsidR="00A1774A" w:rsidRPr="00C329B0" w:rsidRDefault="00A1774A"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6F0BFB6" w14:textId="77777777" w:rsidR="00A1774A" w:rsidRPr="005660AE" w:rsidRDefault="00A1774A" w:rsidP="003F2DC7">
            <w:pPr>
              <w:spacing w:line="276" w:lineRule="auto"/>
              <w:jc w:val="both"/>
              <w:rPr>
                <w:i/>
              </w:rPr>
            </w:pPr>
            <w:r w:rsidRPr="005660AE">
              <w:rPr>
                <w:i/>
              </w:rPr>
              <w:t>Exitoso</w:t>
            </w:r>
          </w:p>
        </w:tc>
      </w:tr>
      <w:tr w:rsidR="00A1774A" w:rsidRPr="00C329B0" w14:paraId="4E1BA20D"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82F4A53" w14:textId="77777777" w:rsidR="00A1774A" w:rsidRPr="00C329B0" w:rsidRDefault="00A1774A"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94318CF" w14:textId="77777777" w:rsidR="00A1774A" w:rsidRPr="005660AE" w:rsidRDefault="00A1774A" w:rsidP="003F2DC7">
            <w:pPr>
              <w:spacing w:line="276" w:lineRule="auto"/>
              <w:jc w:val="both"/>
              <w:rPr>
                <w:i/>
              </w:rPr>
            </w:pPr>
          </w:p>
        </w:tc>
      </w:tr>
    </w:tbl>
    <w:p w14:paraId="3C4E5242" w14:textId="77777777" w:rsidR="00185CDB" w:rsidRDefault="00185CDB" w:rsidP="0055420C">
      <w:pPr>
        <w:spacing w:line="276" w:lineRule="auto"/>
        <w:jc w:val="both"/>
        <w:rPr>
          <w:i/>
          <w:color w:val="0000FF"/>
        </w:rPr>
      </w:pPr>
    </w:p>
    <w:p w14:paraId="4AAF4E5F" w14:textId="77777777" w:rsidR="00070B9F" w:rsidRDefault="00070B9F" w:rsidP="0055420C">
      <w:pPr>
        <w:spacing w:line="276" w:lineRule="auto"/>
        <w:jc w:val="both"/>
        <w:rPr>
          <w:i/>
          <w:color w:val="0000FF"/>
        </w:rPr>
      </w:pPr>
    </w:p>
    <w:p w14:paraId="3DBFAFBA" w14:textId="71EC1D72" w:rsidR="00070B9F" w:rsidRDefault="00B24B0A" w:rsidP="0055420C">
      <w:pPr>
        <w:spacing w:line="276" w:lineRule="auto"/>
        <w:jc w:val="both"/>
        <w:rPr>
          <w:noProof/>
        </w:rPr>
      </w:pPr>
      <w:r w:rsidRPr="004E7C9D">
        <w:rPr>
          <w:noProof/>
        </w:rPr>
        <w:pict w14:anchorId="6BE67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style="width:421.05pt;height:201pt;visibility:visible;mso-wrap-style:square">
            <v:imagedata r:id="rId7" o:title="" croptop="26686f" cropbottom="4357f" cropleft="11535f" cropright="13373f"/>
          </v:shape>
        </w:pict>
      </w:r>
    </w:p>
    <w:p w14:paraId="48565F0E" w14:textId="77777777" w:rsidR="00167C89" w:rsidRDefault="00167C89" w:rsidP="0055420C">
      <w:pPr>
        <w:spacing w:line="276" w:lineRule="auto"/>
        <w:jc w:val="both"/>
        <w:rPr>
          <w:noProof/>
        </w:rPr>
      </w:pPr>
    </w:p>
    <w:p w14:paraId="16365107" w14:textId="77777777" w:rsidR="00167C89" w:rsidRDefault="00167C89" w:rsidP="0055420C">
      <w:pPr>
        <w:spacing w:line="276" w:lineRule="auto"/>
        <w:jc w:val="both"/>
        <w:rPr>
          <w:noProof/>
        </w:rPr>
      </w:pPr>
    </w:p>
    <w:p w14:paraId="5E371F68" w14:textId="656C912B" w:rsidR="00167C89" w:rsidRDefault="00167C89" w:rsidP="0055420C">
      <w:pPr>
        <w:spacing w:line="276" w:lineRule="auto"/>
        <w:jc w:val="both"/>
        <w:rPr>
          <w:noProof/>
        </w:rPr>
      </w:pPr>
      <w:r w:rsidRPr="004E7C9D">
        <w:rPr>
          <w:noProof/>
        </w:rPr>
        <w:pict w14:anchorId="5CE152D7">
          <v:shape id="_x0000_i1034" type="#_x0000_t75" style="width:495.85pt;height:220.05pt;visibility:visible;mso-wrap-style:square">
            <v:imagedata r:id="rId8" o:title="" croptop="29046f" cropbottom="3812f" cropleft="12124f" cropright="12046f"/>
          </v:shape>
        </w:pict>
      </w:r>
    </w:p>
    <w:p w14:paraId="4A592CD4" w14:textId="6C393A1E" w:rsidR="00167C89" w:rsidRDefault="00140F16" w:rsidP="0055420C">
      <w:pPr>
        <w:spacing w:line="276" w:lineRule="auto"/>
        <w:jc w:val="both"/>
        <w:rPr>
          <w:noProof/>
        </w:rPr>
      </w:pPr>
      <w:r>
        <w:rPr>
          <w:noProof/>
        </w:rPr>
        <w:pict w14:anchorId="5D1308FD">
          <v:shape id="Imagen 1" o:spid="_x0000_s1027" type="#_x0000_t75" style="position:absolute;left:0;text-align:left;margin-left:17.25pt;margin-top:22pt;width:448.25pt;height:219pt;z-index:251659264;visibility:visible;mso-wrap-style:square;mso-position-horizontal-relative:text;mso-position-vertical-relative:text">
            <v:imagedata r:id="rId9" o:title="" croptop="13979f" cropbottom="3449f" cropleft="11637f" cropright="15986f"/>
            <w10:wrap type="square" side="right"/>
          </v:shape>
        </w:pict>
      </w:r>
    </w:p>
    <w:p w14:paraId="217F2A71" w14:textId="51D081EC" w:rsidR="00167C89" w:rsidRDefault="00167C89" w:rsidP="0055420C">
      <w:pPr>
        <w:spacing w:line="276" w:lineRule="auto"/>
        <w:jc w:val="both"/>
        <w:rPr>
          <w:noProof/>
        </w:rPr>
      </w:pPr>
    </w:p>
    <w:p w14:paraId="0F204919" w14:textId="50596BE1" w:rsidR="00167C89" w:rsidRDefault="009830C0" w:rsidP="0055420C">
      <w:pPr>
        <w:spacing w:line="276" w:lineRule="auto"/>
        <w:jc w:val="both"/>
        <w:rPr>
          <w:i/>
          <w:color w:val="0000FF"/>
        </w:rPr>
      </w:pPr>
      <w:r>
        <w:rPr>
          <w:i/>
          <w:color w:val="0000FF"/>
        </w:rPr>
        <w:br w:type="textWrapping" w:clear="all"/>
      </w:r>
    </w:p>
    <w:p w14:paraId="012E9002" w14:textId="00BA957B" w:rsidR="00A15912" w:rsidRDefault="00CA5DAC" w:rsidP="00CA5DAC">
      <w:pPr>
        <w:pStyle w:val="Ttulo2"/>
        <w:numPr>
          <w:ilvl w:val="1"/>
          <w:numId w:val="2"/>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t>Pruebas de integración</w:t>
      </w:r>
      <w:bookmarkEnd w:id="15"/>
      <w:bookmarkEnd w:id="16"/>
    </w:p>
    <w:p w14:paraId="7B44B770" w14:textId="163E3369" w:rsidR="009D0E61" w:rsidRDefault="009D0E61" w:rsidP="003477E8">
      <w:pPr>
        <w:spacing w:line="276" w:lineRule="auto"/>
        <w:ind w:left="709"/>
        <w:jc w:val="both"/>
        <w:rPr>
          <w:i/>
          <w:color w:val="0000FF"/>
        </w:rPr>
      </w:pPr>
    </w:p>
    <w:p w14:paraId="0C88EA88" w14:textId="0680AC12" w:rsidR="009D0E61" w:rsidRPr="0055420C" w:rsidRDefault="009D0E61" w:rsidP="0055420C">
      <w:pPr>
        <w:ind w:left="708"/>
        <w:jc w:val="both"/>
        <w:rPr>
          <w:i/>
          <w:iCs/>
        </w:rPr>
      </w:pPr>
      <w:r w:rsidRPr="1AE9EB18">
        <w:rPr>
          <w:i/>
          <w:iCs/>
        </w:rPr>
        <w:t>Las pruebas de integración realizadas resultaron</w:t>
      </w:r>
      <w:r>
        <w:rPr>
          <w:i/>
          <w:iCs/>
        </w:rPr>
        <w:t xml:space="preserve"> exitosas, en ellas se verifica que se pudieron ejecutar correctamente los módulos, sin embargo, se siguen realizando modificaciones dentro del proyecto. </w:t>
      </w:r>
    </w:p>
    <w:p w14:paraId="29FAA64F" w14:textId="77777777" w:rsidR="009D0E61" w:rsidRDefault="009D0E61" w:rsidP="003477E8">
      <w:pPr>
        <w:spacing w:line="276" w:lineRule="auto"/>
        <w:ind w:left="709"/>
        <w:jc w:val="both"/>
        <w:rPr>
          <w:i/>
          <w:color w:val="0000FF"/>
        </w:rPr>
      </w:pPr>
    </w:p>
    <w:p w14:paraId="37FD2A6B" w14:textId="7B9D9FA8" w:rsidR="003477E8" w:rsidRPr="009D0E61" w:rsidRDefault="003477E8" w:rsidP="009D0E61">
      <w:pPr>
        <w:pStyle w:val="Ttulo1"/>
        <w:numPr>
          <w:ilvl w:val="0"/>
          <w:numId w:val="2"/>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06511EDF" w14:textId="77777777" w:rsidR="003477E8" w:rsidRPr="003477E8" w:rsidRDefault="003477E8" w:rsidP="003477E8">
      <w:pPr>
        <w:pStyle w:val="Ttulo2"/>
        <w:numPr>
          <w:ilvl w:val="1"/>
          <w:numId w:val="2"/>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59520022" w14:textId="77777777" w:rsidR="009D0E61" w:rsidRPr="00786644" w:rsidRDefault="009D0E61" w:rsidP="009D0E61">
      <w:pPr>
        <w:numPr>
          <w:ilvl w:val="0"/>
          <w:numId w:val="10"/>
        </w:numPr>
        <w:rPr>
          <w:rFonts w:ascii="Calibri" w:hAnsi="Calibri" w:cs="Calibri"/>
          <w:i/>
          <w:iCs/>
          <w:color w:val="000000"/>
        </w:rPr>
      </w:pPr>
      <w:bookmarkStart w:id="21" w:name="_Toc75630709"/>
      <w:r w:rsidRPr="00786644">
        <w:rPr>
          <w:rFonts w:ascii="Calibri" w:hAnsi="Calibri" w:cs="Calibri"/>
          <w:i/>
          <w:iCs/>
          <w:color w:val="000000"/>
        </w:rPr>
        <w:t>El programa cuenta con su código completo en medida de lo necesitado y ha sido monitoreado por los integrantes del equipo de desarrollo.</w:t>
      </w:r>
    </w:p>
    <w:p w14:paraId="39DC103D" w14:textId="77777777" w:rsidR="009D0E61" w:rsidRPr="00786644" w:rsidRDefault="009D0E61" w:rsidP="009D0E61">
      <w:pPr>
        <w:numPr>
          <w:ilvl w:val="0"/>
          <w:numId w:val="10"/>
        </w:numPr>
        <w:rPr>
          <w:rFonts w:ascii="Calibri" w:hAnsi="Calibri" w:cs="Calibri"/>
          <w:i/>
          <w:iCs/>
          <w:color w:val="000000"/>
        </w:rPr>
      </w:pPr>
      <w:r w:rsidRPr="00786644">
        <w:rPr>
          <w:rFonts w:ascii="Calibri" w:hAnsi="Calibri" w:cs="Calibri"/>
          <w:i/>
          <w:iCs/>
          <w:color w:val="000000"/>
        </w:rPr>
        <w:t>Las ventanas de interacción para las pruebas están listas.</w:t>
      </w:r>
    </w:p>
    <w:p w14:paraId="4A67BF9D" w14:textId="77777777" w:rsidR="009D0E61" w:rsidRPr="00786644" w:rsidRDefault="009D0E61" w:rsidP="009D0E61">
      <w:pPr>
        <w:numPr>
          <w:ilvl w:val="0"/>
          <w:numId w:val="10"/>
        </w:numPr>
        <w:rPr>
          <w:rFonts w:ascii="Calibri" w:hAnsi="Calibri" w:cs="Calibri"/>
          <w:i/>
          <w:iCs/>
          <w:color w:val="000000"/>
        </w:rPr>
      </w:pPr>
      <w:r w:rsidRPr="00786644">
        <w:rPr>
          <w:rFonts w:ascii="Calibri" w:hAnsi="Calibri" w:cs="Calibri"/>
          <w:i/>
          <w:iCs/>
          <w:color w:val="000000"/>
        </w:rPr>
        <w:t>La base de datos está lista.</w:t>
      </w:r>
    </w:p>
    <w:p w14:paraId="092EC082" w14:textId="77777777" w:rsidR="009D0E61" w:rsidRPr="00786644" w:rsidRDefault="009D0E61" w:rsidP="009D0E61">
      <w:pPr>
        <w:numPr>
          <w:ilvl w:val="0"/>
          <w:numId w:val="10"/>
        </w:numPr>
        <w:rPr>
          <w:rFonts w:ascii="Calibri" w:hAnsi="Calibri" w:cs="Calibri"/>
          <w:i/>
          <w:iCs/>
          <w:color w:val="000000"/>
        </w:rPr>
      </w:pPr>
      <w:r w:rsidRPr="00786644">
        <w:rPr>
          <w:rFonts w:ascii="Calibri" w:hAnsi="Calibri" w:cs="Calibri"/>
          <w:i/>
          <w:iCs/>
          <w:color w:val="000000"/>
        </w:rPr>
        <w:t>Todos los datos en medida están asignados para sus respectivas pruebas.</w:t>
      </w:r>
    </w:p>
    <w:p w14:paraId="11C96194" w14:textId="64688F24" w:rsidR="003477E8" w:rsidRDefault="003477E8" w:rsidP="003477E8">
      <w:pPr>
        <w:pStyle w:val="Ttulo2"/>
        <w:numPr>
          <w:ilvl w:val="1"/>
          <w:numId w:val="2"/>
        </w:numPr>
        <w:ind w:left="1418"/>
        <w:rPr>
          <w:rFonts w:ascii="Calibri" w:hAnsi="Calibri" w:cs="Book Antiqua"/>
          <w:i w:val="0"/>
          <w:sz w:val="24"/>
        </w:rPr>
      </w:pPr>
      <w:r w:rsidRPr="003477E8">
        <w:rPr>
          <w:rFonts w:ascii="Calibri" w:hAnsi="Calibri" w:cs="Book Antiqua"/>
          <w:i w:val="0"/>
          <w:sz w:val="24"/>
        </w:rPr>
        <w:t>Criterio de aceptación del plan de pruebas</w:t>
      </w:r>
      <w:bookmarkEnd w:id="21"/>
    </w:p>
    <w:p w14:paraId="1DBEB2C6" w14:textId="391D5A29" w:rsidR="00855608" w:rsidRPr="00855608" w:rsidRDefault="00855608" w:rsidP="00855608">
      <w:pPr>
        <w:ind w:left="698"/>
        <w:rPr>
          <w:i/>
          <w:iCs/>
          <w:color w:val="000000"/>
        </w:rPr>
      </w:pPr>
      <w:r w:rsidRPr="00855608">
        <w:rPr>
          <w:i/>
          <w:iCs/>
          <w:color w:val="000000"/>
        </w:rPr>
        <w:t xml:space="preserve">100% de la ejecución del </w:t>
      </w:r>
      <w:r>
        <w:rPr>
          <w:i/>
          <w:iCs/>
          <w:color w:val="000000"/>
        </w:rPr>
        <w:t>menú</w:t>
      </w:r>
      <w:r w:rsidR="003C453F">
        <w:rPr>
          <w:i/>
          <w:iCs/>
          <w:color w:val="000000"/>
        </w:rPr>
        <w:t xml:space="preserve"> clientes</w:t>
      </w:r>
      <w:r w:rsidRPr="00855608">
        <w:rPr>
          <w:i/>
          <w:iCs/>
          <w:color w:val="000000"/>
        </w:rPr>
        <w:t>, las interacciones son completadas en su totalidad.</w:t>
      </w:r>
    </w:p>
    <w:p w14:paraId="4EA36AA2" w14:textId="26425074" w:rsidR="00855608" w:rsidRDefault="00855608" w:rsidP="00855608">
      <w:pPr>
        <w:ind w:left="698"/>
        <w:rPr>
          <w:i/>
          <w:iCs/>
          <w:color w:val="000000"/>
        </w:rPr>
      </w:pPr>
      <w:r w:rsidRPr="00855608">
        <w:rPr>
          <w:i/>
          <w:iCs/>
          <w:color w:val="000000"/>
        </w:rPr>
        <w:t xml:space="preserve">100% de la ejecución del </w:t>
      </w:r>
      <w:r w:rsidR="00213773">
        <w:rPr>
          <w:i/>
          <w:iCs/>
          <w:color w:val="000000"/>
        </w:rPr>
        <w:t>menú hoteles</w:t>
      </w:r>
      <w:r w:rsidRPr="00855608">
        <w:rPr>
          <w:i/>
          <w:iCs/>
          <w:color w:val="000000"/>
        </w:rPr>
        <w:t>, las interacciones son completadas en su totalidad.</w:t>
      </w:r>
    </w:p>
    <w:p w14:paraId="107E9989" w14:textId="0AAF3DAC" w:rsidR="00213773" w:rsidRDefault="00213773" w:rsidP="00213773">
      <w:pPr>
        <w:ind w:left="698"/>
        <w:rPr>
          <w:i/>
          <w:iCs/>
          <w:color w:val="000000"/>
        </w:rPr>
      </w:pPr>
      <w:r w:rsidRPr="00855608">
        <w:rPr>
          <w:i/>
          <w:iCs/>
          <w:color w:val="000000"/>
        </w:rPr>
        <w:t xml:space="preserve">100% de la ejecución del </w:t>
      </w:r>
      <w:r>
        <w:rPr>
          <w:i/>
          <w:iCs/>
          <w:color w:val="000000"/>
        </w:rPr>
        <w:t>menú vuelos</w:t>
      </w:r>
      <w:r w:rsidRPr="00855608">
        <w:rPr>
          <w:i/>
          <w:iCs/>
          <w:color w:val="000000"/>
        </w:rPr>
        <w:t>, las interacciones son completadas en su totalidad.</w:t>
      </w:r>
    </w:p>
    <w:p w14:paraId="51E56F06" w14:textId="77777777" w:rsidR="00213773" w:rsidRDefault="00213773" w:rsidP="00855608">
      <w:pPr>
        <w:ind w:left="698"/>
        <w:rPr>
          <w:i/>
          <w:iCs/>
          <w:color w:val="000000"/>
        </w:rPr>
      </w:pPr>
    </w:p>
    <w:p w14:paraId="03FC59F1" w14:textId="77777777" w:rsidR="0055420C" w:rsidRDefault="0055420C" w:rsidP="00855608">
      <w:pPr>
        <w:ind w:left="698"/>
        <w:rPr>
          <w:i/>
          <w:iCs/>
          <w:color w:val="000000"/>
        </w:rPr>
      </w:pPr>
    </w:p>
    <w:p w14:paraId="15043A20" w14:textId="77777777" w:rsidR="0055420C" w:rsidRDefault="0055420C" w:rsidP="00855608">
      <w:pPr>
        <w:ind w:left="698"/>
        <w:rPr>
          <w:i/>
          <w:iCs/>
          <w:color w:val="000000"/>
        </w:rPr>
      </w:pPr>
    </w:p>
    <w:p w14:paraId="5261BBF2" w14:textId="77777777" w:rsidR="0055420C" w:rsidRPr="00855608" w:rsidRDefault="0055420C" w:rsidP="00855608">
      <w:pPr>
        <w:ind w:left="698"/>
        <w:rPr>
          <w:i/>
          <w:iCs/>
          <w:color w:val="000000"/>
        </w:rPr>
      </w:pPr>
    </w:p>
    <w:p w14:paraId="7DC17A5A" w14:textId="3941239C" w:rsidR="003477E8" w:rsidRPr="003477E8" w:rsidRDefault="003477E8" w:rsidP="003477E8">
      <w:pPr>
        <w:pStyle w:val="Ttulo2"/>
        <w:numPr>
          <w:ilvl w:val="1"/>
          <w:numId w:val="2"/>
        </w:numPr>
        <w:ind w:left="1418"/>
        <w:rPr>
          <w:rFonts w:ascii="Calibri" w:hAnsi="Calibri" w:cs="Book Antiqua"/>
          <w:i w:val="0"/>
          <w:sz w:val="24"/>
        </w:rPr>
      </w:pPr>
      <w:bookmarkStart w:id="22" w:name="_Toc75630710"/>
      <w:r w:rsidRPr="003477E8">
        <w:rPr>
          <w:rFonts w:ascii="Calibri" w:hAnsi="Calibri" w:cs="Book Antiqua"/>
          <w:i w:val="0"/>
          <w:sz w:val="24"/>
        </w:rPr>
        <w:t>Criterio de suspensión y reanudación</w:t>
      </w:r>
      <w:bookmarkEnd w:id="22"/>
    </w:p>
    <w:p w14:paraId="027FD4AC" w14:textId="77777777" w:rsidR="003477E8" w:rsidRPr="00816CFE" w:rsidRDefault="003477E8" w:rsidP="003477E8">
      <w:pPr>
        <w:spacing w:line="276" w:lineRule="auto"/>
        <w:ind w:left="993"/>
        <w:jc w:val="both"/>
        <w:rPr>
          <w:i/>
          <w:color w:val="0000FF"/>
        </w:rPr>
      </w:pPr>
    </w:p>
    <w:p w14:paraId="5D4F866C" w14:textId="7A62C16A" w:rsidR="00855608" w:rsidRPr="00855608" w:rsidRDefault="00855608" w:rsidP="00855608">
      <w:pPr>
        <w:spacing w:line="276" w:lineRule="auto"/>
        <w:ind w:left="698"/>
        <w:jc w:val="both"/>
        <w:rPr>
          <w:i/>
          <w:iCs/>
          <w:color w:val="000000"/>
        </w:rPr>
      </w:pPr>
      <w:r w:rsidRPr="00855608">
        <w:rPr>
          <w:i/>
          <w:iCs/>
          <w:color w:val="000000"/>
        </w:rPr>
        <w:t>El entorno a pruebas es todo correcto</w:t>
      </w:r>
      <w:r>
        <w:rPr>
          <w:i/>
          <w:iCs/>
          <w:color w:val="000000"/>
        </w:rPr>
        <w:t xml:space="preserve">, sin embargo, </w:t>
      </w:r>
      <w:r w:rsidRPr="00855608">
        <w:rPr>
          <w:i/>
          <w:iCs/>
          <w:color w:val="000000"/>
        </w:rPr>
        <w:t>se tomará</w:t>
      </w:r>
      <w:r>
        <w:rPr>
          <w:i/>
          <w:iCs/>
          <w:color w:val="000000"/>
        </w:rPr>
        <w:t>n</w:t>
      </w:r>
      <w:r w:rsidRPr="00855608">
        <w:rPr>
          <w:i/>
          <w:iCs/>
          <w:color w:val="000000"/>
        </w:rPr>
        <w:t xml:space="preserve"> acciones de corrección para su mejoramiento y volver a someterse a un plan de pruebas.</w:t>
      </w:r>
    </w:p>
    <w:p w14:paraId="4EE4D5A5" w14:textId="77777777" w:rsidR="00855608" w:rsidRPr="00855608" w:rsidRDefault="00855608" w:rsidP="00855608">
      <w:pPr>
        <w:spacing w:line="276" w:lineRule="auto"/>
        <w:ind w:left="698"/>
        <w:jc w:val="both"/>
        <w:rPr>
          <w:i/>
          <w:iCs/>
          <w:color w:val="000000"/>
        </w:rPr>
      </w:pPr>
      <w:r w:rsidRPr="00855608">
        <w:rPr>
          <w:i/>
          <w:iCs/>
          <w:color w:val="000000"/>
        </w:rPr>
        <w:t>Se tomará la acción hasta la próxima revisión.</w:t>
      </w:r>
    </w:p>
    <w:p w14:paraId="04F56721" w14:textId="77777777" w:rsidR="003477E8" w:rsidRPr="00BF7A4D" w:rsidRDefault="003477E8" w:rsidP="003477E8">
      <w:pPr>
        <w:spacing w:before="240" w:line="276" w:lineRule="auto"/>
        <w:jc w:val="both"/>
        <w:rPr>
          <w:rFonts w:ascii="Arial" w:hAnsi="Arial" w:cs="Arial"/>
          <w:sz w:val="22"/>
          <w:szCs w:val="22"/>
        </w:rPr>
      </w:pPr>
    </w:p>
    <w:p w14:paraId="558220DF" w14:textId="77777777" w:rsidR="003477E8" w:rsidRPr="003477E8" w:rsidRDefault="003477E8" w:rsidP="003477E8">
      <w:pPr>
        <w:pStyle w:val="Ttulo1"/>
        <w:numPr>
          <w:ilvl w:val="0"/>
          <w:numId w:val="2"/>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7C33FA94" w14:textId="77777777" w:rsidR="003477E8" w:rsidRPr="00BF7A4D" w:rsidRDefault="003477E8" w:rsidP="003477E8">
      <w:pPr>
        <w:spacing w:line="276" w:lineRule="auto"/>
        <w:ind w:left="284"/>
        <w:jc w:val="both"/>
        <w:rPr>
          <w:rFonts w:ascii="Arial" w:hAnsi="Arial" w:cs="Arial"/>
          <w:sz w:val="22"/>
          <w:szCs w:val="22"/>
        </w:rPr>
      </w:pPr>
    </w:p>
    <w:p w14:paraId="16F22255" w14:textId="77777777" w:rsidR="003477E8" w:rsidRPr="00025B2A" w:rsidRDefault="003477E8" w:rsidP="00025B2A">
      <w:pPr>
        <w:pStyle w:val="Ttulo2"/>
        <w:numPr>
          <w:ilvl w:val="1"/>
          <w:numId w:val="2"/>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621BDEBC" w14:textId="7F1882B5" w:rsidR="003477E8" w:rsidRPr="007A6DCB" w:rsidRDefault="007A6DCB" w:rsidP="007A6DCB">
      <w:pPr>
        <w:spacing w:line="276" w:lineRule="auto"/>
        <w:ind w:left="720"/>
        <w:jc w:val="both"/>
        <w:rPr>
          <w:i/>
          <w:iCs/>
          <w:color w:val="000000"/>
        </w:rPr>
      </w:pPr>
      <w:r w:rsidRPr="007A6DCB">
        <w:rPr>
          <w:i/>
          <w:iCs/>
          <w:color w:val="000000"/>
        </w:rPr>
        <w:t>Se realiz</w:t>
      </w:r>
      <w:r w:rsidR="00DC6B51">
        <w:rPr>
          <w:i/>
          <w:iCs/>
          <w:color w:val="000000"/>
        </w:rPr>
        <w:t>aron las</w:t>
      </w:r>
      <w:r w:rsidRPr="007A6DCB">
        <w:rPr>
          <w:i/>
          <w:iCs/>
          <w:color w:val="000000"/>
        </w:rPr>
        <w:t xml:space="preserve"> pruebas a ventanas de ingreso de información y formulario por factor tiempo y costo. </w:t>
      </w:r>
    </w:p>
    <w:p w14:paraId="4DC11F95" w14:textId="77777777" w:rsidR="003477E8" w:rsidRPr="00025B2A" w:rsidRDefault="003477E8" w:rsidP="00025B2A">
      <w:pPr>
        <w:pStyle w:val="Ttulo2"/>
        <w:numPr>
          <w:ilvl w:val="1"/>
          <w:numId w:val="2"/>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04E57E89" w14:textId="77777777" w:rsidR="003477E8" w:rsidRPr="00BF7A4D" w:rsidRDefault="003477E8" w:rsidP="003477E8">
      <w:pPr>
        <w:pStyle w:val="Textoindependiente"/>
        <w:spacing w:line="276" w:lineRule="auto"/>
        <w:rPr>
          <w:szCs w:val="22"/>
          <w:lang w:val="es-ES"/>
        </w:rPr>
      </w:pPr>
    </w:p>
    <w:p w14:paraId="413DB57D" w14:textId="77777777" w:rsidR="004619F4" w:rsidRPr="004619F4" w:rsidRDefault="004619F4" w:rsidP="00A90195">
      <w:pPr>
        <w:pStyle w:val="Textoindependiente"/>
        <w:numPr>
          <w:ilvl w:val="0"/>
          <w:numId w:val="11"/>
        </w:numPr>
        <w:spacing w:line="276" w:lineRule="auto"/>
        <w:ind w:left="1416"/>
        <w:rPr>
          <w:rFonts w:ascii="Times New Roman" w:hAnsi="Times New Roman" w:cs="Times New Roman"/>
          <w:i/>
          <w:iCs/>
          <w:color w:val="000000"/>
          <w:lang w:val="es-ES"/>
        </w:rPr>
      </w:pPr>
      <w:r w:rsidRPr="004619F4">
        <w:rPr>
          <w:rFonts w:ascii="Times New Roman" w:hAnsi="Times New Roman" w:cs="Times New Roman"/>
          <w:i/>
          <w:iCs/>
          <w:color w:val="000000"/>
          <w:lang w:val="es-ES"/>
        </w:rPr>
        <w:t>Resumen de pruebas.</w:t>
      </w:r>
    </w:p>
    <w:p w14:paraId="77686408" w14:textId="191C3B11" w:rsidR="004619F4" w:rsidRPr="004619F4" w:rsidRDefault="004619F4" w:rsidP="00A90195">
      <w:pPr>
        <w:pStyle w:val="Textoindependiente"/>
        <w:spacing w:line="276" w:lineRule="auto"/>
        <w:ind w:left="696"/>
        <w:rPr>
          <w:rFonts w:ascii="Times New Roman" w:hAnsi="Times New Roman" w:cs="Times New Roman"/>
          <w:i/>
          <w:iCs/>
          <w:color w:val="000000"/>
          <w:lang w:val="es-ES"/>
        </w:rPr>
      </w:pPr>
      <w:r w:rsidRPr="004619F4">
        <w:rPr>
          <w:rFonts w:ascii="Times New Roman" w:hAnsi="Times New Roman" w:cs="Times New Roman"/>
          <w:i/>
          <w:iCs/>
          <w:color w:val="000000"/>
          <w:lang w:val="es-ES"/>
        </w:rPr>
        <w:t>Las pruebas se realiz</w:t>
      </w:r>
      <w:r w:rsidR="00A90195">
        <w:rPr>
          <w:rFonts w:ascii="Times New Roman" w:hAnsi="Times New Roman" w:cs="Times New Roman"/>
          <w:i/>
          <w:iCs/>
          <w:color w:val="000000"/>
          <w:lang w:val="es-ES"/>
        </w:rPr>
        <w:t>aron</w:t>
      </w:r>
      <w:r w:rsidRPr="004619F4">
        <w:rPr>
          <w:rFonts w:ascii="Times New Roman" w:hAnsi="Times New Roman" w:cs="Times New Roman"/>
          <w:i/>
          <w:iCs/>
          <w:color w:val="000000"/>
          <w:lang w:val="es-ES"/>
        </w:rPr>
        <w:t xml:space="preserve"> </w:t>
      </w:r>
      <w:r w:rsidR="00A90195">
        <w:rPr>
          <w:rFonts w:ascii="Times New Roman" w:hAnsi="Times New Roman" w:cs="Times New Roman"/>
          <w:i/>
          <w:iCs/>
          <w:color w:val="000000"/>
          <w:lang w:val="es-ES"/>
        </w:rPr>
        <w:t xml:space="preserve">con </w:t>
      </w:r>
      <w:r w:rsidRPr="004619F4">
        <w:rPr>
          <w:rFonts w:ascii="Times New Roman" w:hAnsi="Times New Roman" w:cs="Times New Roman"/>
          <w:i/>
          <w:iCs/>
          <w:color w:val="000000"/>
          <w:lang w:val="es-ES"/>
        </w:rPr>
        <w:t xml:space="preserve">personas </w:t>
      </w:r>
      <w:r w:rsidR="00A90195">
        <w:rPr>
          <w:rFonts w:ascii="Times New Roman" w:hAnsi="Times New Roman" w:cs="Times New Roman"/>
          <w:i/>
          <w:iCs/>
          <w:color w:val="000000"/>
          <w:lang w:val="es-ES"/>
        </w:rPr>
        <w:t xml:space="preserve">ajenas al </w:t>
      </w:r>
      <w:r w:rsidRPr="004619F4">
        <w:rPr>
          <w:rFonts w:ascii="Times New Roman" w:hAnsi="Times New Roman" w:cs="Times New Roman"/>
          <w:i/>
          <w:iCs/>
          <w:color w:val="000000"/>
          <w:lang w:val="es-ES"/>
        </w:rPr>
        <w:t>equipo de desarrolladores usando el sistema solo con un formulario de preguntas de sobre cada ventana y sus funcionalidades.</w:t>
      </w:r>
    </w:p>
    <w:p w14:paraId="7AD28F1F" w14:textId="77777777" w:rsidR="004619F4" w:rsidRPr="004619F4" w:rsidRDefault="004619F4" w:rsidP="00A90195">
      <w:pPr>
        <w:pStyle w:val="Textoindependiente"/>
        <w:numPr>
          <w:ilvl w:val="0"/>
          <w:numId w:val="11"/>
        </w:numPr>
        <w:spacing w:line="276" w:lineRule="auto"/>
        <w:ind w:left="1416"/>
        <w:rPr>
          <w:rFonts w:ascii="Times New Roman" w:hAnsi="Times New Roman" w:cs="Times New Roman"/>
          <w:i/>
          <w:iCs/>
          <w:color w:val="000000"/>
          <w:lang w:val="es-ES"/>
        </w:rPr>
      </w:pPr>
      <w:r w:rsidRPr="004619F4">
        <w:rPr>
          <w:rFonts w:ascii="Times New Roman" w:hAnsi="Times New Roman" w:cs="Times New Roman"/>
          <w:i/>
          <w:iCs/>
          <w:color w:val="000000"/>
          <w:lang w:val="es-ES"/>
        </w:rPr>
        <w:t>Acciones sugeridas.</w:t>
      </w:r>
    </w:p>
    <w:p w14:paraId="7AC9A127" w14:textId="3306E5D1" w:rsidR="004619F4" w:rsidRPr="004619F4" w:rsidRDefault="004619F4" w:rsidP="00A90195">
      <w:pPr>
        <w:pStyle w:val="Textoindependiente"/>
        <w:spacing w:line="276" w:lineRule="auto"/>
        <w:ind w:left="696"/>
        <w:rPr>
          <w:rFonts w:ascii="Times New Roman" w:hAnsi="Times New Roman" w:cs="Times New Roman"/>
          <w:i/>
          <w:iCs/>
          <w:color w:val="000000"/>
          <w:lang w:val="es-ES"/>
        </w:rPr>
      </w:pPr>
      <w:r w:rsidRPr="004619F4">
        <w:rPr>
          <w:rFonts w:ascii="Times New Roman" w:hAnsi="Times New Roman" w:cs="Times New Roman"/>
          <w:i/>
          <w:iCs/>
          <w:color w:val="000000"/>
          <w:lang w:val="es-ES"/>
        </w:rPr>
        <w:t xml:space="preserve">El proceso se </w:t>
      </w:r>
      <w:r w:rsidR="00A90195" w:rsidRPr="004619F4">
        <w:rPr>
          <w:rFonts w:ascii="Times New Roman" w:hAnsi="Times New Roman" w:cs="Times New Roman"/>
          <w:i/>
          <w:iCs/>
          <w:color w:val="000000"/>
          <w:lang w:val="es-ES"/>
        </w:rPr>
        <w:t>realizó</w:t>
      </w:r>
      <w:r w:rsidRPr="004619F4">
        <w:rPr>
          <w:rFonts w:ascii="Times New Roman" w:hAnsi="Times New Roman" w:cs="Times New Roman"/>
          <w:i/>
          <w:iCs/>
          <w:color w:val="000000"/>
          <w:lang w:val="es-ES"/>
        </w:rPr>
        <w:t xml:space="preserve"> con 5 personas con un tiempo estimado de </w:t>
      </w:r>
      <w:r w:rsidR="00A90195">
        <w:rPr>
          <w:rFonts w:ascii="Times New Roman" w:hAnsi="Times New Roman" w:cs="Times New Roman"/>
          <w:i/>
          <w:iCs/>
          <w:color w:val="000000"/>
          <w:lang w:val="es-ES"/>
        </w:rPr>
        <w:t xml:space="preserve">15 </w:t>
      </w:r>
      <w:r w:rsidRPr="004619F4">
        <w:rPr>
          <w:rFonts w:ascii="Times New Roman" w:hAnsi="Times New Roman" w:cs="Times New Roman"/>
          <w:i/>
          <w:iCs/>
          <w:color w:val="000000"/>
          <w:lang w:val="es-ES"/>
        </w:rPr>
        <w:t>minutos.</w:t>
      </w:r>
    </w:p>
    <w:p w14:paraId="24384FFA" w14:textId="77777777" w:rsidR="004619F4" w:rsidRPr="004619F4" w:rsidRDefault="004619F4" w:rsidP="00A90195">
      <w:pPr>
        <w:pStyle w:val="Textoindependiente"/>
        <w:numPr>
          <w:ilvl w:val="0"/>
          <w:numId w:val="11"/>
        </w:numPr>
        <w:spacing w:line="276" w:lineRule="auto"/>
        <w:ind w:left="1416"/>
        <w:rPr>
          <w:rFonts w:ascii="Times New Roman" w:hAnsi="Times New Roman" w:cs="Times New Roman"/>
          <w:i/>
          <w:iCs/>
          <w:color w:val="000000"/>
          <w:lang w:val="es-ES"/>
        </w:rPr>
      </w:pPr>
      <w:r w:rsidRPr="004619F4">
        <w:rPr>
          <w:rFonts w:ascii="Times New Roman" w:hAnsi="Times New Roman" w:cs="Times New Roman"/>
          <w:i/>
          <w:iCs/>
          <w:color w:val="000000"/>
          <w:lang w:val="es-ES"/>
        </w:rPr>
        <w:t>Análisis de Resultados.</w:t>
      </w:r>
    </w:p>
    <w:p w14:paraId="4268841D" w14:textId="16122EBA" w:rsidR="007D2544" w:rsidRPr="0055420C" w:rsidRDefault="004619F4" w:rsidP="0055420C">
      <w:pPr>
        <w:spacing w:line="276" w:lineRule="auto"/>
        <w:ind w:left="696"/>
        <w:jc w:val="both"/>
        <w:rPr>
          <w:i/>
          <w:iCs/>
          <w:color w:val="000000"/>
        </w:rPr>
      </w:pPr>
      <w:r w:rsidRPr="004619F4">
        <w:rPr>
          <w:i/>
          <w:iCs/>
          <w:color w:val="000000"/>
        </w:rPr>
        <w:t xml:space="preserve">Se realizo con satisfacción las pruebas y dio como resultado </w:t>
      </w:r>
      <w:r w:rsidR="00A90195">
        <w:rPr>
          <w:i/>
          <w:iCs/>
          <w:color w:val="000000"/>
        </w:rPr>
        <w:t xml:space="preserve">lo esperado, tal cual había sido </w:t>
      </w:r>
      <w:r w:rsidR="00DC6B51">
        <w:rPr>
          <w:i/>
          <w:iCs/>
          <w:color w:val="000000"/>
        </w:rPr>
        <w:t xml:space="preserve">planificado en </w:t>
      </w:r>
      <w:r w:rsidRPr="004619F4">
        <w:rPr>
          <w:i/>
          <w:iCs/>
          <w:color w:val="000000"/>
        </w:rPr>
        <w:t xml:space="preserve">el proceso de </w:t>
      </w:r>
      <w:r w:rsidR="00DC6B51">
        <w:rPr>
          <w:i/>
          <w:iCs/>
          <w:color w:val="000000"/>
        </w:rPr>
        <w:t>desarrollo.</w:t>
      </w:r>
    </w:p>
    <w:p w14:paraId="61F8CB70" w14:textId="77777777" w:rsidR="003477E8" w:rsidRPr="00025B2A" w:rsidRDefault="003477E8" w:rsidP="00025B2A">
      <w:pPr>
        <w:pStyle w:val="Ttulo2"/>
        <w:numPr>
          <w:ilvl w:val="1"/>
          <w:numId w:val="2"/>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20A17981" w14:textId="77777777" w:rsidR="003477E8" w:rsidRPr="00BF7A4D" w:rsidRDefault="003477E8" w:rsidP="003477E8">
      <w:pPr>
        <w:spacing w:line="276" w:lineRule="auto"/>
        <w:jc w:val="both"/>
        <w:rPr>
          <w:rFonts w:ascii="Arial" w:hAnsi="Arial" w:cs="Arial"/>
          <w:sz w:val="22"/>
          <w:szCs w:val="22"/>
        </w:rPr>
      </w:pPr>
    </w:p>
    <w:p w14:paraId="20D9501B" w14:textId="7A017BAF" w:rsidR="007D2544" w:rsidRPr="007D2544" w:rsidRDefault="007D2544" w:rsidP="007D2544">
      <w:pPr>
        <w:ind w:left="698"/>
        <w:rPr>
          <w:i/>
          <w:iCs/>
          <w:color w:val="000000"/>
        </w:rPr>
      </w:pPr>
      <w:r w:rsidRPr="007D2544">
        <w:rPr>
          <w:i/>
          <w:iCs/>
          <w:color w:val="000000"/>
        </w:rPr>
        <w:t>Después de las pruebas correspondiente</w:t>
      </w:r>
      <w:r>
        <w:rPr>
          <w:i/>
          <w:iCs/>
          <w:color w:val="000000"/>
        </w:rPr>
        <w:t>s no se encontraron errores de gran magnitud, sin embargo</w:t>
      </w:r>
      <w:r w:rsidR="004E54EB">
        <w:rPr>
          <w:i/>
          <w:iCs/>
          <w:color w:val="000000"/>
        </w:rPr>
        <w:t>,</w:t>
      </w:r>
      <w:r>
        <w:rPr>
          <w:i/>
          <w:iCs/>
          <w:color w:val="000000"/>
        </w:rPr>
        <w:t xml:space="preserve"> se continúan realizando mejoras dentro del proyecto. </w:t>
      </w:r>
    </w:p>
    <w:p w14:paraId="584827E2" w14:textId="77777777" w:rsidR="003477E8" w:rsidRDefault="003477E8" w:rsidP="003477E8">
      <w:pPr>
        <w:spacing w:before="240" w:line="276" w:lineRule="auto"/>
        <w:jc w:val="both"/>
        <w:rPr>
          <w:rFonts w:ascii="Arial" w:hAnsi="Arial" w:cs="Arial"/>
          <w:sz w:val="22"/>
          <w:szCs w:val="22"/>
        </w:rPr>
      </w:pPr>
    </w:p>
    <w:p w14:paraId="297E6941" w14:textId="77777777" w:rsidR="00140F16" w:rsidRPr="00BF7A4D" w:rsidRDefault="00140F16" w:rsidP="003477E8">
      <w:pPr>
        <w:spacing w:before="240" w:line="276" w:lineRule="auto"/>
        <w:jc w:val="both"/>
        <w:rPr>
          <w:rFonts w:ascii="Arial" w:hAnsi="Arial" w:cs="Arial"/>
          <w:sz w:val="22"/>
          <w:szCs w:val="22"/>
        </w:rPr>
      </w:pPr>
    </w:p>
    <w:p w14:paraId="632EDC32" w14:textId="77777777" w:rsidR="003477E8" w:rsidRPr="00025B2A" w:rsidRDefault="003477E8" w:rsidP="00025B2A">
      <w:pPr>
        <w:pStyle w:val="Ttulo1"/>
        <w:numPr>
          <w:ilvl w:val="0"/>
          <w:numId w:val="2"/>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7C254DD" w14:textId="77777777" w:rsidR="003477E8" w:rsidRPr="00BF7A4D" w:rsidRDefault="003477E8" w:rsidP="003477E8">
      <w:pPr>
        <w:spacing w:line="276" w:lineRule="auto"/>
        <w:ind w:left="567"/>
        <w:jc w:val="both"/>
        <w:rPr>
          <w:rFonts w:ascii="Arial" w:hAnsi="Arial" w:cs="Arial"/>
          <w:sz w:val="22"/>
          <w:szCs w:val="22"/>
        </w:rPr>
      </w:pPr>
    </w:p>
    <w:p w14:paraId="1732C010" w14:textId="77777777" w:rsidR="003477E8" w:rsidRPr="00025B2A" w:rsidRDefault="003477E8" w:rsidP="00025B2A">
      <w:pPr>
        <w:pStyle w:val="Ttulo2"/>
        <w:numPr>
          <w:ilvl w:val="1"/>
          <w:numId w:val="2"/>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t>Requerimientos base de hardware</w:t>
      </w:r>
      <w:bookmarkEnd w:id="30"/>
      <w:bookmarkEnd w:id="31"/>
    </w:p>
    <w:p w14:paraId="10FED53F" w14:textId="77777777" w:rsidR="003477E8" w:rsidRPr="00D70393" w:rsidRDefault="003477E8" w:rsidP="003477E8">
      <w:pPr>
        <w:spacing w:line="276" w:lineRule="auto"/>
        <w:ind w:left="720"/>
        <w:jc w:val="both"/>
        <w:rPr>
          <w:i/>
          <w:color w:val="000000"/>
        </w:rPr>
      </w:pPr>
      <w:r w:rsidRPr="00D70393">
        <w:rPr>
          <w:i/>
          <w:color w:val="000000"/>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62230C2F" w14:textId="77777777" w:rsidTr="0009623A">
        <w:trPr>
          <w:cantSplit/>
        </w:trPr>
        <w:tc>
          <w:tcPr>
            <w:tcW w:w="3261" w:type="dxa"/>
            <w:shd w:val="clear" w:color="auto" w:fill="D9D9D9"/>
          </w:tcPr>
          <w:p w14:paraId="1B47848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tcPr>
          <w:p w14:paraId="21B473E2"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tcPr>
          <w:p w14:paraId="22CE5F1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02CC42C1" w14:textId="77777777" w:rsidTr="00025B2A">
        <w:trPr>
          <w:cantSplit/>
        </w:trPr>
        <w:tc>
          <w:tcPr>
            <w:tcW w:w="3261" w:type="dxa"/>
            <w:shd w:val="clear" w:color="auto" w:fill="auto"/>
          </w:tcPr>
          <w:p w14:paraId="75975990" w14:textId="77777777" w:rsidR="003477E8" w:rsidRPr="00786644" w:rsidRDefault="003477E8"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 xml:space="preserve">Servidor de aplicaciones </w:t>
            </w:r>
          </w:p>
        </w:tc>
        <w:tc>
          <w:tcPr>
            <w:tcW w:w="1509" w:type="dxa"/>
            <w:tcBorders>
              <w:right w:val="single" w:sz="4" w:space="0" w:color="auto"/>
            </w:tcBorders>
            <w:shd w:val="clear" w:color="auto" w:fill="FFFFFF"/>
          </w:tcPr>
          <w:p w14:paraId="4A53D822" w14:textId="53C9CEB5" w:rsidR="003477E8" w:rsidRPr="00786644" w:rsidRDefault="00CB0A9B" w:rsidP="00025B2A">
            <w:pPr>
              <w:spacing w:line="276" w:lineRule="auto"/>
              <w:jc w:val="center"/>
              <w:rPr>
                <w:rFonts w:ascii="Calibri Light" w:hAnsi="Calibri Light" w:cs="Calibri Light"/>
                <w:i/>
                <w:color w:val="000000"/>
              </w:rPr>
            </w:pPr>
            <w:r w:rsidRPr="00786644">
              <w:rPr>
                <w:rFonts w:ascii="Calibri Light" w:hAnsi="Calibri Light" w:cs="Calibri Light"/>
                <w:i/>
                <w:color w:val="000000"/>
              </w:rPr>
              <w:t>1</w:t>
            </w:r>
          </w:p>
        </w:tc>
        <w:tc>
          <w:tcPr>
            <w:tcW w:w="4506" w:type="dxa"/>
            <w:tcBorders>
              <w:left w:val="single" w:sz="4" w:space="0" w:color="auto"/>
            </w:tcBorders>
            <w:shd w:val="clear" w:color="auto" w:fill="FFFFFF"/>
          </w:tcPr>
          <w:p w14:paraId="0D975CB5" w14:textId="19F65319" w:rsidR="003477E8" w:rsidRPr="00786644" w:rsidRDefault="00E846E0" w:rsidP="00025B2A">
            <w:pPr>
              <w:spacing w:line="276" w:lineRule="auto"/>
              <w:jc w:val="both"/>
              <w:rPr>
                <w:rFonts w:ascii="Calibri Light" w:hAnsi="Calibri Light" w:cs="Calibri Light"/>
                <w:i/>
                <w:color w:val="000000"/>
                <w:lang w:val="en-US"/>
              </w:rPr>
            </w:pPr>
            <w:r w:rsidRPr="00786644">
              <w:rPr>
                <w:rFonts w:ascii="Calibri Light" w:hAnsi="Calibri Light" w:cs="Calibri Light"/>
                <w:i/>
                <w:color w:val="000000"/>
                <w:lang w:val="en-US"/>
              </w:rPr>
              <w:t>Java</w:t>
            </w:r>
          </w:p>
        </w:tc>
      </w:tr>
      <w:tr w:rsidR="003477E8" w:rsidRPr="0009623A" w14:paraId="5E618D60" w14:textId="77777777" w:rsidTr="00025B2A">
        <w:trPr>
          <w:cantSplit/>
        </w:trPr>
        <w:tc>
          <w:tcPr>
            <w:tcW w:w="3261" w:type="dxa"/>
            <w:shd w:val="clear" w:color="auto" w:fill="auto"/>
          </w:tcPr>
          <w:p w14:paraId="7129A606" w14:textId="77777777" w:rsidR="003477E8" w:rsidRPr="00786644" w:rsidRDefault="003477E8"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Servidor de base de datos</w:t>
            </w:r>
          </w:p>
        </w:tc>
        <w:tc>
          <w:tcPr>
            <w:tcW w:w="1509" w:type="dxa"/>
            <w:tcBorders>
              <w:right w:val="single" w:sz="4" w:space="0" w:color="auto"/>
            </w:tcBorders>
            <w:shd w:val="clear" w:color="auto" w:fill="FFFFFF"/>
          </w:tcPr>
          <w:p w14:paraId="65D3320F" w14:textId="77777777" w:rsidR="003477E8" w:rsidRPr="00786644" w:rsidRDefault="003477E8" w:rsidP="00025B2A">
            <w:pPr>
              <w:spacing w:line="276" w:lineRule="auto"/>
              <w:ind w:firstLine="34"/>
              <w:jc w:val="center"/>
              <w:rPr>
                <w:rFonts w:ascii="Calibri Light" w:hAnsi="Calibri Light" w:cs="Calibri Light"/>
                <w:i/>
                <w:color w:val="000000"/>
              </w:rPr>
            </w:pPr>
            <w:r w:rsidRPr="00786644">
              <w:rPr>
                <w:rFonts w:ascii="Calibri Light" w:hAnsi="Calibri Light" w:cs="Calibri Light"/>
                <w:i/>
                <w:color w:val="000000"/>
              </w:rPr>
              <w:t>1</w:t>
            </w:r>
          </w:p>
        </w:tc>
        <w:tc>
          <w:tcPr>
            <w:tcW w:w="4506" w:type="dxa"/>
            <w:tcBorders>
              <w:left w:val="single" w:sz="4" w:space="0" w:color="auto"/>
            </w:tcBorders>
            <w:shd w:val="clear" w:color="auto" w:fill="FFFFFF"/>
          </w:tcPr>
          <w:p w14:paraId="7234605C" w14:textId="72F818ED" w:rsidR="003477E8" w:rsidRPr="00786644" w:rsidRDefault="00A863C3" w:rsidP="00025B2A">
            <w:pPr>
              <w:spacing w:line="276" w:lineRule="auto"/>
              <w:ind w:firstLine="34"/>
              <w:jc w:val="both"/>
              <w:rPr>
                <w:rFonts w:ascii="Calibri Light" w:hAnsi="Calibri Light" w:cs="Calibri Light"/>
                <w:i/>
                <w:color w:val="000000"/>
              </w:rPr>
            </w:pPr>
            <w:r w:rsidRPr="00786644">
              <w:rPr>
                <w:rFonts w:ascii="Calibri Light" w:hAnsi="Calibri Light" w:cs="Calibri Light"/>
                <w:i/>
                <w:color w:val="000000"/>
              </w:rPr>
              <w:t>Oracle</w:t>
            </w:r>
          </w:p>
        </w:tc>
      </w:tr>
      <w:tr w:rsidR="003477E8" w:rsidRPr="0009623A" w14:paraId="410AA09E" w14:textId="77777777" w:rsidTr="00025B2A">
        <w:trPr>
          <w:cantSplit/>
        </w:trPr>
        <w:tc>
          <w:tcPr>
            <w:tcW w:w="3261" w:type="dxa"/>
            <w:shd w:val="clear" w:color="auto" w:fill="auto"/>
          </w:tcPr>
          <w:p w14:paraId="5F7981B3" w14:textId="77777777" w:rsidR="003477E8" w:rsidRPr="00786644" w:rsidRDefault="003477E8"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Equipos de escritorio</w:t>
            </w:r>
          </w:p>
        </w:tc>
        <w:tc>
          <w:tcPr>
            <w:tcW w:w="1509" w:type="dxa"/>
            <w:tcBorders>
              <w:right w:val="single" w:sz="4" w:space="0" w:color="auto"/>
            </w:tcBorders>
            <w:shd w:val="clear" w:color="auto" w:fill="FFFFFF"/>
          </w:tcPr>
          <w:p w14:paraId="5371AA76" w14:textId="2E7A74AB" w:rsidR="003477E8" w:rsidRPr="00786644" w:rsidRDefault="00A32856" w:rsidP="00025B2A">
            <w:pPr>
              <w:pStyle w:val="infoblue0"/>
              <w:spacing w:after="0" w:line="276" w:lineRule="auto"/>
              <w:ind w:left="0"/>
              <w:jc w:val="center"/>
              <w:rPr>
                <w:rFonts w:ascii="Calibri Light" w:hAnsi="Calibri Light" w:cs="Calibri Light"/>
                <w:iCs w:val="0"/>
                <w:color w:val="000000"/>
                <w:sz w:val="24"/>
                <w:szCs w:val="24"/>
                <w:lang w:val="es-EC"/>
              </w:rPr>
            </w:pPr>
            <w:r w:rsidRPr="00786644">
              <w:rPr>
                <w:rFonts w:ascii="Calibri Light" w:hAnsi="Calibri Light" w:cs="Calibri Light"/>
                <w:iCs w:val="0"/>
                <w:color w:val="000000"/>
                <w:sz w:val="24"/>
                <w:szCs w:val="24"/>
                <w:lang w:val="es-EC"/>
              </w:rPr>
              <w:t>5</w:t>
            </w:r>
          </w:p>
        </w:tc>
        <w:tc>
          <w:tcPr>
            <w:tcW w:w="4506" w:type="dxa"/>
            <w:tcBorders>
              <w:left w:val="single" w:sz="4" w:space="0" w:color="auto"/>
            </w:tcBorders>
            <w:shd w:val="clear" w:color="auto" w:fill="FFFFFF"/>
          </w:tcPr>
          <w:p w14:paraId="4AA54310" w14:textId="1AFEE240" w:rsidR="003477E8" w:rsidRPr="00786644" w:rsidRDefault="00A863C3" w:rsidP="00025B2A">
            <w:pPr>
              <w:pStyle w:val="infoblue0"/>
              <w:spacing w:after="0" w:line="276" w:lineRule="auto"/>
              <w:ind w:left="0"/>
              <w:jc w:val="both"/>
              <w:rPr>
                <w:rFonts w:ascii="Calibri Light" w:hAnsi="Calibri Light" w:cs="Calibri Light"/>
                <w:iCs w:val="0"/>
                <w:color w:val="000000"/>
                <w:sz w:val="24"/>
                <w:szCs w:val="24"/>
              </w:rPr>
            </w:pPr>
            <w:r w:rsidRPr="00786644">
              <w:rPr>
                <w:rFonts w:ascii="Calibri Light" w:hAnsi="Calibri Light" w:cs="Calibri Light"/>
                <w:iCs w:val="0"/>
                <w:color w:val="000000"/>
                <w:sz w:val="24"/>
                <w:szCs w:val="24"/>
              </w:rPr>
              <w:t xml:space="preserve">Hp </w:t>
            </w:r>
          </w:p>
        </w:tc>
      </w:tr>
      <w:tr w:rsidR="003477E8" w:rsidRPr="0009623A" w14:paraId="3E86621D" w14:textId="77777777" w:rsidTr="00025B2A">
        <w:trPr>
          <w:cantSplit/>
        </w:trPr>
        <w:tc>
          <w:tcPr>
            <w:tcW w:w="3261" w:type="dxa"/>
            <w:shd w:val="clear" w:color="auto" w:fill="auto"/>
          </w:tcPr>
          <w:p w14:paraId="4FC0A524" w14:textId="77777777" w:rsidR="003477E8" w:rsidRPr="00786644" w:rsidRDefault="003477E8"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Servidor para virtualización de ambientes</w:t>
            </w:r>
          </w:p>
        </w:tc>
        <w:tc>
          <w:tcPr>
            <w:tcW w:w="1509" w:type="dxa"/>
            <w:tcBorders>
              <w:right w:val="single" w:sz="4" w:space="0" w:color="auto"/>
            </w:tcBorders>
            <w:shd w:val="clear" w:color="auto" w:fill="FFFFFF"/>
          </w:tcPr>
          <w:p w14:paraId="2C8C2474" w14:textId="0387B282" w:rsidR="003477E8" w:rsidRPr="00786644" w:rsidRDefault="001725F5" w:rsidP="00025B2A">
            <w:pPr>
              <w:spacing w:line="276" w:lineRule="auto"/>
              <w:jc w:val="center"/>
              <w:rPr>
                <w:rFonts w:ascii="Calibri Light" w:hAnsi="Calibri Light" w:cs="Calibri Light"/>
                <w:i/>
                <w:color w:val="000000"/>
              </w:rPr>
            </w:pPr>
            <w:r w:rsidRPr="00786644">
              <w:rPr>
                <w:rFonts w:ascii="Calibri Light" w:hAnsi="Calibri Light" w:cs="Calibri Light"/>
                <w:i/>
                <w:color w:val="000000"/>
              </w:rPr>
              <w:t>0</w:t>
            </w:r>
          </w:p>
        </w:tc>
        <w:tc>
          <w:tcPr>
            <w:tcW w:w="4506" w:type="dxa"/>
            <w:tcBorders>
              <w:left w:val="single" w:sz="4" w:space="0" w:color="auto"/>
            </w:tcBorders>
            <w:shd w:val="clear" w:color="auto" w:fill="FFFFFF"/>
          </w:tcPr>
          <w:p w14:paraId="175F4FD5" w14:textId="5324C12F" w:rsidR="003477E8" w:rsidRPr="00786644" w:rsidRDefault="001725F5" w:rsidP="00025B2A">
            <w:pPr>
              <w:spacing w:line="276" w:lineRule="auto"/>
              <w:jc w:val="both"/>
              <w:rPr>
                <w:rFonts w:ascii="Calibri Light" w:hAnsi="Calibri Light" w:cs="Calibri Light"/>
                <w:i/>
                <w:color w:val="000000"/>
              </w:rPr>
            </w:pPr>
            <w:r w:rsidRPr="00786644">
              <w:rPr>
                <w:rFonts w:ascii="Calibri Light" w:hAnsi="Calibri Light" w:cs="Calibri Light"/>
                <w:i/>
                <w:color w:val="000000"/>
              </w:rPr>
              <w:t>Ninguno</w:t>
            </w:r>
          </w:p>
        </w:tc>
      </w:tr>
      <w:tr w:rsidR="003477E8" w:rsidRPr="0009623A" w14:paraId="0622CEA4" w14:textId="77777777" w:rsidTr="00025B2A">
        <w:trPr>
          <w:cantSplit/>
        </w:trPr>
        <w:tc>
          <w:tcPr>
            <w:tcW w:w="3261" w:type="dxa"/>
            <w:shd w:val="clear" w:color="auto" w:fill="auto"/>
          </w:tcPr>
          <w:p w14:paraId="446ED42B" w14:textId="00D2EB25" w:rsidR="003477E8" w:rsidRPr="00786644" w:rsidRDefault="00A45984" w:rsidP="00025B2A">
            <w:pPr>
              <w:pStyle w:val="Textoindependiente"/>
              <w:spacing w:line="276" w:lineRule="auto"/>
              <w:rPr>
                <w:rFonts w:ascii="Calibri Light" w:hAnsi="Calibri Light" w:cs="Calibri Light"/>
                <w:color w:val="000000"/>
                <w:lang w:val="es-EC"/>
              </w:rPr>
            </w:pPr>
            <w:r w:rsidRPr="00786644">
              <w:rPr>
                <w:rFonts w:ascii="Calibri Light" w:hAnsi="Calibri Light" w:cs="Calibri Light"/>
                <w:i/>
                <w:color w:val="000000"/>
                <w:lang w:val="es-EC"/>
              </w:rPr>
              <w:t>Recursos humanos</w:t>
            </w:r>
          </w:p>
        </w:tc>
        <w:tc>
          <w:tcPr>
            <w:tcW w:w="1509" w:type="dxa"/>
            <w:tcBorders>
              <w:right w:val="single" w:sz="4" w:space="0" w:color="auto"/>
            </w:tcBorders>
            <w:shd w:val="clear" w:color="auto" w:fill="FFFFFF"/>
          </w:tcPr>
          <w:p w14:paraId="6ACE4318" w14:textId="2024489B" w:rsidR="003477E8" w:rsidRPr="00786644" w:rsidRDefault="001725F5" w:rsidP="001725F5">
            <w:pPr>
              <w:spacing w:line="276" w:lineRule="auto"/>
              <w:jc w:val="center"/>
              <w:rPr>
                <w:rFonts w:ascii="Calibri Light" w:hAnsi="Calibri Light" w:cs="Calibri Light"/>
                <w:color w:val="000000"/>
              </w:rPr>
            </w:pPr>
            <w:r w:rsidRPr="00786644">
              <w:rPr>
                <w:rFonts w:ascii="Calibri Light" w:hAnsi="Calibri Light" w:cs="Calibri Light"/>
                <w:color w:val="000000"/>
              </w:rPr>
              <w:t>5</w:t>
            </w:r>
          </w:p>
        </w:tc>
        <w:tc>
          <w:tcPr>
            <w:tcW w:w="4506" w:type="dxa"/>
            <w:tcBorders>
              <w:left w:val="single" w:sz="4" w:space="0" w:color="auto"/>
            </w:tcBorders>
            <w:shd w:val="clear" w:color="auto" w:fill="FFFFFF"/>
          </w:tcPr>
          <w:p w14:paraId="05F0E8E2" w14:textId="108B6F9A" w:rsidR="003477E8" w:rsidRPr="00786644" w:rsidRDefault="00A32856" w:rsidP="00025B2A">
            <w:pPr>
              <w:spacing w:line="276" w:lineRule="auto"/>
              <w:jc w:val="both"/>
              <w:rPr>
                <w:rFonts w:ascii="Calibri Light" w:hAnsi="Calibri Light" w:cs="Calibri Light"/>
                <w:color w:val="000000"/>
              </w:rPr>
            </w:pPr>
            <w:r w:rsidRPr="00786644">
              <w:rPr>
                <w:rFonts w:ascii="Calibri Light" w:hAnsi="Calibri Light" w:cs="Calibri Light"/>
                <w:color w:val="000000"/>
              </w:rPr>
              <w:t>Diferentes al equipo de desarrollo</w:t>
            </w:r>
          </w:p>
        </w:tc>
      </w:tr>
    </w:tbl>
    <w:p w14:paraId="005E2753" w14:textId="77777777" w:rsidR="003477E8" w:rsidRDefault="003477E8" w:rsidP="003477E8">
      <w:pPr>
        <w:spacing w:line="276" w:lineRule="auto"/>
        <w:jc w:val="both"/>
        <w:rPr>
          <w:rFonts w:ascii="Arial" w:hAnsi="Arial" w:cs="Arial"/>
          <w:sz w:val="22"/>
          <w:szCs w:val="22"/>
        </w:rPr>
      </w:pPr>
    </w:p>
    <w:p w14:paraId="3717420A" w14:textId="77777777" w:rsidR="003477E8" w:rsidRPr="00025B2A" w:rsidRDefault="003477E8" w:rsidP="00025B2A">
      <w:pPr>
        <w:pStyle w:val="Ttulo2"/>
        <w:numPr>
          <w:ilvl w:val="1"/>
          <w:numId w:val="2"/>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124D5DE4" w14:textId="77777777" w:rsidR="003477E8" w:rsidRPr="00D70393" w:rsidRDefault="003477E8" w:rsidP="003477E8">
      <w:pPr>
        <w:spacing w:line="276" w:lineRule="auto"/>
        <w:ind w:left="720"/>
        <w:jc w:val="both"/>
        <w:rPr>
          <w:i/>
          <w:color w:val="000000"/>
        </w:rPr>
      </w:pPr>
      <w:r w:rsidRPr="00D70393">
        <w:rPr>
          <w:i/>
          <w:color w:val="000000"/>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443C3AB4" w14:textId="77777777" w:rsidTr="0009623A">
        <w:trPr>
          <w:cantSplit/>
        </w:trPr>
        <w:tc>
          <w:tcPr>
            <w:tcW w:w="3261" w:type="dxa"/>
            <w:shd w:val="clear" w:color="auto" w:fill="D9D9D9"/>
          </w:tcPr>
          <w:p w14:paraId="3D17B70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51D5D1D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tcPr>
          <w:p w14:paraId="12E05C2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615DD2A7" w14:textId="77777777" w:rsidTr="00025B2A">
        <w:trPr>
          <w:cantSplit/>
        </w:trPr>
        <w:tc>
          <w:tcPr>
            <w:tcW w:w="3261" w:type="dxa"/>
            <w:shd w:val="clear" w:color="auto" w:fill="auto"/>
          </w:tcPr>
          <w:p w14:paraId="55A4F2DE" w14:textId="366110F5" w:rsidR="003477E8" w:rsidRPr="00786644" w:rsidRDefault="009F0CF6"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 xml:space="preserve">Apache </w:t>
            </w:r>
            <w:r w:rsidR="001504B7" w:rsidRPr="00786644">
              <w:rPr>
                <w:rFonts w:ascii="Calibri Light" w:hAnsi="Calibri Light" w:cs="Calibri Light"/>
                <w:i/>
                <w:color w:val="000000"/>
                <w:lang w:val="es-EC"/>
              </w:rPr>
              <w:t>NetBeans</w:t>
            </w:r>
          </w:p>
        </w:tc>
        <w:tc>
          <w:tcPr>
            <w:tcW w:w="1275" w:type="dxa"/>
            <w:tcBorders>
              <w:right w:val="single" w:sz="4" w:space="0" w:color="auto"/>
            </w:tcBorders>
            <w:shd w:val="clear" w:color="auto" w:fill="FFFFFF"/>
          </w:tcPr>
          <w:p w14:paraId="34060292" w14:textId="300FF953" w:rsidR="003477E8" w:rsidRPr="00786644" w:rsidRDefault="001F6050" w:rsidP="001F6050">
            <w:pPr>
              <w:spacing w:line="276" w:lineRule="auto"/>
              <w:jc w:val="center"/>
              <w:rPr>
                <w:rFonts w:ascii="Calibri Light" w:hAnsi="Calibri Light" w:cs="Calibri Light"/>
                <w:i/>
                <w:color w:val="000000"/>
              </w:rPr>
            </w:pPr>
            <w:r w:rsidRPr="00786644">
              <w:rPr>
                <w:rFonts w:ascii="Calibri Light" w:hAnsi="Calibri Light" w:cs="Calibri Light"/>
                <w:i/>
                <w:color w:val="000000"/>
              </w:rPr>
              <w:t>8</w:t>
            </w:r>
            <w:r w:rsidR="00781000" w:rsidRPr="00786644">
              <w:rPr>
                <w:rFonts w:ascii="Calibri Light" w:hAnsi="Calibri Light" w:cs="Calibri Light"/>
                <w:i/>
                <w:color w:val="000000"/>
              </w:rPr>
              <w:t>.0</w:t>
            </w:r>
          </w:p>
        </w:tc>
        <w:tc>
          <w:tcPr>
            <w:tcW w:w="4786" w:type="dxa"/>
            <w:tcBorders>
              <w:left w:val="single" w:sz="4" w:space="0" w:color="auto"/>
            </w:tcBorders>
            <w:shd w:val="clear" w:color="auto" w:fill="FFFFFF"/>
          </w:tcPr>
          <w:p w14:paraId="659D5F4C" w14:textId="5E413111" w:rsidR="003477E8" w:rsidRPr="00786644" w:rsidRDefault="00781000" w:rsidP="00025B2A">
            <w:pPr>
              <w:spacing w:line="276" w:lineRule="auto"/>
              <w:jc w:val="both"/>
              <w:rPr>
                <w:rFonts w:ascii="Calibri Light" w:hAnsi="Calibri Light" w:cs="Calibri Light"/>
                <w:i/>
                <w:color w:val="000000"/>
              </w:rPr>
            </w:pPr>
            <w:r w:rsidRPr="00786644">
              <w:rPr>
                <w:rFonts w:ascii="Calibri Light" w:hAnsi="Calibri Light" w:cs="Calibri Light"/>
                <w:i/>
                <w:color w:val="000000"/>
              </w:rPr>
              <w:t>IDE</w:t>
            </w:r>
          </w:p>
        </w:tc>
      </w:tr>
      <w:tr w:rsidR="003477E8" w:rsidRPr="0009623A" w14:paraId="30D92041" w14:textId="77777777" w:rsidTr="00025B2A">
        <w:trPr>
          <w:cantSplit/>
        </w:trPr>
        <w:tc>
          <w:tcPr>
            <w:tcW w:w="3261" w:type="dxa"/>
            <w:shd w:val="clear" w:color="auto" w:fill="auto"/>
          </w:tcPr>
          <w:p w14:paraId="67674E05" w14:textId="6428FE90" w:rsidR="003477E8" w:rsidRPr="00786644" w:rsidRDefault="00280B85"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 xml:space="preserve">Oracle </w:t>
            </w:r>
          </w:p>
        </w:tc>
        <w:tc>
          <w:tcPr>
            <w:tcW w:w="1275" w:type="dxa"/>
            <w:tcBorders>
              <w:right w:val="single" w:sz="4" w:space="0" w:color="auto"/>
            </w:tcBorders>
            <w:shd w:val="clear" w:color="auto" w:fill="FFFFFF"/>
          </w:tcPr>
          <w:p w14:paraId="0129119A" w14:textId="75EDA2B1" w:rsidR="003477E8" w:rsidRPr="00786644" w:rsidRDefault="002E55CE" w:rsidP="00025B2A">
            <w:pPr>
              <w:spacing w:line="276" w:lineRule="auto"/>
              <w:ind w:firstLine="34"/>
              <w:jc w:val="both"/>
              <w:rPr>
                <w:rFonts w:ascii="Calibri Light" w:hAnsi="Calibri Light" w:cs="Calibri Light"/>
                <w:i/>
                <w:color w:val="000000"/>
              </w:rPr>
            </w:pPr>
            <w:proofErr w:type="spellStart"/>
            <w:r w:rsidRPr="00786644">
              <w:rPr>
                <w:rFonts w:ascii="Calibri Light" w:hAnsi="Calibri Light" w:cs="Calibri Light"/>
                <w:i/>
                <w:color w:val="000000"/>
              </w:rPr>
              <w:t>Database</w:t>
            </w:r>
            <w:proofErr w:type="spellEnd"/>
          </w:p>
        </w:tc>
        <w:tc>
          <w:tcPr>
            <w:tcW w:w="4786" w:type="dxa"/>
            <w:tcBorders>
              <w:left w:val="single" w:sz="4" w:space="0" w:color="auto"/>
            </w:tcBorders>
            <w:shd w:val="clear" w:color="auto" w:fill="FFFFFF"/>
          </w:tcPr>
          <w:p w14:paraId="1F94F71F" w14:textId="26DBF30F" w:rsidR="003477E8" w:rsidRPr="00786644" w:rsidRDefault="00202F98" w:rsidP="00025B2A">
            <w:pPr>
              <w:spacing w:line="276" w:lineRule="auto"/>
              <w:ind w:firstLine="34"/>
              <w:jc w:val="both"/>
              <w:rPr>
                <w:rFonts w:ascii="Calibri Light" w:hAnsi="Calibri Light" w:cs="Calibri Light"/>
                <w:i/>
                <w:color w:val="000000"/>
              </w:rPr>
            </w:pPr>
            <w:r w:rsidRPr="00786644">
              <w:rPr>
                <w:rFonts w:ascii="Calibri Light" w:hAnsi="Calibri Light" w:cs="Calibri Light"/>
                <w:iCs/>
                <w:color w:val="000000"/>
              </w:rPr>
              <w:t>SMBD</w:t>
            </w:r>
          </w:p>
        </w:tc>
      </w:tr>
      <w:tr w:rsidR="003477E8" w:rsidRPr="0009623A" w14:paraId="73CD0CC8" w14:textId="77777777" w:rsidTr="00025B2A">
        <w:trPr>
          <w:cantSplit/>
        </w:trPr>
        <w:tc>
          <w:tcPr>
            <w:tcW w:w="3261" w:type="dxa"/>
            <w:shd w:val="clear" w:color="auto" w:fill="auto"/>
          </w:tcPr>
          <w:p w14:paraId="14B7213D" w14:textId="57CAD710" w:rsidR="003477E8" w:rsidRPr="00786644" w:rsidRDefault="0022038C"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Java</w:t>
            </w:r>
          </w:p>
        </w:tc>
        <w:tc>
          <w:tcPr>
            <w:tcW w:w="1275" w:type="dxa"/>
            <w:tcBorders>
              <w:right w:val="single" w:sz="4" w:space="0" w:color="auto"/>
            </w:tcBorders>
            <w:shd w:val="clear" w:color="auto" w:fill="FFFFFF"/>
          </w:tcPr>
          <w:p w14:paraId="5082E528" w14:textId="4DDD61D1" w:rsidR="003477E8" w:rsidRPr="00786644" w:rsidRDefault="003477E8" w:rsidP="00025B2A">
            <w:pPr>
              <w:pStyle w:val="infoblue0"/>
              <w:spacing w:after="0" w:line="276" w:lineRule="auto"/>
              <w:ind w:left="0"/>
              <w:jc w:val="both"/>
              <w:rPr>
                <w:rFonts w:ascii="Calibri Light" w:hAnsi="Calibri Light" w:cs="Calibri Light"/>
                <w:iCs w:val="0"/>
                <w:color w:val="000000"/>
                <w:sz w:val="24"/>
                <w:szCs w:val="24"/>
                <w:lang w:val="es-EC"/>
              </w:rPr>
            </w:pPr>
          </w:p>
        </w:tc>
        <w:tc>
          <w:tcPr>
            <w:tcW w:w="4786" w:type="dxa"/>
            <w:tcBorders>
              <w:left w:val="single" w:sz="4" w:space="0" w:color="auto"/>
            </w:tcBorders>
            <w:shd w:val="clear" w:color="auto" w:fill="FFFFFF"/>
          </w:tcPr>
          <w:p w14:paraId="489E165F" w14:textId="7B06FFD2" w:rsidR="003477E8" w:rsidRPr="00786644" w:rsidRDefault="0022038C" w:rsidP="00025B2A">
            <w:pPr>
              <w:pStyle w:val="infoblue0"/>
              <w:spacing w:after="0" w:line="276" w:lineRule="auto"/>
              <w:ind w:left="0"/>
              <w:jc w:val="both"/>
              <w:rPr>
                <w:rFonts w:ascii="Calibri Light" w:hAnsi="Calibri Light" w:cs="Calibri Light"/>
                <w:iCs w:val="0"/>
                <w:color w:val="000000"/>
                <w:sz w:val="24"/>
                <w:szCs w:val="24"/>
              </w:rPr>
            </w:pPr>
            <w:proofErr w:type="spellStart"/>
            <w:r w:rsidRPr="00786644">
              <w:rPr>
                <w:rFonts w:ascii="Calibri Light" w:hAnsi="Calibri Light" w:cs="Calibri Light"/>
                <w:iCs w:val="0"/>
                <w:color w:val="000000"/>
                <w:sz w:val="24"/>
                <w:szCs w:val="24"/>
              </w:rPr>
              <w:t>Lenguaje</w:t>
            </w:r>
            <w:proofErr w:type="spellEnd"/>
            <w:r w:rsidRPr="00786644">
              <w:rPr>
                <w:rFonts w:ascii="Calibri Light" w:hAnsi="Calibri Light" w:cs="Calibri Light"/>
                <w:iCs w:val="0"/>
                <w:color w:val="000000"/>
                <w:sz w:val="24"/>
                <w:szCs w:val="24"/>
              </w:rPr>
              <w:t xml:space="preserve"> </w:t>
            </w:r>
            <w:r w:rsidR="007811ED" w:rsidRPr="00786644">
              <w:rPr>
                <w:rFonts w:ascii="Calibri Light" w:hAnsi="Calibri Light" w:cs="Calibri Light"/>
                <w:iCs w:val="0"/>
                <w:color w:val="000000"/>
                <w:sz w:val="24"/>
                <w:szCs w:val="24"/>
              </w:rPr>
              <w:t xml:space="preserve">de </w:t>
            </w:r>
            <w:proofErr w:type="spellStart"/>
            <w:r w:rsidR="007811ED" w:rsidRPr="00786644">
              <w:rPr>
                <w:rFonts w:ascii="Calibri Light" w:hAnsi="Calibri Light" w:cs="Calibri Light"/>
                <w:iCs w:val="0"/>
                <w:color w:val="000000"/>
                <w:sz w:val="24"/>
                <w:szCs w:val="24"/>
              </w:rPr>
              <w:t>programación</w:t>
            </w:r>
            <w:proofErr w:type="spellEnd"/>
            <w:r w:rsidR="007811ED" w:rsidRPr="00786644">
              <w:rPr>
                <w:rFonts w:ascii="Calibri Light" w:hAnsi="Calibri Light" w:cs="Calibri Light"/>
                <w:iCs w:val="0"/>
                <w:color w:val="000000"/>
                <w:sz w:val="24"/>
                <w:szCs w:val="24"/>
              </w:rPr>
              <w:t xml:space="preserve"> </w:t>
            </w:r>
          </w:p>
        </w:tc>
      </w:tr>
    </w:tbl>
    <w:p w14:paraId="51814381" w14:textId="77777777" w:rsidR="003477E8" w:rsidRPr="00BF7A4D" w:rsidRDefault="003477E8" w:rsidP="003477E8">
      <w:pPr>
        <w:spacing w:after="240" w:line="276" w:lineRule="auto"/>
        <w:jc w:val="both"/>
        <w:rPr>
          <w:rFonts w:ascii="Arial" w:hAnsi="Arial" w:cs="Arial"/>
          <w:sz w:val="22"/>
          <w:szCs w:val="22"/>
        </w:rPr>
      </w:pPr>
    </w:p>
    <w:p w14:paraId="67079BCE" w14:textId="77777777" w:rsidR="003477E8" w:rsidRPr="00025B2A" w:rsidRDefault="003477E8" w:rsidP="00025B2A">
      <w:pPr>
        <w:pStyle w:val="Ttulo2"/>
        <w:numPr>
          <w:ilvl w:val="1"/>
          <w:numId w:val="2"/>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29F115EA" w14:textId="77777777" w:rsidR="003477E8" w:rsidRPr="00D70393" w:rsidRDefault="003477E8" w:rsidP="003477E8">
      <w:pPr>
        <w:spacing w:line="276" w:lineRule="auto"/>
        <w:ind w:left="720"/>
        <w:jc w:val="both"/>
        <w:rPr>
          <w:i/>
          <w:color w:val="000000"/>
        </w:rPr>
      </w:pPr>
      <w:r w:rsidRPr="00D70393">
        <w:rPr>
          <w:i/>
          <w:color w:val="000000"/>
        </w:rPr>
        <w:t>La siguiente tabla define las herramientas utilizadas para soportar el proceso de pruebas de este plan.</w:t>
      </w:r>
    </w:p>
    <w:p w14:paraId="20E270F3"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139EC464" w14:textId="77777777" w:rsidTr="0009623A">
        <w:trPr>
          <w:cantSplit/>
        </w:trPr>
        <w:tc>
          <w:tcPr>
            <w:tcW w:w="3261" w:type="dxa"/>
            <w:shd w:val="clear" w:color="auto" w:fill="D9D9D9"/>
          </w:tcPr>
          <w:p w14:paraId="2A13E3EF"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581C1081"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tcPr>
          <w:p w14:paraId="47B2060C"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8C0491" w:rsidRPr="00786644" w14:paraId="7DAE8E8C" w14:textId="77777777" w:rsidTr="00025B2A">
        <w:trPr>
          <w:cantSplit/>
        </w:trPr>
        <w:tc>
          <w:tcPr>
            <w:tcW w:w="3261" w:type="dxa"/>
            <w:shd w:val="clear" w:color="auto" w:fill="auto"/>
          </w:tcPr>
          <w:p w14:paraId="4CE0F57D" w14:textId="5C0DECAF" w:rsidR="003477E8" w:rsidRPr="00786644" w:rsidRDefault="009F0CF6" w:rsidP="00F9052E">
            <w:pPr>
              <w:spacing w:line="276" w:lineRule="auto"/>
              <w:jc w:val="both"/>
              <w:rPr>
                <w:rFonts w:ascii="Calibri Light" w:hAnsi="Calibri Light" w:cs="Calibri Light"/>
                <w:i/>
                <w:color w:val="000000"/>
              </w:rPr>
            </w:pPr>
            <w:r w:rsidRPr="00786644">
              <w:rPr>
                <w:rFonts w:ascii="Calibri Light" w:hAnsi="Calibri Light" w:cs="Calibri Light"/>
                <w:i/>
                <w:color w:val="000000"/>
              </w:rPr>
              <w:t xml:space="preserve">Apache </w:t>
            </w:r>
            <w:r w:rsidR="009535D9" w:rsidRPr="00786644">
              <w:rPr>
                <w:rFonts w:ascii="Calibri Light" w:hAnsi="Calibri Light" w:cs="Calibri Light"/>
                <w:i/>
                <w:color w:val="000000"/>
              </w:rPr>
              <w:t>NetBeans</w:t>
            </w:r>
          </w:p>
        </w:tc>
        <w:tc>
          <w:tcPr>
            <w:tcW w:w="1275" w:type="dxa"/>
            <w:tcBorders>
              <w:right w:val="single" w:sz="4" w:space="0" w:color="auto"/>
            </w:tcBorders>
            <w:shd w:val="clear" w:color="auto" w:fill="FFFFFF"/>
          </w:tcPr>
          <w:p w14:paraId="6D3688FC" w14:textId="1C7EC84A" w:rsidR="003477E8" w:rsidRPr="00786644" w:rsidRDefault="003477E8" w:rsidP="00025B2A">
            <w:pPr>
              <w:spacing w:line="276" w:lineRule="auto"/>
              <w:ind w:left="28"/>
              <w:jc w:val="both"/>
              <w:rPr>
                <w:rFonts w:ascii="Calibri Light" w:hAnsi="Calibri Light" w:cs="Calibri Light"/>
                <w:i/>
                <w:color w:val="000000"/>
              </w:rPr>
            </w:pPr>
          </w:p>
        </w:tc>
        <w:tc>
          <w:tcPr>
            <w:tcW w:w="5387" w:type="dxa"/>
            <w:tcBorders>
              <w:left w:val="single" w:sz="4" w:space="0" w:color="auto"/>
            </w:tcBorders>
            <w:shd w:val="clear" w:color="auto" w:fill="FFFFFF"/>
          </w:tcPr>
          <w:p w14:paraId="2EBCED90" w14:textId="77777777" w:rsidR="003477E8" w:rsidRPr="00786644" w:rsidRDefault="007240BC" w:rsidP="00025B2A">
            <w:pPr>
              <w:spacing w:line="276" w:lineRule="auto"/>
              <w:jc w:val="both"/>
              <w:rPr>
                <w:rFonts w:ascii="Calibri Light" w:hAnsi="Calibri Light" w:cs="Calibri Light"/>
                <w:i/>
                <w:color w:val="000000"/>
              </w:rPr>
            </w:pPr>
            <w:r w:rsidRPr="00786644">
              <w:rPr>
                <w:rFonts w:ascii="Calibri Light" w:hAnsi="Calibri Light" w:cs="Calibri Light"/>
                <w:i/>
                <w:color w:val="000000"/>
              </w:rPr>
              <w:t xml:space="preserve">Pruebas unitarias. </w:t>
            </w:r>
          </w:p>
          <w:p w14:paraId="60321DD0" w14:textId="1C69C9B0" w:rsidR="007240BC" w:rsidRPr="00786644" w:rsidRDefault="007240BC" w:rsidP="00025B2A">
            <w:pPr>
              <w:spacing w:line="276" w:lineRule="auto"/>
              <w:jc w:val="both"/>
              <w:rPr>
                <w:rFonts w:ascii="Calibri Light" w:hAnsi="Calibri Light" w:cs="Calibri Light"/>
                <w:i/>
                <w:color w:val="000000"/>
              </w:rPr>
            </w:pPr>
            <w:r w:rsidRPr="00786644">
              <w:rPr>
                <w:rFonts w:ascii="Calibri Light" w:hAnsi="Calibri Light" w:cs="Calibri Light"/>
                <w:i/>
                <w:color w:val="000000"/>
              </w:rPr>
              <w:t xml:space="preserve">Pruebas de integración. </w:t>
            </w:r>
          </w:p>
        </w:tc>
      </w:tr>
    </w:tbl>
    <w:p w14:paraId="3C49B386" w14:textId="77777777" w:rsidR="00B227E3" w:rsidRPr="00F9052E" w:rsidRDefault="00B227E3" w:rsidP="00F9052E"/>
    <w:p w14:paraId="22B1A8FD" w14:textId="77777777" w:rsidR="003477E8" w:rsidRPr="00025B2A" w:rsidRDefault="003477E8" w:rsidP="00025B2A">
      <w:pPr>
        <w:pStyle w:val="Ttulo1"/>
        <w:numPr>
          <w:ilvl w:val="0"/>
          <w:numId w:val="2"/>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t>Cronograma de trabajo</w:t>
      </w:r>
      <w:bookmarkEnd w:id="36"/>
      <w:bookmarkEnd w:id="37"/>
    </w:p>
    <w:p w14:paraId="3FF0503B" w14:textId="77777777" w:rsidR="003477E8" w:rsidRDefault="003477E8" w:rsidP="003477E8">
      <w:pPr>
        <w:spacing w:line="276" w:lineRule="auto"/>
        <w:ind w:left="720"/>
        <w:jc w:val="both"/>
        <w:rPr>
          <w:i/>
          <w:color w:val="0000FF"/>
        </w:rPr>
      </w:pPr>
    </w:p>
    <w:p w14:paraId="785C7357"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0DC1D0F6" w14:textId="7390C47E" w:rsidR="003477E8" w:rsidRPr="00BF7A4D" w:rsidRDefault="00140F16" w:rsidP="003477E8">
      <w:pPr>
        <w:spacing w:line="276" w:lineRule="auto"/>
        <w:jc w:val="both"/>
        <w:rPr>
          <w:rFonts w:ascii="Arial" w:hAnsi="Arial" w:cs="Arial"/>
          <w:sz w:val="22"/>
          <w:szCs w:val="22"/>
        </w:rPr>
      </w:pPr>
      <w:r>
        <w:rPr>
          <w:noProof/>
        </w:rPr>
        <w:pict w14:anchorId="70DC99CE">
          <v:shape id="_x0000_i1025" type="#_x0000_t75" style="width:470.25pt;height:282.25pt;visibility:visible;mso-wrap-style:square">
            <v:imagedata r:id="rId10" o:title="" croptop="22329f" cropbottom="11982f" cropleft="1429f" cropright="34810f"/>
          </v:shape>
        </w:pict>
      </w:r>
    </w:p>
    <w:p w14:paraId="5F7A323A" w14:textId="77777777" w:rsidR="003477E8" w:rsidRPr="00BF7A4D" w:rsidRDefault="003477E8" w:rsidP="003477E8">
      <w:pPr>
        <w:spacing w:line="276" w:lineRule="auto"/>
        <w:jc w:val="both"/>
        <w:rPr>
          <w:rFonts w:ascii="Arial" w:hAnsi="Arial" w:cs="Arial"/>
          <w:sz w:val="22"/>
          <w:szCs w:val="22"/>
        </w:rPr>
      </w:pPr>
    </w:p>
    <w:p w14:paraId="1FEFC51B" w14:textId="0B4371E4" w:rsidR="003477E8" w:rsidRPr="00CA2218" w:rsidRDefault="003477E8" w:rsidP="00CA2218">
      <w:pPr>
        <w:pStyle w:val="Ttulo1"/>
        <w:numPr>
          <w:ilvl w:val="0"/>
          <w:numId w:val="2"/>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7F061484" w14:textId="77777777" w:rsidR="003477E8" w:rsidRPr="00BD28BE" w:rsidRDefault="003477E8" w:rsidP="00BD28BE">
      <w:pPr>
        <w:pStyle w:val="Ttulo2"/>
        <w:numPr>
          <w:ilvl w:val="1"/>
          <w:numId w:val="2"/>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F25D2C" w:rsidRPr="0009623A" w14:paraId="1BC04085" w14:textId="77777777" w:rsidTr="00F25D2C">
        <w:trPr>
          <w:cantSplit/>
          <w:jc w:val="center"/>
        </w:trPr>
        <w:tc>
          <w:tcPr>
            <w:tcW w:w="1843" w:type="dxa"/>
            <w:shd w:val="clear" w:color="auto" w:fill="D9D9D9"/>
          </w:tcPr>
          <w:p w14:paraId="717A8E7A" w14:textId="77777777" w:rsidR="00F25D2C" w:rsidRPr="0009623A" w:rsidRDefault="00F25D2C" w:rsidP="00622F5D">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05B8DA08" w14:textId="77777777" w:rsidR="00F25D2C" w:rsidRPr="0009623A" w:rsidRDefault="00F25D2C" w:rsidP="00622F5D">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1F911430" w14:textId="77777777" w:rsidR="00F25D2C" w:rsidRPr="0009623A" w:rsidRDefault="00F25D2C" w:rsidP="00622F5D">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F25D2C" w:rsidRPr="0009623A" w14:paraId="42D4DCF8" w14:textId="77777777" w:rsidTr="00F25D2C">
        <w:trPr>
          <w:cantSplit/>
          <w:jc w:val="center"/>
        </w:trPr>
        <w:tc>
          <w:tcPr>
            <w:tcW w:w="1843" w:type="dxa"/>
            <w:shd w:val="clear" w:color="auto" w:fill="auto"/>
          </w:tcPr>
          <w:p w14:paraId="3977E1F1" w14:textId="7777777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Falta de tiempo desarrollo</w:t>
            </w:r>
          </w:p>
        </w:tc>
        <w:tc>
          <w:tcPr>
            <w:tcW w:w="4820" w:type="dxa"/>
            <w:tcBorders>
              <w:right w:val="single" w:sz="4" w:space="0" w:color="auto"/>
            </w:tcBorders>
            <w:shd w:val="clear" w:color="auto" w:fill="FFFFFF"/>
          </w:tcPr>
          <w:p w14:paraId="4723BA29" w14:textId="6FB908D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Aplicar al cronograma planteado inicialmente una adición de tiempo equivalente al 10% sobre el tiempo inicialmente pactado</w:t>
            </w:r>
            <w:r>
              <w:rPr>
                <w:rFonts w:ascii="Calibri Light" w:hAnsi="Calibri Light" w:cs="Calibri Light"/>
                <w:i/>
                <w:iCs/>
              </w:rPr>
              <w:t>.</w:t>
            </w:r>
          </w:p>
        </w:tc>
        <w:tc>
          <w:tcPr>
            <w:tcW w:w="3260" w:type="dxa"/>
            <w:tcBorders>
              <w:left w:val="single" w:sz="4" w:space="0" w:color="auto"/>
            </w:tcBorders>
            <w:shd w:val="clear" w:color="auto" w:fill="FFFFFF"/>
          </w:tcPr>
          <w:p w14:paraId="40A9880B" w14:textId="28952076"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Contratar más recursos</w:t>
            </w:r>
            <w:r>
              <w:rPr>
                <w:rFonts w:ascii="Calibri Light" w:hAnsi="Calibri Light" w:cs="Calibri Light"/>
                <w:i/>
                <w:iCs/>
              </w:rPr>
              <w:t>.</w:t>
            </w:r>
          </w:p>
        </w:tc>
      </w:tr>
      <w:tr w:rsidR="00F25D2C" w:rsidRPr="0009623A" w14:paraId="5054F966" w14:textId="77777777" w:rsidTr="00F25D2C">
        <w:trPr>
          <w:cantSplit/>
          <w:jc w:val="center"/>
        </w:trPr>
        <w:tc>
          <w:tcPr>
            <w:tcW w:w="1843" w:type="dxa"/>
            <w:shd w:val="clear" w:color="auto" w:fill="auto"/>
          </w:tcPr>
          <w:p w14:paraId="7E3FD8AF" w14:textId="7777777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Plan de Pruebas deficiente</w:t>
            </w:r>
          </w:p>
        </w:tc>
        <w:tc>
          <w:tcPr>
            <w:tcW w:w="4820" w:type="dxa"/>
            <w:tcBorders>
              <w:right w:val="single" w:sz="4" w:space="0" w:color="auto"/>
            </w:tcBorders>
            <w:shd w:val="clear" w:color="auto" w:fill="FFFFFF"/>
          </w:tcPr>
          <w:p w14:paraId="7268B5BF" w14:textId="7777777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Para el caso en que algún probador ejecute mal un plan de pruebas, se debe contar con un segundo</w:t>
            </w:r>
            <w:r>
              <w:rPr>
                <w:rFonts w:ascii="Calibri Light" w:hAnsi="Calibri Light" w:cs="Calibri Light"/>
                <w:i/>
                <w:iCs/>
              </w:rPr>
              <w:t xml:space="preserve"> </w:t>
            </w:r>
            <w:r w:rsidRPr="000805BD">
              <w:rPr>
                <w:rFonts w:ascii="Calibri Light" w:hAnsi="Calibri Light" w:cs="Calibri Light"/>
                <w:i/>
                <w:iCs/>
              </w:rPr>
              <w:t>probador</w:t>
            </w:r>
            <w:r>
              <w:rPr>
                <w:rFonts w:ascii="Calibri Light" w:hAnsi="Calibri Light" w:cs="Calibri Light"/>
                <w:i/>
                <w:iCs/>
              </w:rPr>
              <w:t xml:space="preserve"> </w:t>
            </w:r>
            <w:r w:rsidRPr="000805BD">
              <w:rPr>
                <w:rFonts w:ascii="Calibri Light" w:hAnsi="Calibri Light" w:cs="Calibri Light"/>
                <w:i/>
                <w:iCs/>
              </w:rPr>
              <w:t>que</w:t>
            </w:r>
            <w:r>
              <w:rPr>
                <w:rFonts w:ascii="Calibri Light" w:hAnsi="Calibri Light" w:cs="Calibri Light"/>
                <w:i/>
                <w:iCs/>
              </w:rPr>
              <w:t xml:space="preserve"> </w:t>
            </w:r>
            <w:r w:rsidRPr="000805BD">
              <w:rPr>
                <w:rFonts w:ascii="Calibri Light" w:hAnsi="Calibri Light" w:cs="Calibri Light"/>
                <w:i/>
                <w:iCs/>
              </w:rPr>
              <w:t>valide</w:t>
            </w:r>
            <w:r>
              <w:rPr>
                <w:rFonts w:ascii="Calibri Light" w:hAnsi="Calibri Light" w:cs="Calibri Light"/>
                <w:i/>
                <w:iCs/>
              </w:rPr>
              <w:t xml:space="preserve"> </w:t>
            </w:r>
            <w:r w:rsidRPr="000805BD">
              <w:rPr>
                <w:rFonts w:ascii="Calibri Light" w:hAnsi="Calibri Light" w:cs="Calibri Light"/>
                <w:i/>
                <w:iCs/>
              </w:rPr>
              <w:t>la</w:t>
            </w:r>
            <w:r>
              <w:rPr>
                <w:rFonts w:ascii="Calibri Light" w:hAnsi="Calibri Light" w:cs="Calibri Light"/>
                <w:i/>
                <w:iCs/>
              </w:rPr>
              <w:t xml:space="preserve"> </w:t>
            </w:r>
            <w:r w:rsidRPr="000805BD">
              <w:rPr>
                <w:rFonts w:ascii="Calibri Light" w:hAnsi="Calibri Light" w:cs="Calibri Light"/>
                <w:i/>
                <w:iCs/>
              </w:rPr>
              <w:t>correcta aplicación de las estrategias de pruebas, en puntos aleatorios.</w:t>
            </w:r>
          </w:p>
        </w:tc>
        <w:tc>
          <w:tcPr>
            <w:tcW w:w="3260" w:type="dxa"/>
            <w:tcBorders>
              <w:left w:val="single" w:sz="4" w:space="0" w:color="auto"/>
            </w:tcBorders>
            <w:shd w:val="clear" w:color="auto" w:fill="FFFFFF"/>
          </w:tcPr>
          <w:p w14:paraId="36114A1D" w14:textId="7777777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Negociar previamente una adición</w:t>
            </w:r>
            <w:r>
              <w:rPr>
                <w:rFonts w:ascii="Calibri Light" w:hAnsi="Calibri Light" w:cs="Calibri Light"/>
                <w:i/>
                <w:iCs/>
              </w:rPr>
              <w:t xml:space="preserve"> </w:t>
            </w:r>
            <w:r w:rsidRPr="000805BD">
              <w:rPr>
                <w:rFonts w:ascii="Calibri Light" w:hAnsi="Calibri Light" w:cs="Calibri Light"/>
                <w:i/>
                <w:iCs/>
              </w:rPr>
              <w:t>de</w:t>
            </w:r>
            <w:r>
              <w:rPr>
                <w:rFonts w:ascii="Calibri Light" w:hAnsi="Calibri Light" w:cs="Calibri Light"/>
                <w:i/>
                <w:iCs/>
              </w:rPr>
              <w:t xml:space="preserve"> </w:t>
            </w:r>
            <w:r w:rsidRPr="000805BD">
              <w:rPr>
                <w:rFonts w:ascii="Calibri Light" w:hAnsi="Calibri Light" w:cs="Calibri Light"/>
                <w:i/>
                <w:iCs/>
              </w:rPr>
              <w:t>un</w:t>
            </w:r>
            <w:r>
              <w:rPr>
                <w:rFonts w:ascii="Calibri Light" w:hAnsi="Calibri Light" w:cs="Calibri Light"/>
                <w:i/>
                <w:iCs/>
              </w:rPr>
              <w:t xml:space="preserve"> </w:t>
            </w:r>
            <w:r w:rsidRPr="000805BD">
              <w:rPr>
                <w:rFonts w:ascii="Calibri Light" w:hAnsi="Calibri Light" w:cs="Calibri Light"/>
                <w:i/>
                <w:iCs/>
              </w:rPr>
              <w:t>10%</w:t>
            </w:r>
            <w:r>
              <w:rPr>
                <w:rFonts w:ascii="Calibri Light" w:hAnsi="Calibri Light" w:cs="Calibri Light"/>
                <w:i/>
                <w:iCs/>
              </w:rPr>
              <w:t xml:space="preserve"> </w:t>
            </w:r>
            <w:r w:rsidRPr="000805BD">
              <w:rPr>
                <w:rFonts w:ascii="Calibri Light" w:hAnsi="Calibri Light" w:cs="Calibri Light"/>
                <w:i/>
                <w:iCs/>
              </w:rPr>
              <w:t>más</w:t>
            </w:r>
            <w:r>
              <w:rPr>
                <w:rFonts w:ascii="Calibri Light" w:hAnsi="Calibri Light" w:cs="Calibri Light"/>
                <w:i/>
                <w:iCs/>
              </w:rPr>
              <w:t xml:space="preserve"> </w:t>
            </w:r>
            <w:r w:rsidRPr="000805BD">
              <w:rPr>
                <w:rFonts w:ascii="Calibri Light" w:hAnsi="Calibri Light" w:cs="Calibri Light"/>
                <w:i/>
                <w:iCs/>
              </w:rPr>
              <w:t>de tiempo a la fase de pruebas inicialmente planeada</w:t>
            </w:r>
          </w:p>
        </w:tc>
      </w:tr>
      <w:tr w:rsidR="00F25D2C" w:rsidRPr="0009623A" w14:paraId="5ACDB43C" w14:textId="77777777" w:rsidTr="00F25D2C">
        <w:trPr>
          <w:cantSplit/>
          <w:jc w:val="center"/>
        </w:trPr>
        <w:tc>
          <w:tcPr>
            <w:tcW w:w="1843" w:type="dxa"/>
            <w:shd w:val="clear" w:color="auto" w:fill="auto"/>
          </w:tcPr>
          <w:p w14:paraId="66F0A71A" w14:textId="77777777" w:rsidR="00F25D2C" w:rsidRPr="00741199" w:rsidRDefault="00F25D2C" w:rsidP="00622F5D">
            <w:pPr>
              <w:spacing w:line="276" w:lineRule="auto"/>
              <w:jc w:val="both"/>
              <w:rPr>
                <w:rFonts w:ascii="Calibri Light" w:hAnsi="Calibri Light" w:cs="Calibri Light"/>
                <w:i/>
                <w:iCs/>
              </w:rPr>
            </w:pPr>
            <w:r w:rsidRPr="00741199">
              <w:rPr>
                <w:rFonts w:ascii="Calibri Light" w:hAnsi="Calibri Light" w:cs="Calibri Light"/>
                <w:i/>
                <w:iCs/>
              </w:rPr>
              <w:t xml:space="preserve">Falta de experiencias </w:t>
            </w:r>
          </w:p>
        </w:tc>
        <w:tc>
          <w:tcPr>
            <w:tcW w:w="4820" w:type="dxa"/>
            <w:tcBorders>
              <w:right w:val="single" w:sz="4" w:space="0" w:color="auto"/>
            </w:tcBorders>
            <w:shd w:val="clear" w:color="auto" w:fill="FFFFFF"/>
          </w:tcPr>
          <w:p w14:paraId="3947839C" w14:textId="3B3D4409" w:rsidR="00F25D2C" w:rsidRPr="00741199" w:rsidRDefault="00F25D2C" w:rsidP="00622F5D">
            <w:pPr>
              <w:spacing w:line="276" w:lineRule="auto"/>
              <w:jc w:val="both"/>
              <w:rPr>
                <w:rFonts w:ascii="Calibri Light" w:hAnsi="Calibri Light" w:cs="Calibri Light"/>
                <w:iCs/>
              </w:rPr>
            </w:pPr>
            <w:r w:rsidRPr="00741199">
              <w:rPr>
                <w:rFonts w:ascii="Calibri Light" w:hAnsi="Calibri Light" w:cs="Calibri Light"/>
                <w:iCs/>
              </w:rPr>
              <w:t xml:space="preserve">Capacitación constante de cada miembro del equipo. También una reunión semanal para aclarar dudas y que los </w:t>
            </w:r>
            <w:r w:rsidR="00974573" w:rsidRPr="00741199">
              <w:rPr>
                <w:rFonts w:ascii="Calibri Light" w:hAnsi="Calibri Light" w:cs="Calibri Light"/>
                <w:iCs/>
              </w:rPr>
              <w:t>más</w:t>
            </w:r>
            <w:r w:rsidRPr="00741199">
              <w:rPr>
                <w:rFonts w:ascii="Calibri Light" w:hAnsi="Calibri Light" w:cs="Calibri Light"/>
                <w:iCs/>
              </w:rPr>
              <w:t xml:space="preserve"> experimentados pueda ayudar a los novatos.</w:t>
            </w:r>
          </w:p>
        </w:tc>
        <w:tc>
          <w:tcPr>
            <w:tcW w:w="3260" w:type="dxa"/>
            <w:tcBorders>
              <w:left w:val="single" w:sz="4" w:space="0" w:color="auto"/>
            </w:tcBorders>
            <w:shd w:val="clear" w:color="auto" w:fill="FFFFFF"/>
          </w:tcPr>
          <w:p w14:paraId="0790D87C" w14:textId="77777777" w:rsidR="00F25D2C" w:rsidRPr="00741199" w:rsidRDefault="00F25D2C" w:rsidP="00622F5D">
            <w:pPr>
              <w:spacing w:line="276" w:lineRule="auto"/>
              <w:jc w:val="both"/>
              <w:rPr>
                <w:rFonts w:ascii="Calibri Light" w:hAnsi="Calibri Light" w:cs="Calibri Light"/>
                <w:i/>
              </w:rPr>
            </w:pPr>
            <w:r w:rsidRPr="00741199">
              <w:rPr>
                <w:rFonts w:ascii="Calibri Light" w:hAnsi="Calibri Light" w:cs="Calibri Light"/>
                <w:i/>
              </w:rPr>
              <w:t>Contratar cursos online para los miembros del equipo.</w:t>
            </w:r>
          </w:p>
        </w:tc>
      </w:tr>
      <w:tr w:rsidR="00F25D2C" w:rsidRPr="0009623A" w14:paraId="2F7A6D95" w14:textId="77777777" w:rsidTr="00F25D2C">
        <w:trPr>
          <w:cantSplit/>
          <w:jc w:val="center"/>
        </w:trPr>
        <w:tc>
          <w:tcPr>
            <w:tcW w:w="1843" w:type="dxa"/>
            <w:shd w:val="clear" w:color="auto" w:fill="auto"/>
          </w:tcPr>
          <w:p w14:paraId="20883B90" w14:textId="77777777" w:rsidR="00F25D2C" w:rsidRPr="00741199" w:rsidRDefault="00F25D2C" w:rsidP="00622F5D">
            <w:pPr>
              <w:spacing w:line="276" w:lineRule="auto"/>
              <w:jc w:val="both"/>
              <w:rPr>
                <w:rFonts w:ascii="Calibri Light" w:hAnsi="Calibri Light" w:cs="Calibri Light"/>
                <w:i/>
                <w:iCs/>
              </w:rPr>
            </w:pPr>
            <w:r>
              <w:rPr>
                <w:rFonts w:ascii="Calibri Light" w:hAnsi="Calibri Light" w:cs="Calibri Light"/>
                <w:i/>
                <w:iCs/>
              </w:rPr>
              <w:t xml:space="preserve">Enfermedad </w:t>
            </w:r>
          </w:p>
        </w:tc>
        <w:tc>
          <w:tcPr>
            <w:tcW w:w="4820" w:type="dxa"/>
            <w:tcBorders>
              <w:right w:val="single" w:sz="4" w:space="0" w:color="auto"/>
            </w:tcBorders>
            <w:shd w:val="clear" w:color="auto" w:fill="FFFFFF"/>
          </w:tcPr>
          <w:p w14:paraId="2561CE05" w14:textId="77777777" w:rsidR="00F25D2C" w:rsidRPr="00741199" w:rsidRDefault="00F25D2C" w:rsidP="00622F5D">
            <w:pPr>
              <w:spacing w:line="276" w:lineRule="auto"/>
              <w:jc w:val="both"/>
              <w:rPr>
                <w:rFonts w:ascii="Calibri Light" w:hAnsi="Calibri Light" w:cs="Calibri Light"/>
                <w:iCs/>
              </w:rPr>
            </w:pPr>
            <w:r>
              <w:rPr>
                <w:rFonts w:ascii="Calibri Light" w:hAnsi="Calibri Light" w:cs="Calibri Light"/>
                <w:iCs/>
              </w:rPr>
              <w:t>Constante revisión en estado de salud</w:t>
            </w:r>
          </w:p>
        </w:tc>
        <w:tc>
          <w:tcPr>
            <w:tcW w:w="3260" w:type="dxa"/>
            <w:tcBorders>
              <w:left w:val="single" w:sz="4" w:space="0" w:color="auto"/>
            </w:tcBorders>
            <w:shd w:val="clear" w:color="auto" w:fill="FFFFFF"/>
          </w:tcPr>
          <w:p w14:paraId="34294CF7" w14:textId="77777777" w:rsidR="00F25D2C" w:rsidRPr="00741199" w:rsidRDefault="00F25D2C" w:rsidP="00622F5D">
            <w:pPr>
              <w:spacing w:line="276" w:lineRule="auto"/>
              <w:jc w:val="both"/>
              <w:rPr>
                <w:rFonts w:ascii="Calibri Light" w:hAnsi="Calibri Light" w:cs="Calibri Light"/>
                <w:i/>
              </w:rPr>
            </w:pPr>
            <w:r>
              <w:rPr>
                <w:rFonts w:ascii="Calibri Light" w:hAnsi="Calibri Light" w:cs="Calibri Light"/>
                <w:i/>
              </w:rPr>
              <w:t>Seguro medico</w:t>
            </w:r>
          </w:p>
        </w:tc>
      </w:tr>
      <w:tr w:rsidR="00F25D2C" w:rsidRPr="0009623A" w14:paraId="30F4B1DB" w14:textId="77777777" w:rsidTr="00F25D2C">
        <w:trPr>
          <w:cantSplit/>
          <w:jc w:val="center"/>
        </w:trPr>
        <w:tc>
          <w:tcPr>
            <w:tcW w:w="1843" w:type="dxa"/>
            <w:shd w:val="clear" w:color="auto" w:fill="auto"/>
          </w:tcPr>
          <w:p w14:paraId="06CABC68" w14:textId="77777777" w:rsidR="00F25D2C" w:rsidRDefault="00F25D2C" w:rsidP="00622F5D">
            <w:pPr>
              <w:spacing w:line="276" w:lineRule="auto"/>
              <w:jc w:val="both"/>
              <w:rPr>
                <w:rFonts w:ascii="Calibri Light" w:hAnsi="Calibri Light" w:cs="Calibri Light"/>
                <w:i/>
                <w:iCs/>
              </w:rPr>
            </w:pPr>
            <w:r>
              <w:rPr>
                <w:rFonts w:ascii="Calibri Light" w:hAnsi="Calibri Light" w:cs="Calibri Light"/>
                <w:i/>
                <w:iCs/>
              </w:rPr>
              <w:t xml:space="preserve">Equipos insuficientes </w:t>
            </w:r>
          </w:p>
        </w:tc>
        <w:tc>
          <w:tcPr>
            <w:tcW w:w="4820" w:type="dxa"/>
            <w:tcBorders>
              <w:right w:val="single" w:sz="4" w:space="0" w:color="auto"/>
            </w:tcBorders>
            <w:shd w:val="clear" w:color="auto" w:fill="FFFFFF"/>
          </w:tcPr>
          <w:p w14:paraId="2AAA9C01" w14:textId="77777777" w:rsidR="00F25D2C" w:rsidRDefault="00F25D2C" w:rsidP="00622F5D">
            <w:pPr>
              <w:spacing w:line="276" w:lineRule="auto"/>
              <w:jc w:val="both"/>
              <w:rPr>
                <w:rFonts w:ascii="Calibri Light" w:hAnsi="Calibri Light" w:cs="Calibri Light"/>
                <w:iCs/>
              </w:rPr>
            </w:pPr>
            <w:r>
              <w:rPr>
                <w:rFonts w:ascii="Calibri Light" w:hAnsi="Calibri Light" w:cs="Calibri Light"/>
                <w:iCs/>
              </w:rPr>
              <w:t xml:space="preserve">Asignar recursos necesarios para la compra de equipos tecnológico </w:t>
            </w:r>
          </w:p>
        </w:tc>
        <w:tc>
          <w:tcPr>
            <w:tcW w:w="3260" w:type="dxa"/>
            <w:tcBorders>
              <w:left w:val="single" w:sz="4" w:space="0" w:color="auto"/>
            </w:tcBorders>
            <w:shd w:val="clear" w:color="auto" w:fill="FFFFFF"/>
          </w:tcPr>
          <w:p w14:paraId="6E2F8B02" w14:textId="77777777" w:rsidR="00F25D2C" w:rsidRDefault="00F25D2C" w:rsidP="00622F5D">
            <w:pPr>
              <w:spacing w:line="276" w:lineRule="auto"/>
              <w:jc w:val="both"/>
              <w:rPr>
                <w:rFonts w:ascii="Calibri Light" w:hAnsi="Calibri Light" w:cs="Calibri Light"/>
                <w:i/>
              </w:rPr>
            </w:pPr>
            <w:r>
              <w:rPr>
                <w:rFonts w:ascii="Calibri Light" w:hAnsi="Calibri Light" w:cs="Calibri Light"/>
                <w:i/>
              </w:rPr>
              <w:t xml:space="preserve">Compra de equipo de computo </w:t>
            </w:r>
          </w:p>
        </w:tc>
      </w:tr>
      <w:tr w:rsidR="00F25D2C" w:rsidRPr="0009623A" w14:paraId="5BA319CB" w14:textId="77777777" w:rsidTr="00F25D2C">
        <w:trPr>
          <w:cantSplit/>
          <w:jc w:val="center"/>
        </w:trPr>
        <w:tc>
          <w:tcPr>
            <w:tcW w:w="1843" w:type="dxa"/>
            <w:shd w:val="clear" w:color="auto" w:fill="auto"/>
          </w:tcPr>
          <w:p w14:paraId="3657E837" w14:textId="77777777" w:rsidR="00F25D2C" w:rsidRDefault="00F25D2C" w:rsidP="00622F5D">
            <w:pPr>
              <w:spacing w:line="276" w:lineRule="auto"/>
              <w:jc w:val="both"/>
              <w:rPr>
                <w:rFonts w:ascii="Calibri Light" w:hAnsi="Calibri Light" w:cs="Calibri Light"/>
                <w:i/>
                <w:iCs/>
              </w:rPr>
            </w:pPr>
            <w:r>
              <w:rPr>
                <w:rFonts w:ascii="Calibri Light" w:hAnsi="Calibri Light" w:cs="Calibri Light"/>
                <w:i/>
                <w:iCs/>
              </w:rPr>
              <w:t xml:space="preserve">Recursos Económico </w:t>
            </w:r>
          </w:p>
        </w:tc>
        <w:tc>
          <w:tcPr>
            <w:tcW w:w="4820" w:type="dxa"/>
            <w:tcBorders>
              <w:right w:val="single" w:sz="4" w:space="0" w:color="auto"/>
            </w:tcBorders>
            <w:shd w:val="clear" w:color="auto" w:fill="FFFFFF"/>
          </w:tcPr>
          <w:p w14:paraId="65744EA9" w14:textId="77777777" w:rsidR="00F25D2C" w:rsidRDefault="00F25D2C" w:rsidP="00622F5D">
            <w:pPr>
              <w:spacing w:line="276" w:lineRule="auto"/>
              <w:jc w:val="both"/>
              <w:rPr>
                <w:rFonts w:ascii="Calibri Light" w:hAnsi="Calibri Light" w:cs="Calibri Light"/>
                <w:iCs/>
              </w:rPr>
            </w:pPr>
            <w:r>
              <w:rPr>
                <w:rFonts w:ascii="Calibri Light" w:hAnsi="Calibri Light" w:cs="Calibri Light"/>
                <w:iCs/>
              </w:rPr>
              <w:t>Ajustar y optimizar los recursos en una buena planificación de proyecto</w:t>
            </w:r>
          </w:p>
        </w:tc>
        <w:tc>
          <w:tcPr>
            <w:tcW w:w="3260" w:type="dxa"/>
            <w:tcBorders>
              <w:left w:val="single" w:sz="4" w:space="0" w:color="auto"/>
            </w:tcBorders>
            <w:shd w:val="clear" w:color="auto" w:fill="FFFFFF"/>
          </w:tcPr>
          <w:p w14:paraId="39FA8A94" w14:textId="77777777" w:rsidR="00F25D2C" w:rsidRDefault="00F25D2C" w:rsidP="00622F5D">
            <w:pPr>
              <w:spacing w:line="276" w:lineRule="auto"/>
              <w:jc w:val="both"/>
              <w:rPr>
                <w:rFonts w:ascii="Calibri Light" w:hAnsi="Calibri Light" w:cs="Calibri Light"/>
                <w:i/>
              </w:rPr>
            </w:pPr>
            <w:r>
              <w:rPr>
                <w:rFonts w:ascii="Calibri Light" w:hAnsi="Calibri Light" w:cs="Calibri Light"/>
                <w:i/>
              </w:rPr>
              <w:t>Planificación de proyecto.</w:t>
            </w:r>
          </w:p>
        </w:tc>
      </w:tr>
    </w:tbl>
    <w:p w14:paraId="274E0929" w14:textId="7368FB21" w:rsidR="003477E8" w:rsidRPr="00BD28BE" w:rsidRDefault="003477E8" w:rsidP="00BD28BE">
      <w:pPr>
        <w:spacing w:line="276" w:lineRule="auto"/>
        <w:ind w:left="709"/>
        <w:jc w:val="both"/>
        <w:rPr>
          <w:i/>
          <w:color w:val="0000FF"/>
        </w:rPr>
      </w:pPr>
    </w:p>
    <w:p w14:paraId="45F09B32" w14:textId="77777777" w:rsidR="003477E8" w:rsidRPr="00BD28BE" w:rsidRDefault="003477E8" w:rsidP="00BD28BE">
      <w:pPr>
        <w:pStyle w:val="Ttulo2"/>
        <w:numPr>
          <w:ilvl w:val="1"/>
          <w:numId w:val="2"/>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2A6EC54B"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90006F" w:rsidRPr="0009623A" w14:paraId="44AC6FA8" w14:textId="77777777" w:rsidTr="0090006F">
        <w:trPr>
          <w:cantSplit/>
        </w:trPr>
        <w:tc>
          <w:tcPr>
            <w:tcW w:w="5670" w:type="dxa"/>
            <w:shd w:val="clear" w:color="auto" w:fill="D9D9D9"/>
          </w:tcPr>
          <w:p w14:paraId="2678BF89" w14:textId="77777777" w:rsidR="0090006F" w:rsidRPr="0009623A" w:rsidRDefault="0090006F" w:rsidP="00243036">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0158BF38" w14:textId="77777777" w:rsidR="0090006F" w:rsidRPr="0009623A" w:rsidRDefault="0090006F" w:rsidP="00243036">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90006F" w:rsidRPr="0009623A" w14:paraId="16E2CFB5" w14:textId="77777777" w:rsidTr="0090006F">
        <w:trPr>
          <w:cantSplit/>
        </w:trPr>
        <w:tc>
          <w:tcPr>
            <w:tcW w:w="5670" w:type="dxa"/>
            <w:shd w:val="clear" w:color="auto" w:fill="auto"/>
          </w:tcPr>
          <w:p w14:paraId="26444F3C" w14:textId="77777777" w:rsidR="0090006F" w:rsidRPr="0009623A" w:rsidRDefault="0090006F" w:rsidP="00243036">
            <w:pPr>
              <w:spacing w:line="276" w:lineRule="auto"/>
              <w:jc w:val="center"/>
              <w:rPr>
                <w:rFonts w:ascii="Calibri Light" w:hAnsi="Calibri Light" w:cs="Calibri Light"/>
                <w:i/>
                <w:iCs/>
                <w:color w:val="0000FF"/>
              </w:rPr>
            </w:pPr>
            <w:r w:rsidRPr="00365B81">
              <w:rPr>
                <w:rFonts w:ascii="Calibri Light" w:hAnsi="Calibri Light" w:cs="Calibri Light"/>
                <w:i/>
                <w:iCs/>
              </w:rPr>
              <w:t>Interdependencia entre proyectos.</w:t>
            </w:r>
          </w:p>
        </w:tc>
        <w:tc>
          <w:tcPr>
            <w:tcW w:w="4253" w:type="dxa"/>
            <w:tcBorders>
              <w:right w:val="single" w:sz="4" w:space="0" w:color="auto"/>
            </w:tcBorders>
            <w:shd w:val="clear" w:color="auto" w:fill="FFFFFF"/>
          </w:tcPr>
          <w:p w14:paraId="25A06F84" w14:textId="77777777" w:rsidR="0090006F" w:rsidRPr="0009623A" w:rsidRDefault="0090006F" w:rsidP="00243036">
            <w:pPr>
              <w:spacing w:line="276" w:lineRule="auto"/>
              <w:jc w:val="center"/>
              <w:rPr>
                <w:rFonts w:ascii="Calibri Light" w:hAnsi="Calibri Light" w:cs="Calibri Light"/>
                <w:i/>
                <w:iCs/>
                <w:color w:val="0000FF"/>
              </w:rPr>
            </w:pPr>
            <w:r w:rsidRPr="00365B81">
              <w:rPr>
                <w:rFonts w:ascii="Calibri Light" w:hAnsi="Calibri Light" w:cs="Calibri Light"/>
                <w:i/>
                <w:iCs/>
              </w:rPr>
              <w:t>Medio</w:t>
            </w:r>
          </w:p>
        </w:tc>
      </w:tr>
      <w:tr w:rsidR="0090006F" w:rsidRPr="0009623A" w14:paraId="7E9C8731" w14:textId="77777777" w:rsidTr="0090006F">
        <w:trPr>
          <w:cantSplit/>
        </w:trPr>
        <w:tc>
          <w:tcPr>
            <w:tcW w:w="5670" w:type="dxa"/>
            <w:shd w:val="clear" w:color="auto" w:fill="auto"/>
          </w:tcPr>
          <w:p w14:paraId="16470170" w14:textId="77777777" w:rsidR="0090006F" w:rsidRPr="00365B81" w:rsidRDefault="0090006F" w:rsidP="00243036">
            <w:pPr>
              <w:spacing w:line="276" w:lineRule="auto"/>
              <w:jc w:val="center"/>
              <w:rPr>
                <w:rFonts w:ascii="Calibri Light" w:hAnsi="Calibri Light" w:cs="Calibri Light"/>
                <w:i/>
                <w:iCs/>
              </w:rPr>
            </w:pPr>
            <w:r w:rsidRPr="00365B81">
              <w:rPr>
                <w:rFonts w:ascii="Calibri Light" w:hAnsi="Calibri Light" w:cs="Calibri Light"/>
                <w:i/>
                <w:iCs/>
              </w:rPr>
              <w:t>Accesos (Permisos) a otros sistemas.</w:t>
            </w:r>
          </w:p>
        </w:tc>
        <w:tc>
          <w:tcPr>
            <w:tcW w:w="4253" w:type="dxa"/>
            <w:tcBorders>
              <w:right w:val="single" w:sz="4" w:space="0" w:color="auto"/>
            </w:tcBorders>
            <w:shd w:val="clear" w:color="auto" w:fill="FFFFFF"/>
          </w:tcPr>
          <w:p w14:paraId="3D0EDF62" w14:textId="77777777" w:rsidR="0090006F" w:rsidRPr="000805BD" w:rsidRDefault="0090006F" w:rsidP="00243036">
            <w:pPr>
              <w:spacing w:line="276" w:lineRule="auto"/>
              <w:jc w:val="center"/>
              <w:rPr>
                <w:rFonts w:ascii="Calibri Light" w:hAnsi="Calibri Light" w:cs="Calibri Light"/>
                <w:i/>
                <w:iCs/>
              </w:rPr>
            </w:pPr>
            <w:r w:rsidRPr="000805BD">
              <w:rPr>
                <w:rFonts w:ascii="Calibri Light" w:hAnsi="Calibri Light" w:cs="Calibri Light"/>
                <w:i/>
                <w:iCs/>
              </w:rPr>
              <w:t>Medio</w:t>
            </w:r>
          </w:p>
        </w:tc>
      </w:tr>
      <w:tr w:rsidR="0090006F" w:rsidRPr="0009623A" w14:paraId="4339539D" w14:textId="77777777" w:rsidTr="0090006F">
        <w:trPr>
          <w:cantSplit/>
        </w:trPr>
        <w:tc>
          <w:tcPr>
            <w:tcW w:w="5670" w:type="dxa"/>
            <w:shd w:val="clear" w:color="auto" w:fill="auto"/>
          </w:tcPr>
          <w:p w14:paraId="55FB65C6" w14:textId="77777777" w:rsidR="0090006F" w:rsidRPr="00365B81" w:rsidRDefault="0090006F" w:rsidP="00243036">
            <w:pPr>
              <w:spacing w:line="276" w:lineRule="auto"/>
              <w:jc w:val="center"/>
              <w:rPr>
                <w:rFonts w:ascii="Calibri Light" w:hAnsi="Calibri Light" w:cs="Calibri Light"/>
                <w:i/>
                <w:iCs/>
              </w:rPr>
            </w:pPr>
            <w:r w:rsidRPr="00365B81">
              <w:rPr>
                <w:rFonts w:ascii="Calibri Light" w:hAnsi="Calibri Light" w:cs="Calibri Light"/>
                <w:i/>
                <w:iCs/>
              </w:rPr>
              <w:t>Comunicación con sistemas externos.</w:t>
            </w:r>
          </w:p>
        </w:tc>
        <w:tc>
          <w:tcPr>
            <w:tcW w:w="4253" w:type="dxa"/>
            <w:tcBorders>
              <w:right w:val="single" w:sz="4" w:space="0" w:color="auto"/>
            </w:tcBorders>
            <w:shd w:val="clear" w:color="auto" w:fill="FFFFFF"/>
          </w:tcPr>
          <w:p w14:paraId="287C4A40" w14:textId="77777777" w:rsidR="0090006F" w:rsidRPr="000805BD" w:rsidRDefault="0090006F" w:rsidP="00243036">
            <w:pPr>
              <w:spacing w:line="276" w:lineRule="auto"/>
              <w:jc w:val="center"/>
              <w:rPr>
                <w:rFonts w:ascii="Calibri Light" w:hAnsi="Calibri Light" w:cs="Calibri Light"/>
                <w:i/>
                <w:iCs/>
              </w:rPr>
            </w:pPr>
            <w:r w:rsidRPr="000805BD">
              <w:rPr>
                <w:rFonts w:ascii="Calibri Light" w:hAnsi="Calibri Light" w:cs="Calibri Light"/>
                <w:i/>
                <w:iCs/>
              </w:rPr>
              <w:t>Bajo</w:t>
            </w:r>
          </w:p>
        </w:tc>
      </w:tr>
      <w:tr w:rsidR="0090006F" w:rsidRPr="0009623A" w14:paraId="16410479" w14:textId="77777777" w:rsidTr="0090006F">
        <w:trPr>
          <w:cantSplit/>
        </w:trPr>
        <w:tc>
          <w:tcPr>
            <w:tcW w:w="5670" w:type="dxa"/>
            <w:shd w:val="clear" w:color="auto" w:fill="auto"/>
          </w:tcPr>
          <w:p w14:paraId="09498A20" w14:textId="77777777" w:rsidR="0090006F" w:rsidRPr="00365B81" w:rsidRDefault="0090006F" w:rsidP="00243036">
            <w:pPr>
              <w:spacing w:line="276" w:lineRule="auto"/>
              <w:jc w:val="center"/>
              <w:rPr>
                <w:rFonts w:ascii="Calibri Light" w:hAnsi="Calibri Light" w:cs="Calibri Light"/>
                <w:i/>
                <w:iCs/>
              </w:rPr>
            </w:pPr>
            <w:r w:rsidRPr="00365B81">
              <w:rPr>
                <w:rFonts w:ascii="Calibri Light" w:hAnsi="Calibri Light" w:cs="Calibri Light"/>
                <w:i/>
                <w:iCs/>
              </w:rPr>
              <w:t>Comunicación con sistemas internos.</w:t>
            </w:r>
          </w:p>
        </w:tc>
        <w:tc>
          <w:tcPr>
            <w:tcW w:w="4253" w:type="dxa"/>
            <w:tcBorders>
              <w:right w:val="single" w:sz="4" w:space="0" w:color="auto"/>
            </w:tcBorders>
            <w:shd w:val="clear" w:color="auto" w:fill="FFFFFF"/>
          </w:tcPr>
          <w:p w14:paraId="6544AA2A" w14:textId="77777777" w:rsidR="0090006F" w:rsidRPr="000805BD" w:rsidRDefault="0090006F" w:rsidP="00243036">
            <w:pPr>
              <w:spacing w:line="276" w:lineRule="auto"/>
              <w:jc w:val="center"/>
              <w:rPr>
                <w:rFonts w:ascii="Calibri Light" w:hAnsi="Calibri Light" w:cs="Calibri Light"/>
                <w:i/>
                <w:iCs/>
              </w:rPr>
            </w:pPr>
            <w:r w:rsidRPr="000805BD">
              <w:rPr>
                <w:rFonts w:ascii="Calibri Light" w:hAnsi="Calibri Light" w:cs="Calibri Light"/>
                <w:i/>
                <w:iCs/>
              </w:rPr>
              <w:t>Alto</w:t>
            </w:r>
          </w:p>
        </w:tc>
      </w:tr>
      <w:tr w:rsidR="0090006F" w:rsidRPr="00742B6D" w14:paraId="2C731693" w14:textId="77777777" w:rsidTr="0090006F">
        <w:trPr>
          <w:cantSplit/>
        </w:trPr>
        <w:tc>
          <w:tcPr>
            <w:tcW w:w="5670" w:type="dxa"/>
            <w:shd w:val="clear" w:color="auto" w:fill="auto"/>
          </w:tcPr>
          <w:p w14:paraId="5755490F" w14:textId="77777777" w:rsidR="0090006F" w:rsidRPr="00742B6D" w:rsidRDefault="0090006F" w:rsidP="00243036">
            <w:pPr>
              <w:spacing w:line="276" w:lineRule="auto"/>
              <w:jc w:val="center"/>
              <w:rPr>
                <w:rFonts w:ascii="Calibri Light" w:hAnsi="Calibri Light" w:cs="Calibri Light"/>
                <w:i/>
                <w:iCs/>
              </w:rPr>
            </w:pPr>
            <w:r w:rsidRPr="00742B6D">
              <w:rPr>
                <w:rFonts w:ascii="Calibri Light" w:hAnsi="Calibri Light" w:cs="Calibri Light"/>
                <w:i/>
                <w:iCs/>
              </w:rPr>
              <w:t>Comunicación con los miembros de administrativo</w:t>
            </w:r>
          </w:p>
        </w:tc>
        <w:tc>
          <w:tcPr>
            <w:tcW w:w="4253" w:type="dxa"/>
            <w:tcBorders>
              <w:right w:val="single" w:sz="4" w:space="0" w:color="auto"/>
            </w:tcBorders>
            <w:shd w:val="clear" w:color="auto" w:fill="FFFFFF"/>
          </w:tcPr>
          <w:p w14:paraId="7DE099A4" w14:textId="77777777" w:rsidR="0090006F" w:rsidRPr="00742B6D" w:rsidRDefault="0090006F" w:rsidP="00243036">
            <w:pPr>
              <w:spacing w:line="276" w:lineRule="auto"/>
              <w:jc w:val="center"/>
              <w:rPr>
                <w:rFonts w:ascii="Calibri Light" w:hAnsi="Calibri Light" w:cs="Calibri Light"/>
                <w:i/>
              </w:rPr>
            </w:pPr>
            <w:r w:rsidRPr="00742B6D">
              <w:rPr>
                <w:rFonts w:ascii="Calibri Light" w:hAnsi="Calibri Light" w:cs="Calibri Light"/>
                <w:i/>
              </w:rPr>
              <w:t>Alto</w:t>
            </w:r>
          </w:p>
        </w:tc>
      </w:tr>
      <w:tr w:rsidR="0090006F" w:rsidRPr="00742B6D" w14:paraId="4F6A1E3E" w14:textId="77777777" w:rsidTr="0090006F">
        <w:trPr>
          <w:cantSplit/>
        </w:trPr>
        <w:tc>
          <w:tcPr>
            <w:tcW w:w="5670" w:type="dxa"/>
            <w:shd w:val="clear" w:color="auto" w:fill="auto"/>
          </w:tcPr>
          <w:p w14:paraId="3214A350" w14:textId="77777777" w:rsidR="0090006F" w:rsidRDefault="0090006F" w:rsidP="00243036">
            <w:pPr>
              <w:spacing w:line="276" w:lineRule="auto"/>
              <w:jc w:val="center"/>
              <w:rPr>
                <w:rFonts w:ascii="Calibri Light" w:hAnsi="Calibri Light" w:cs="Calibri Light"/>
                <w:i/>
                <w:iCs/>
              </w:rPr>
            </w:pPr>
            <w:r>
              <w:rPr>
                <w:rFonts w:ascii="Calibri Light" w:hAnsi="Calibri Light" w:cs="Calibri Light"/>
                <w:i/>
                <w:iCs/>
              </w:rPr>
              <w:t>Estructura de base de datos</w:t>
            </w:r>
          </w:p>
        </w:tc>
        <w:tc>
          <w:tcPr>
            <w:tcW w:w="4253" w:type="dxa"/>
            <w:tcBorders>
              <w:right w:val="single" w:sz="4" w:space="0" w:color="auto"/>
            </w:tcBorders>
            <w:shd w:val="clear" w:color="auto" w:fill="FFFFFF"/>
          </w:tcPr>
          <w:p w14:paraId="5CCA13E5" w14:textId="77777777" w:rsidR="0090006F" w:rsidRDefault="0090006F" w:rsidP="00243036">
            <w:pPr>
              <w:spacing w:line="276" w:lineRule="auto"/>
              <w:jc w:val="center"/>
              <w:rPr>
                <w:rFonts w:ascii="Calibri Light" w:hAnsi="Calibri Light" w:cs="Calibri Light"/>
                <w:i/>
              </w:rPr>
            </w:pPr>
            <w:r>
              <w:rPr>
                <w:rFonts w:ascii="Calibri Light" w:hAnsi="Calibri Light" w:cs="Calibri Light"/>
                <w:i/>
              </w:rPr>
              <w:t>Medio</w:t>
            </w:r>
          </w:p>
        </w:tc>
      </w:tr>
      <w:tr w:rsidR="0090006F" w:rsidRPr="00742B6D" w14:paraId="1784E6CF" w14:textId="77777777" w:rsidTr="0090006F">
        <w:trPr>
          <w:cantSplit/>
        </w:trPr>
        <w:tc>
          <w:tcPr>
            <w:tcW w:w="5670" w:type="dxa"/>
            <w:shd w:val="clear" w:color="auto" w:fill="auto"/>
          </w:tcPr>
          <w:p w14:paraId="35171980" w14:textId="77777777" w:rsidR="0090006F" w:rsidRDefault="0090006F" w:rsidP="00243036">
            <w:pPr>
              <w:spacing w:line="276" w:lineRule="auto"/>
              <w:jc w:val="center"/>
              <w:rPr>
                <w:rFonts w:ascii="Calibri Light" w:hAnsi="Calibri Light" w:cs="Calibri Light"/>
                <w:i/>
                <w:iCs/>
              </w:rPr>
            </w:pPr>
            <w:r>
              <w:rPr>
                <w:rFonts w:ascii="Calibri Light" w:hAnsi="Calibri Light" w:cs="Calibri Light"/>
                <w:i/>
                <w:iCs/>
              </w:rPr>
              <w:t>Servidor de la base de datos</w:t>
            </w:r>
          </w:p>
        </w:tc>
        <w:tc>
          <w:tcPr>
            <w:tcW w:w="4253" w:type="dxa"/>
            <w:tcBorders>
              <w:right w:val="single" w:sz="4" w:space="0" w:color="auto"/>
            </w:tcBorders>
            <w:shd w:val="clear" w:color="auto" w:fill="FFFFFF"/>
          </w:tcPr>
          <w:p w14:paraId="523A0955" w14:textId="77777777" w:rsidR="0090006F" w:rsidRDefault="0090006F" w:rsidP="00243036">
            <w:pPr>
              <w:spacing w:line="276" w:lineRule="auto"/>
              <w:jc w:val="center"/>
              <w:rPr>
                <w:rFonts w:ascii="Calibri Light" w:hAnsi="Calibri Light" w:cs="Calibri Light"/>
                <w:i/>
              </w:rPr>
            </w:pPr>
            <w:r>
              <w:rPr>
                <w:rFonts w:ascii="Calibri Light" w:hAnsi="Calibri Light" w:cs="Calibri Light"/>
                <w:i/>
              </w:rPr>
              <w:t>Alto</w:t>
            </w:r>
          </w:p>
        </w:tc>
      </w:tr>
    </w:tbl>
    <w:p w14:paraId="6FC15BF7" w14:textId="77777777" w:rsidR="00AB5C58" w:rsidRDefault="00AB5C58" w:rsidP="003477E8">
      <w:pPr>
        <w:spacing w:line="276" w:lineRule="auto"/>
        <w:jc w:val="both"/>
        <w:rPr>
          <w:rFonts w:ascii="Arial" w:hAnsi="Arial" w:cs="Arial"/>
          <w:sz w:val="22"/>
          <w:szCs w:val="22"/>
        </w:rPr>
      </w:pPr>
    </w:p>
    <w:p w14:paraId="339B1B34" w14:textId="65A18C52" w:rsidR="003477E8" w:rsidRPr="00BD28BE" w:rsidRDefault="003477E8" w:rsidP="00BD28BE">
      <w:pPr>
        <w:pStyle w:val="Ttulo2"/>
        <w:numPr>
          <w:ilvl w:val="1"/>
          <w:numId w:val="2"/>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AB5C58" w:rsidRPr="0009623A" w14:paraId="279FCAC3" w14:textId="77777777" w:rsidTr="00AB5C58">
        <w:trPr>
          <w:cantSplit/>
        </w:trPr>
        <w:tc>
          <w:tcPr>
            <w:tcW w:w="5387" w:type="dxa"/>
            <w:shd w:val="clear" w:color="auto" w:fill="D9D9D9"/>
          </w:tcPr>
          <w:p w14:paraId="31AB98D3" w14:textId="77777777" w:rsidR="00AB5C58" w:rsidRPr="0009623A" w:rsidRDefault="00AB5C58" w:rsidP="0024303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1F1299B7" w14:textId="77777777" w:rsidR="00AB5C58" w:rsidRPr="0009623A" w:rsidRDefault="00AB5C58" w:rsidP="0024303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AB5C58" w:rsidRPr="0009623A" w14:paraId="54DE810F" w14:textId="77777777" w:rsidTr="00AB5C58">
        <w:trPr>
          <w:cantSplit/>
        </w:trPr>
        <w:tc>
          <w:tcPr>
            <w:tcW w:w="5387" w:type="dxa"/>
            <w:shd w:val="clear" w:color="auto" w:fill="auto"/>
          </w:tcPr>
          <w:p w14:paraId="3832670B" w14:textId="77777777" w:rsidR="00AB5C58" w:rsidRPr="0009623A" w:rsidRDefault="00AB5C58" w:rsidP="00243036">
            <w:pPr>
              <w:spacing w:line="276" w:lineRule="auto"/>
              <w:jc w:val="both"/>
              <w:rPr>
                <w:rFonts w:ascii="Calibri Light" w:hAnsi="Calibri Light" w:cs="Calibri Light"/>
                <w:i/>
                <w:iCs/>
                <w:color w:val="0000FF"/>
              </w:rPr>
            </w:pPr>
            <w:r w:rsidRPr="000805BD">
              <w:rPr>
                <w:rFonts w:ascii="Calibri Light" w:hAnsi="Calibri Light" w:cs="Calibri Light"/>
                <w:i/>
                <w:iCs/>
              </w:rPr>
              <w:t>El</w:t>
            </w:r>
            <w:r>
              <w:rPr>
                <w:rFonts w:ascii="Calibri Light" w:hAnsi="Calibri Light" w:cs="Calibri Light"/>
                <w:i/>
                <w:iCs/>
              </w:rPr>
              <w:t xml:space="preserve"> </w:t>
            </w:r>
            <w:r w:rsidRPr="000805BD">
              <w:rPr>
                <w:rFonts w:ascii="Calibri Light" w:hAnsi="Calibri Light" w:cs="Calibri Light"/>
                <w:i/>
                <w:iCs/>
              </w:rPr>
              <w:t>ambiente</w:t>
            </w:r>
            <w:r>
              <w:rPr>
                <w:rFonts w:ascii="Calibri Light" w:hAnsi="Calibri Light" w:cs="Calibri Light"/>
                <w:i/>
                <w:iCs/>
              </w:rPr>
              <w:t xml:space="preserve"> </w:t>
            </w:r>
            <w:r w:rsidRPr="000805BD">
              <w:rPr>
                <w:rFonts w:ascii="Calibri Light" w:hAnsi="Calibri Light" w:cs="Calibri Light"/>
                <w:i/>
                <w:iCs/>
              </w:rPr>
              <w:t>de</w:t>
            </w:r>
            <w:r>
              <w:rPr>
                <w:rFonts w:ascii="Calibri Light" w:hAnsi="Calibri Light" w:cs="Calibri Light"/>
                <w:i/>
                <w:iCs/>
              </w:rPr>
              <w:t xml:space="preserve"> </w:t>
            </w:r>
            <w:r w:rsidRPr="000805BD">
              <w:rPr>
                <w:rFonts w:ascii="Calibri Light" w:hAnsi="Calibri Light" w:cs="Calibri Light"/>
                <w:i/>
                <w:iCs/>
              </w:rPr>
              <w:t>pruebas</w:t>
            </w:r>
            <w:r>
              <w:rPr>
                <w:rFonts w:ascii="Calibri Light" w:hAnsi="Calibri Light" w:cs="Calibri Light"/>
                <w:i/>
                <w:iCs/>
              </w:rPr>
              <w:t xml:space="preserve"> </w:t>
            </w:r>
            <w:r w:rsidRPr="000805BD">
              <w:rPr>
                <w:rFonts w:ascii="Calibri Light" w:hAnsi="Calibri Light" w:cs="Calibri Light"/>
                <w:i/>
                <w:iCs/>
              </w:rPr>
              <w:t>debe</w:t>
            </w:r>
            <w:r>
              <w:rPr>
                <w:rFonts w:ascii="Calibri Light" w:hAnsi="Calibri Light" w:cs="Calibri Light"/>
                <w:i/>
                <w:iCs/>
              </w:rPr>
              <w:t xml:space="preserve"> </w:t>
            </w:r>
            <w:r w:rsidRPr="000805BD">
              <w:rPr>
                <w:rFonts w:ascii="Calibri Light" w:hAnsi="Calibri Light" w:cs="Calibri Light"/>
                <w:i/>
                <w:iCs/>
              </w:rPr>
              <w:t>contar</w:t>
            </w:r>
            <w:r>
              <w:rPr>
                <w:rFonts w:ascii="Calibri Light" w:hAnsi="Calibri Light" w:cs="Calibri Light"/>
                <w:i/>
                <w:iCs/>
              </w:rPr>
              <w:t xml:space="preserve"> </w:t>
            </w:r>
            <w:r w:rsidRPr="000805BD">
              <w:rPr>
                <w:rFonts w:ascii="Calibri Light" w:hAnsi="Calibri Light" w:cs="Calibri Light"/>
                <w:i/>
                <w:iCs/>
              </w:rPr>
              <w:t>con</w:t>
            </w:r>
            <w:r>
              <w:rPr>
                <w:rFonts w:ascii="Calibri Light" w:hAnsi="Calibri Light" w:cs="Calibri Light"/>
                <w:i/>
                <w:iCs/>
              </w:rPr>
              <w:t xml:space="preserve"> </w:t>
            </w:r>
            <w:r w:rsidRPr="000805BD">
              <w:rPr>
                <w:rFonts w:ascii="Calibri Light" w:hAnsi="Calibri Light" w:cs="Calibri Light"/>
                <w:i/>
                <w:iCs/>
              </w:rPr>
              <w:t>las especificaciones mínimas de hardware y software.</w:t>
            </w:r>
          </w:p>
        </w:tc>
        <w:tc>
          <w:tcPr>
            <w:tcW w:w="4536" w:type="dxa"/>
            <w:tcBorders>
              <w:right w:val="single" w:sz="4" w:space="0" w:color="auto"/>
            </w:tcBorders>
            <w:shd w:val="clear" w:color="auto" w:fill="FFFFFF"/>
          </w:tcPr>
          <w:p w14:paraId="00A7E06D"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Pr>
                <w:rFonts w:ascii="Calibri Light" w:hAnsi="Calibri Light" w:cs="Calibri Light"/>
                <w:i/>
                <w:iCs/>
              </w:rPr>
              <w:t>-</w:t>
            </w:r>
            <w:r w:rsidRPr="000805BD">
              <w:rPr>
                <w:rFonts w:ascii="Calibri Light" w:hAnsi="Calibri Light" w:cs="Calibri Light"/>
                <w:i/>
                <w:iCs/>
              </w:rPr>
              <w:t>Pruebas deficientes.</w:t>
            </w:r>
          </w:p>
          <w:p w14:paraId="43595764"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0805BD">
              <w:rPr>
                <w:rFonts w:ascii="Calibri Light" w:hAnsi="Calibri Light" w:cs="Calibri Light"/>
                <w:i/>
                <w:iCs/>
              </w:rPr>
              <w:t>-Caídas frecuentes.</w:t>
            </w:r>
          </w:p>
          <w:p w14:paraId="557A6E18" w14:textId="77777777" w:rsidR="00AB5C58" w:rsidRPr="0009623A" w:rsidRDefault="00AB5C58" w:rsidP="00243036">
            <w:pPr>
              <w:widowControl w:val="0"/>
              <w:tabs>
                <w:tab w:val="num" w:pos="175"/>
              </w:tabs>
              <w:suppressAutoHyphens w:val="0"/>
              <w:spacing w:line="276" w:lineRule="auto"/>
              <w:ind w:left="175" w:hanging="141"/>
              <w:jc w:val="both"/>
              <w:rPr>
                <w:rFonts w:ascii="Calibri Light" w:hAnsi="Calibri Light" w:cs="Calibri Light"/>
                <w:i/>
                <w:iCs/>
                <w:color w:val="0000FF"/>
              </w:rPr>
            </w:pPr>
            <w:r w:rsidRPr="000805BD">
              <w:rPr>
                <w:rFonts w:ascii="Calibri Light" w:hAnsi="Calibri Light" w:cs="Calibri Light"/>
                <w:i/>
                <w:iCs/>
              </w:rPr>
              <w:t>-Atrasos en el cronograma</w:t>
            </w:r>
            <w:r w:rsidRPr="009D70BE">
              <w:rPr>
                <w:rFonts w:ascii="Calibri Light" w:hAnsi="Calibri Light" w:cs="Calibri Light"/>
                <w:i/>
                <w:iCs/>
                <w:color w:val="0000FF"/>
              </w:rPr>
              <w:t>.</w:t>
            </w:r>
          </w:p>
        </w:tc>
      </w:tr>
      <w:tr w:rsidR="00AB5C58" w:rsidRPr="0009623A" w14:paraId="284BE0B8" w14:textId="77777777" w:rsidTr="00AB5C58">
        <w:trPr>
          <w:cantSplit/>
        </w:trPr>
        <w:tc>
          <w:tcPr>
            <w:tcW w:w="5387" w:type="dxa"/>
            <w:shd w:val="clear" w:color="auto" w:fill="auto"/>
          </w:tcPr>
          <w:p w14:paraId="7709FD54" w14:textId="77777777" w:rsidR="00AB5C58" w:rsidRPr="00B14409" w:rsidRDefault="00AB5C58" w:rsidP="00243036">
            <w:pPr>
              <w:spacing w:line="276" w:lineRule="auto"/>
              <w:jc w:val="both"/>
              <w:rPr>
                <w:rFonts w:ascii="Calibri Light" w:hAnsi="Calibri Light" w:cs="Calibri Light"/>
                <w:i/>
                <w:iCs/>
              </w:rPr>
            </w:pPr>
            <w:r w:rsidRPr="00B14409">
              <w:rPr>
                <w:rFonts w:ascii="Calibri Light" w:hAnsi="Calibri Light" w:cs="Calibri Light"/>
                <w:i/>
                <w:iCs/>
              </w:rPr>
              <w:t>Requerimientos funcionales depurados y consistentes.</w:t>
            </w:r>
          </w:p>
        </w:tc>
        <w:tc>
          <w:tcPr>
            <w:tcW w:w="4536" w:type="dxa"/>
            <w:tcBorders>
              <w:right w:val="single" w:sz="4" w:space="0" w:color="auto"/>
            </w:tcBorders>
            <w:shd w:val="clear" w:color="auto" w:fill="FFFFFF"/>
          </w:tcPr>
          <w:p w14:paraId="55487A66"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-Pruebas inconsistentes.</w:t>
            </w:r>
          </w:p>
          <w:p w14:paraId="588C70B2"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-Atrasos en el cronograma.</w:t>
            </w:r>
          </w:p>
          <w:p w14:paraId="1ECC4E1C"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-Redefinición de requerimientos.</w:t>
            </w:r>
          </w:p>
          <w:p w14:paraId="1EDD3BCD" w14:textId="77777777" w:rsidR="00AB5C58" w:rsidRPr="00B14409"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-Cambios en otros módulos del sistema.</w:t>
            </w:r>
          </w:p>
        </w:tc>
      </w:tr>
      <w:tr w:rsidR="00AB5C58" w:rsidRPr="0009623A" w14:paraId="2EBEB410" w14:textId="77777777" w:rsidTr="00AB5C58">
        <w:trPr>
          <w:cantSplit/>
        </w:trPr>
        <w:tc>
          <w:tcPr>
            <w:tcW w:w="5387" w:type="dxa"/>
            <w:shd w:val="clear" w:color="auto" w:fill="auto"/>
          </w:tcPr>
          <w:p w14:paraId="01F8C3FF" w14:textId="77777777" w:rsidR="00AB5C58" w:rsidRPr="00B14409" w:rsidRDefault="00AB5C58" w:rsidP="00243036">
            <w:pPr>
              <w:spacing w:line="276" w:lineRule="auto"/>
              <w:jc w:val="both"/>
              <w:rPr>
                <w:rFonts w:ascii="Calibri Light" w:hAnsi="Calibri Light" w:cs="Calibri Light"/>
                <w:i/>
                <w:iCs/>
              </w:rPr>
            </w:pPr>
            <w:r w:rsidRPr="00B14409">
              <w:rPr>
                <w:rFonts w:ascii="Calibri Light" w:hAnsi="Calibri Light" w:cs="Calibri Light"/>
                <w:i/>
                <w:iCs/>
              </w:rPr>
              <w:t>Datos de pruebas suficientes.</w:t>
            </w:r>
          </w:p>
        </w:tc>
        <w:tc>
          <w:tcPr>
            <w:tcW w:w="4536" w:type="dxa"/>
            <w:tcBorders>
              <w:right w:val="single" w:sz="4" w:space="0" w:color="auto"/>
            </w:tcBorders>
            <w:shd w:val="clear" w:color="auto" w:fill="FFFFFF"/>
          </w:tcPr>
          <w:p w14:paraId="3F83B640" w14:textId="77777777" w:rsidR="00AB5C58" w:rsidRDefault="00AB5C58" w:rsidP="00243036">
            <w:pPr>
              <w:widowControl w:val="0"/>
              <w:tabs>
                <w:tab w:val="num" w:pos="175"/>
              </w:tabs>
              <w:suppressAutoHyphens w:val="0"/>
              <w:spacing w:line="276" w:lineRule="auto"/>
              <w:jc w:val="both"/>
              <w:rPr>
                <w:rFonts w:ascii="Calibri Light" w:hAnsi="Calibri Light" w:cs="Calibri Light"/>
                <w:i/>
                <w:iCs/>
              </w:rPr>
            </w:pPr>
            <w:r w:rsidRPr="00B14409">
              <w:rPr>
                <w:rFonts w:ascii="Calibri Light" w:hAnsi="Calibri Light" w:cs="Calibri Light"/>
                <w:i/>
                <w:iCs/>
              </w:rPr>
              <w:t>-Inversión de tiempo en</w:t>
            </w:r>
            <w:r>
              <w:rPr>
                <w:rFonts w:ascii="Calibri Light" w:hAnsi="Calibri Light" w:cs="Calibri Light"/>
                <w:i/>
                <w:iCs/>
              </w:rPr>
              <w:t xml:space="preserve"> </w:t>
            </w:r>
            <w:r w:rsidRPr="00B14409">
              <w:rPr>
                <w:rFonts w:ascii="Calibri Light" w:hAnsi="Calibri Light" w:cs="Calibri Light"/>
                <w:i/>
                <w:iCs/>
              </w:rPr>
              <w:t>la</w:t>
            </w:r>
            <w:r>
              <w:rPr>
                <w:rFonts w:ascii="Calibri Light" w:hAnsi="Calibri Light" w:cs="Calibri Light"/>
                <w:i/>
                <w:iCs/>
              </w:rPr>
              <w:t xml:space="preserve"> </w:t>
            </w:r>
            <w:r w:rsidRPr="00B14409">
              <w:rPr>
                <w:rFonts w:ascii="Calibri Light" w:hAnsi="Calibri Light" w:cs="Calibri Light"/>
                <w:i/>
                <w:iCs/>
              </w:rPr>
              <w:t>generación</w:t>
            </w:r>
            <w:r>
              <w:rPr>
                <w:rFonts w:ascii="Calibri Light" w:hAnsi="Calibri Light" w:cs="Calibri Light"/>
                <w:i/>
                <w:iCs/>
              </w:rPr>
              <w:t xml:space="preserve"> </w:t>
            </w:r>
            <w:r w:rsidRPr="00B14409">
              <w:rPr>
                <w:rFonts w:ascii="Calibri Light" w:hAnsi="Calibri Light" w:cs="Calibri Light"/>
                <w:i/>
                <w:iCs/>
              </w:rPr>
              <w:t>de datos de prueba.</w:t>
            </w:r>
          </w:p>
          <w:p w14:paraId="3AF379F6" w14:textId="77777777" w:rsidR="00AB5C58" w:rsidRDefault="00AB5C58" w:rsidP="00243036">
            <w:pPr>
              <w:widowControl w:val="0"/>
              <w:tabs>
                <w:tab w:val="num" w:pos="175"/>
              </w:tabs>
              <w:suppressAutoHyphens w:val="0"/>
              <w:spacing w:line="276" w:lineRule="auto"/>
              <w:jc w:val="both"/>
              <w:rPr>
                <w:rFonts w:ascii="Calibri Light" w:hAnsi="Calibri Light" w:cs="Calibri Light"/>
                <w:i/>
                <w:iCs/>
              </w:rPr>
            </w:pPr>
            <w:r w:rsidRPr="00B14409">
              <w:rPr>
                <w:rFonts w:ascii="Calibri Light" w:hAnsi="Calibri Light" w:cs="Calibri Light"/>
                <w:i/>
                <w:iCs/>
              </w:rPr>
              <w:t>-Atraso en el cronograma.</w:t>
            </w:r>
          </w:p>
          <w:p w14:paraId="299AB280" w14:textId="77777777" w:rsidR="00AB5C58" w:rsidRPr="00B14409" w:rsidRDefault="00AB5C58" w:rsidP="00243036">
            <w:pPr>
              <w:widowControl w:val="0"/>
              <w:tabs>
                <w:tab w:val="num" w:pos="175"/>
              </w:tabs>
              <w:suppressAutoHyphens w:val="0"/>
              <w:spacing w:line="276" w:lineRule="auto"/>
              <w:jc w:val="both"/>
              <w:rPr>
                <w:rFonts w:ascii="Calibri Light" w:hAnsi="Calibri Light" w:cs="Calibri Light"/>
                <w:i/>
                <w:iCs/>
              </w:rPr>
            </w:pPr>
            <w:r w:rsidRPr="00B14409">
              <w:rPr>
                <w:rFonts w:ascii="Calibri Light" w:hAnsi="Calibri Light" w:cs="Calibri Light"/>
                <w:i/>
                <w:iCs/>
              </w:rPr>
              <w:t>-Inconsistencia en las pruebas.</w:t>
            </w:r>
          </w:p>
        </w:tc>
      </w:tr>
      <w:tr w:rsidR="00AB5C58" w:rsidRPr="0009623A" w14:paraId="18CAE3F7" w14:textId="77777777" w:rsidTr="00AB5C58">
        <w:trPr>
          <w:cantSplit/>
        </w:trPr>
        <w:tc>
          <w:tcPr>
            <w:tcW w:w="5387" w:type="dxa"/>
            <w:shd w:val="clear" w:color="auto" w:fill="auto"/>
          </w:tcPr>
          <w:p w14:paraId="650EA24D" w14:textId="77777777" w:rsidR="00AB5C58" w:rsidRPr="00B14409" w:rsidRDefault="00AB5C58" w:rsidP="00243036">
            <w:pPr>
              <w:spacing w:line="276" w:lineRule="auto"/>
              <w:jc w:val="both"/>
              <w:rPr>
                <w:rFonts w:ascii="Calibri Light" w:hAnsi="Calibri Light" w:cs="Calibri Light"/>
                <w:i/>
                <w:iCs/>
              </w:rPr>
            </w:pPr>
            <w:r>
              <w:rPr>
                <w:rFonts w:ascii="Calibri Light" w:hAnsi="Calibri Light" w:cs="Calibri Light"/>
                <w:i/>
                <w:iCs/>
              </w:rPr>
              <w:t>El uso intuitivo</w:t>
            </w:r>
          </w:p>
        </w:tc>
        <w:tc>
          <w:tcPr>
            <w:tcW w:w="4536" w:type="dxa"/>
            <w:tcBorders>
              <w:right w:val="single" w:sz="4" w:space="0" w:color="auto"/>
            </w:tcBorders>
            <w:shd w:val="clear" w:color="auto" w:fill="FFFFFF"/>
          </w:tcPr>
          <w:p w14:paraId="7D7551AA" w14:textId="77777777" w:rsidR="00AB5C58" w:rsidRPr="00B14409" w:rsidRDefault="00AB5C58" w:rsidP="00243036">
            <w:pPr>
              <w:widowControl w:val="0"/>
              <w:tabs>
                <w:tab w:val="num" w:pos="175"/>
              </w:tabs>
              <w:suppressAutoHyphens w:val="0"/>
              <w:spacing w:line="276" w:lineRule="auto"/>
              <w:jc w:val="both"/>
              <w:rPr>
                <w:rFonts w:ascii="Calibri Light" w:hAnsi="Calibri Light" w:cs="Calibri Light"/>
                <w:i/>
                <w:iCs/>
              </w:rPr>
            </w:pPr>
            <w:r>
              <w:rPr>
                <w:rFonts w:ascii="Calibri Light" w:hAnsi="Calibri Light" w:cs="Calibri Light"/>
                <w:i/>
                <w:iCs/>
              </w:rPr>
              <w:t>Revisar proyectos similares.</w:t>
            </w:r>
          </w:p>
        </w:tc>
      </w:tr>
      <w:tr w:rsidR="00AB5C58" w:rsidRPr="0009623A" w14:paraId="25AFD030" w14:textId="77777777" w:rsidTr="00AB5C58">
        <w:trPr>
          <w:cantSplit/>
        </w:trPr>
        <w:tc>
          <w:tcPr>
            <w:tcW w:w="5387" w:type="dxa"/>
            <w:shd w:val="clear" w:color="auto" w:fill="auto"/>
          </w:tcPr>
          <w:p w14:paraId="3A98424A" w14:textId="77777777" w:rsidR="00AB5C58" w:rsidRDefault="00AB5C58" w:rsidP="00243036">
            <w:pPr>
              <w:spacing w:line="276" w:lineRule="auto"/>
              <w:jc w:val="both"/>
              <w:rPr>
                <w:rFonts w:ascii="Calibri Light" w:hAnsi="Calibri Light" w:cs="Calibri Light"/>
                <w:i/>
                <w:iCs/>
              </w:rPr>
            </w:pPr>
            <w:r>
              <w:rPr>
                <w:rFonts w:ascii="Calibri Light" w:hAnsi="Calibri Light" w:cs="Calibri Light"/>
                <w:i/>
                <w:iCs/>
              </w:rPr>
              <w:t>Cumpla sus requisitos funcionales</w:t>
            </w:r>
          </w:p>
        </w:tc>
        <w:tc>
          <w:tcPr>
            <w:tcW w:w="4536" w:type="dxa"/>
            <w:tcBorders>
              <w:right w:val="single" w:sz="4" w:space="0" w:color="auto"/>
            </w:tcBorders>
            <w:shd w:val="clear" w:color="auto" w:fill="FFFFFF"/>
          </w:tcPr>
          <w:p w14:paraId="7E33D643" w14:textId="77777777" w:rsidR="00AB5C58" w:rsidRPr="00B14409" w:rsidRDefault="00AB5C58" w:rsidP="00243036">
            <w:pPr>
              <w:widowControl w:val="0"/>
              <w:tabs>
                <w:tab w:val="num" w:pos="175"/>
              </w:tabs>
              <w:suppressAutoHyphens w:val="0"/>
              <w:spacing w:line="276" w:lineRule="auto"/>
              <w:jc w:val="both"/>
              <w:rPr>
                <w:rFonts w:ascii="Calibri Light" w:hAnsi="Calibri Light" w:cs="Calibri Light"/>
                <w:i/>
                <w:iCs/>
              </w:rPr>
            </w:pPr>
            <w:r>
              <w:rPr>
                <w:rFonts w:ascii="Calibri Light" w:hAnsi="Calibri Light" w:cs="Calibri Light"/>
                <w:i/>
                <w:iCs/>
              </w:rPr>
              <w:t>Cada unidad que forma el sistema ha sido probada por separado y se han eliminado sus defectos.</w:t>
            </w:r>
          </w:p>
        </w:tc>
      </w:tr>
      <w:tr w:rsidR="00AB5C58" w:rsidRPr="0009623A" w14:paraId="74881CE3" w14:textId="77777777" w:rsidTr="00AB5C58">
        <w:trPr>
          <w:cantSplit/>
        </w:trPr>
        <w:tc>
          <w:tcPr>
            <w:tcW w:w="5387" w:type="dxa"/>
            <w:shd w:val="clear" w:color="auto" w:fill="auto"/>
          </w:tcPr>
          <w:p w14:paraId="64D2810D" w14:textId="77777777" w:rsidR="00AB5C58" w:rsidRDefault="00AB5C58" w:rsidP="00243036">
            <w:pPr>
              <w:spacing w:line="276" w:lineRule="auto"/>
              <w:jc w:val="both"/>
              <w:rPr>
                <w:rFonts w:ascii="Calibri Light" w:hAnsi="Calibri Light" w:cs="Calibri Light"/>
                <w:i/>
                <w:iCs/>
              </w:rPr>
            </w:pPr>
            <w:r>
              <w:rPr>
                <w:rFonts w:ascii="Calibri Light" w:hAnsi="Calibri Light" w:cs="Calibri Light"/>
                <w:i/>
                <w:iCs/>
              </w:rPr>
              <w:t>Cumpla sus requisitos no funcionales</w:t>
            </w:r>
          </w:p>
        </w:tc>
        <w:tc>
          <w:tcPr>
            <w:tcW w:w="4536" w:type="dxa"/>
            <w:tcBorders>
              <w:right w:val="single" w:sz="4" w:space="0" w:color="auto"/>
            </w:tcBorders>
            <w:shd w:val="clear" w:color="auto" w:fill="FFFFFF"/>
          </w:tcPr>
          <w:p w14:paraId="7AADB1BA" w14:textId="77777777" w:rsidR="00AB5C58" w:rsidRPr="00B14409" w:rsidRDefault="00AB5C58" w:rsidP="00243036">
            <w:pPr>
              <w:widowControl w:val="0"/>
              <w:tabs>
                <w:tab w:val="num" w:pos="175"/>
              </w:tabs>
              <w:suppressAutoHyphens w:val="0"/>
              <w:spacing w:line="276" w:lineRule="auto"/>
              <w:jc w:val="both"/>
              <w:rPr>
                <w:rFonts w:ascii="Calibri Light" w:hAnsi="Calibri Light" w:cs="Calibri Light"/>
                <w:i/>
                <w:iCs/>
              </w:rPr>
            </w:pPr>
            <w:r>
              <w:rPr>
                <w:rFonts w:ascii="Calibri Light" w:hAnsi="Calibri Light" w:cs="Calibri Light"/>
                <w:i/>
                <w:iCs/>
              </w:rPr>
              <w:t>Cada unidad que forma el sistema ha sido probada por separado y se han eliminado sus defectos.</w:t>
            </w:r>
          </w:p>
        </w:tc>
      </w:tr>
    </w:tbl>
    <w:p w14:paraId="606F5FA6" w14:textId="460CAF1B" w:rsidR="003477E8" w:rsidRPr="001D2183" w:rsidRDefault="003477E8" w:rsidP="00BD28BE">
      <w:pPr>
        <w:spacing w:line="276" w:lineRule="auto"/>
        <w:ind w:left="709"/>
        <w:jc w:val="both"/>
        <w:rPr>
          <w:i/>
          <w:color w:val="0000FF"/>
        </w:rPr>
      </w:pPr>
    </w:p>
    <w:p w14:paraId="76C7821C" w14:textId="77777777" w:rsidR="003477E8" w:rsidRPr="00BD28BE" w:rsidRDefault="003477E8" w:rsidP="00BD28BE">
      <w:pPr>
        <w:pStyle w:val="Ttulo2"/>
        <w:numPr>
          <w:ilvl w:val="1"/>
          <w:numId w:val="2"/>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861EA" w:rsidRPr="0009623A" w14:paraId="70FFACC5" w14:textId="77777777" w:rsidTr="003861EA">
        <w:trPr>
          <w:cantSplit/>
        </w:trPr>
        <w:tc>
          <w:tcPr>
            <w:tcW w:w="5387" w:type="dxa"/>
            <w:shd w:val="clear" w:color="auto" w:fill="D9D9D9"/>
          </w:tcPr>
          <w:p w14:paraId="44D0BD41" w14:textId="77777777" w:rsidR="003861EA" w:rsidRPr="0009623A" w:rsidRDefault="003861EA" w:rsidP="0024303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16F931FE" w14:textId="77777777" w:rsidR="003861EA" w:rsidRPr="0009623A" w:rsidRDefault="003861EA" w:rsidP="0024303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861EA" w:rsidRPr="0009623A" w14:paraId="53FE3B2F" w14:textId="77777777" w:rsidTr="003861EA">
        <w:trPr>
          <w:cantSplit/>
        </w:trPr>
        <w:tc>
          <w:tcPr>
            <w:tcW w:w="5387" w:type="dxa"/>
            <w:shd w:val="clear" w:color="auto" w:fill="auto"/>
          </w:tcPr>
          <w:p w14:paraId="1B93F70E" w14:textId="77777777" w:rsidR="003861EA" w:rsidRPr="00B14409" w:rsidRDefault="003861EA" w:rsidP="00243036">
            <w:pPr>
              <w:spacing w:line="276" w:lineRule="auto"/>
              <w:jc w:val="both"/>
              <w:rPr>
                <w:rFonts w:ascii="Calibri Light" w:hAnsi="Calibri Light" w:cs="Calibri Light"/>
                <w:i/>
                <w:iCs/>
              </w:rPr>
            </w:pPr>
            <w:r w:rsidRPr="00B14409">
              <w:rPr>
                <w:rFonts w:ascii="Calibri Light" w:hAnsi="Calibri Light" w:cs="Calibri Light"/>
                <w:i/>
                <w:iCs/>
              </w:rPr>
              <w:t>La</w:t>
            </w:r>
            <w:r>
              <w:rPr>
                <w:rFonts w:ascii="Calibri Light" w:hAnsi="Calibri Light" w:cs="Calibri Light"/>
                <w:i/>
                <w:iCs/>
              </w:rPr>
              <w:t xml:space="preserve"> </w:t>
            </w:r>
            <w:r w:rsidRPr="00B14409">
              <w:rPr>
                <w:rFonts w:ascii="Calibri Light" w:hAnsi="Calibri Light" w:cs="Calibri Light"/>
                <w:i/>
                <w:iCs/>
              </w:rPr>
              <w:t>fecha</w:t>
            </w:r>
            <w:r>
              <w:rPr>
                <w:rFonts w:ascii="Calibri Light" w:hAnsi="Calibri Light" w:cs="Calibri Light"/>
                <w:i/>
                <w:iCs/>
              </w:rPr>
              <w:t xml:space="preserve"> </w:t>
            </w:r>
            <w:r w:rsidRPr="00B14409">
              <w:rPr>
                <w:rFonts w:ascii="Calibri Light" w:hAnsi="Calibri Light" w:cs="Calibri Light"/>
                <w:i/>
                <w:iCs/>
              </w:rPr>
              <w:t>límite</w:t>
            </w:r>
            <w:r>
              <w:rPr>
                <w:rFonts w:ascii="Calibri Light" w:hAnsi="Calibri Light" w:cs="Calibri Light"/>
                <w:i/>
                <w:iCs/>
              </w:rPr>
              <w:t xml:space="preserve"> </w:t>
            </w:r>
            <w:r w:rsidRPr="00B14409">
              <w:rPr>
                <w:rFonts w:ascii="Calibri Light" w:hAnsi="Calibri Light" w:cs="Calibri Light"/>
                <w:i/>
                <w:iCs/>
              </w:rPr>
              <w:t>para</w:t>
            </w:r>
            <w:r>
              <w:rPr>
                <w:rFonts w:ascii="Calibri Light" w:hAnsi="Calibri Light" w:cs="Calibri Light"/>
                <w:i/>
                <w:iCs/>
              </w:rPr>
              <w:t xml:space="preserve"> </w:t>
            </w:r>
            <w:r w:rsidRPr="00B14409">
              <w:rPr>
                <w:rFonts w:ascii="Calibri Light" w:hAnsi="Calibri Light" w:cs="Calibri Light"/>
                <w:i/>
                <w:iCs/>
              </w:rPr>
              <w:t>la</w:t>
            </w:r>
            <w:r>
              <w:rPr>
                <w:rFonts w:ascii="Calibri Light" w:hAnsi="Calibri Light" w:cs="Calibri Light"/>
                <w:i/>
                <w:iCs/>
              </w:rPr>
              <w:t xml:space="preserve"> </w:t>
            </w:r>
            <w:r w:rsidRPr="00B14409">
              <w:rPr>
                <w:rFonts w:ascii="Calibri Light" w:hAnsi="Calibri Light" w:cs="Calibri Light"/>
                <w:i/>
                <w:iCs/>
              </w:rPr>
              <w:t>finalización</w:t>
            </w:r>
            <w:r>
              <w:rPr>
                <w:rFonts w:ascii="Calibri Light" w:hAnsi="Calibri Light" w:cs="Calibri Light"/>
                <w:i/>
                <w:iCs/>
              </w:rPr>
              <w:t xml:space="preserve"> </w:t>
            </w:r>
            <w:r w:rsidRPr="00B14409">
              <w:rPr>
                <w:rFonts w:ascii="Calibri Light" w:hAnsi="Calibri Light" w:cs="Calibri Light"/>
                <w:i/>
                <w:iCs/>
              </w:rPr>
              <w:t>del</w:t>
            </w:r>
            <w:r>
              <w:rPr>
                <w:rFonts w:ascii="Calibri Light" w:hAnsi="Calibri Light" w:cs="Calibri Light"/>
                <w:i/>
                <w:iCs/>
              </w:rPr>
              <w:t xml:space="preserve"> </w:t>
            </w:r>
            <w:r w:rsidRPr="00B14409">
              <w:rPr>
                <w:rFonts w:ascii="Calibri Light" w:hAnsi="Calibri Light" w:cs="Calibri Light"/>
                <w:i/>
                <w:iCs/>
              </w:rPr>
              <w:t>plan</w:t>
            </w:r>
            <w:r>
              <w:rPr>
                <w:rFonts w:ascii="Calibri Light" w:hAnsi="Calibri Light" w:cs="Calibri Light"/>
                <w:i/>
                <w:iCs/>
              </w:rPr>
              <w:t xml:space="preserve"> </w:t>
            </w:r>
            <w:r w:rsidRPr="00B14409">
              <w:rPr>
                <w:rFonts w:ascii="Calibri Light" w:hAnsi="Calibri Light" w:cs="Calibri Light"/>
                <w:i/>
                <w:iCs/>
              </w:rPr>
              <w:t xml:space="preserve">de pruebas es la primera semana del mes </w:t>
            </w:r>
            <w:r>
              <w:rPr>
                <w:rFonts w:ascii="Calibri Light" w:hAnsi="Calibri Light" w:cs="Calibri Light"/>
                <w:i/>
                <w:iCs/>
              </w:rPr>
              <w:t>ante de terminar el proyecto</w:t>
            </w:r>
          </w:p>
        </w:tc>
        <w:tc>
          <w:tcPr>
            <w:tcW w:w="4536" w:type="dxa"/>
            <w:tcBorders>
              <w:right w:val="single" w:sz="4" w:space="0" w:color="auto"/>
            </w:tcBorders>
            <w:shd w:val="clear" w:color="auto" w:fill="FFFFFF"/>
          </w:tcPr>
          <w:p w14:paraId="1679A6BC" w14:textId="77777777" w:rsidR="003861EA" w:rsidRPr="00B14409" w:rsidRDefault="003861EA"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-Iniciar a tiempo el paso a producción de la solución-Incumplimiento en la entrega del proyecto.</w:t>
            </w:r>
          </w:p>
        </w:tc>
      </w:tr>
      <w:tr w:rsidR="003861EA" w:rsidRPr="0009623A" w14:paraId="5E74E4C3" w14:textId="77777777" w:rsidTr="003861EA">
        <w:trPr>
          <w:cantSplit/>
        </w:trPr>
        <w:tc>
          <w:tcPr>
            <w:tcW w:w="5387" w:type="dxa"/>
            <w:shd w:val="clear" w:color="auto" w:fill="auto"/>
          </w:tcPr>
          <w:p w14:paraId="5B315F73" w14:textId="77777777" w:rsidR="003861EA" w:rsidRPr="00B14409" w:rsidRDefault="003861EA" w:rsidP="00243036">
            <w:pPr>
              <w:spacing w:line="276" w:lineRule="auto"/>
              <w:jc w:val="both"/>
              <w:rPr>
                <w:rFonts w:ascii="Calibri Light" w:hAnsi="Calibri Light" w:cs="Calibri Light"/>
                <w:i/>
                <w:iCs/>
              </w:rPr>
            </w:pPr>
            <w:r w:rsidRPr="00B14409">
              <w:rPr>
                <w:rFonts w:ascii="Calibri Light" w:hAnsi="Calibri Light" w:cs="Calibri Light"/>
                <w:i/>
                <w:iCs/>
              </w:rPr>
              <w:t>El</w:t>
            </w:r>
            <w:r>
              <w:rPr>
                <w:rFonts w:ascii="Calibri Light" w:hAnsi="Calibri Light" w:cs="Calibri Light"/>
                <w:i/>
                <w:iCs/>
              </w:rPr>
              <w:t xml:space="preserve"> </w:t>
            </w:r>
            <w:r w:rsidRPr="00B14409">
              <w:rPr>
                <w:rFonts w:ascii="Calibri Light" w:hAnsi="Calibri Light" w:cs="Calibri Light"/>
                <w:i/>
                <w:iCs/>
              </w:rPr>
              <w:t>máximo</w:t>
            </w:r>
            <w:r>
              <w:rPr>
                <w:rFonts w:ascii="Calibri Light" w:hAnsi="Calibri Light" w:cs="Calibri Light"/>
                <w:i/>
                <w:iCs/>
              </w:rPr>
              <w:t xml:space="preserve"> </w:t>
            </w:r>
            <w:r w:rsidRPr="00B14409">
              <w:rPr>
                <w:rFonts w:ascii="Calibri Light" w:hAnsi="Calibri Light" w:cs="Calibri Light"/>
                <w:i/>
                <w:iCs/>
              </w:rPr>
              <w:t>número</w:t>
            </w:r>
            <w:r>
              <w:rPr>
                <w:rFonts w:ascii="Calibri Light" w:hAnsi="Calibri Light" w:cs="Calibri Light"/>
                <w:i/>
                <w:iCs/>
              </w:rPr>
              <w:t xml:space="preserve"> </w:t>
            </w:r>
            <w:r w:rsidRPr="00B14409">
              <w:rPr>
                <w:rFonts w:ascii="Calibri Light" w:hAnsi="Calibri Light" w:cs="Calibri Light"/>
                <w:i/>
                <w:iCs/>
              </w:rPr>
              <w:t>de</w:t>
            </w:r>
            <w:r>
              <w:rPr>
                <w:rFonts w:ascii="Calibri Light" w:hAnsi="Calibri Light" w:cs="Calibri Light"/>
                <w:i/>
                <w:iCs/>
              </w:rPr>
              <w:t xml:space="preserve"> </w:t>
            </w:r>
            <w:r w:rsidRPr="00B14409">
              <w:rPr>
                <w:rFonts w:ascii="Calibri Light" w:hAnsi="Calibri Light" w:cs="Calibri Light"/>
                <w:i/>
                <w:iCs/>
              </w:rPr>
              <w:t>recursos</w:t>
            </w:r>
            <w:r>
              <w:rPr>
                <w:rFonts w:ascii="Calibri Light" w:hAnsi="Calibri Light" w:cs="Calibri Light"/>
                <w:i/>
                <w:iCs/>
              </w:rPr>
              <w:t xml:space="preserve"> </w:t>
            </w:r>
            <w:r w:rsidRPr="00B14409">
              <w:rPr>
                <w:rFonts w:ascii="Calibri Light" w:hAnsi="Calibri Light" w:cs="Calibri Light"/>
                <w:i/>
                <w:iCs/>
              </w:rPr>
              <w:t>disponibles</w:t>
            </w:r>
            <w:r>
              <w:rPr>
                <w:rFonts w:ascii="Calibri Light" w:hAnsi="Calibri Light" w:cs="Calibri Light"/>
                <w:i/>
                <w:iCs/>
              </w:rPr>
              <w:t xml:space="preserve"> </w:t>
            </w:r>
            <w:r w:rsidRPr="00B14409">
              <w:rPr>
                <w:rFonts w:ascii="Calibri Light" w:hAnsi="Calibri Light" w:cs="Calibri Light"/>
                <w:i/>
                <w:iCs/>
              </w:rPr>
              <w:t>para pruebas.</w:t>
            </w:r>
          </w:p>
        </w:tc>
        <w:tc>
          <w:tcPr>
            <w:tcW w:w="4536" w:type="dxa"/>
            <w:tcBorders>
              <w:right w:val="single" w:sz="4" w:space="0" w:color="auto"/>
            </w:tcBorders>
            <w:shd w:val="clear" w:color="auto" w:fill="FFFFFF"/>
          </w:tcPr>
          <w:p w14:paraId="1027B5C4" w14:textId="77777777" w:rsidR="003861EA" w:rsidRPr="00B14409" w:rsidRDefault="003861EA" w:rsidP="00243036">
            <w:pPr>
              <w:spacing w:line="276" w:lineRule="auto"/>
              <w:jc w:val="both"/>
              <w:rPr>
                <w:rFonts w:ascii="Calibri Light" w:hAnsi="Calibri Light" w:cs="Calibri Light"/>
                <w:i/>
                <w:iCs/>
              </w:rPr>
            </w:pPr>
            <w:r w:rsidRPr="00B14409">
              <w:rPr>
                <w:rFonts w:ascii="Calibri Light" w:hAnsi="Calibri Light" w:cs="Calibri Light"/>
                <w:i/>
                <w:iCs/>
              </w:rPr>
              <w:t>-Atrasos en el cronograma.</w:t>
            </w:r>
          </w:p>
        </w:tc>
      </w:tr>
      <w:tr w:rsidR="003861EA" w:rsidRPr="0009623A" w14:paraId="0436BC3C" w14:textId="77777777" w:rsidTr="003861EA">
        <w:trPr>
          <w:cantSplit/>
        </w:trPr>
        <w:tc>
          <w:tcPr>
            <w:tcW w:w="5387" w:type="dxa"/>
            <w:shd w:val="clear" w:color="auto" w:fill="auto"/>
          </w:tcPr>
          <w:p w14:paraId="4578EE65" w14:textId="1B27027D" w:rsidR="003861EA" w:rsidRPr="00B14409" w:rsidRDefault="003861EA" w:rsidP="00243036">
            <w:pPr>
              <w:spacing w:line="276" w:lineRule="auto"/>
              <w:jc w:val="both"/>
              <w:rPr>
                <w:rFonts w:ascii="Calibri Light" w:hAnsi="Calibri Light" w:cs="Calibri Light"/>
                <w:i/>
                <w:iCs/>
              </w:rPr>
            </w:pPr>
            <w:r>
              <w:rPr>
                <w:rFonts w:ascii="Calibri Light" w:hAnsi="Calibri Light" w:cs="Calibri Light"/>
                <w:i/>
                <w:iCs/>
              </w:rPr>
              <w:t>Uso de herramientas para elaborar las pruebas</w:t>
            </w:r>
            <w:r w:rsidR="00FB764A">
              <w:rPr>
                <w:rFonts w:ascii="Calibri Light" w:hAnsi="Calibri Light" w:cs="Calibri Light"/>
                <w:i/>
                <w:iCs/>
              </w:rPr>
              <w:t>.</w:t>
            </w:r>
          </w:p>
        </w:tc>
        <w:tc>
          <w:tcPr>
            <w:tcW w:w="4536" w:type="dxa"/>
            <w:tcBorders>
              <w:right w:val="single" w:sz="4" w:space="0" w:color="auto"/>
            </w:tcBorders>
            <w:shd w:val="clear" w:color="auto" w:fill="FFFFFF"/>
          </w:tcPr>
          <w:p w14:paraId="4B5E8590" w14:textId="77777777" w:rsidR="003861EA" w:rsidRPr="00B14409" w:rsidRDefault="003861EA" w:rsidP="00243036">
            <w:pPr>
              <w:spacing w:line="276" w:lineRule="auto"/>
              <w:jc w:val="both"/>
              <w:rPr>
                <w:rFonts w:ascii="Calibri Light" w:hAnsi="Calibri Light" w:cs="Calibri Light"/>
                <w:i/>
                <w:iCs/>
              </w:rPr>
            </w:pPr>
            <w:r>
              <w:rPr>
                <w:rFonts w:ascii="Calibri Light" w:hAnsi="Calibri Light" w:cs="Calibri Light"/>
                <w:i/>
                <w:iCs/>
              </w:rPr>
              <w:t>= Que sea gratuitas.</w:t>
            </w:r>
          </w:p>
        </w:tc>
      </w:tr>
      <w:tr w:rsidR="003861EA" w:rsidRPr="0009623A" w14:paraId="111A3775" w14:textId="77777777" w:rsidTr="003861EA">
        <w:trPr>
          <w:cantSplit/>
        </w:trPr>
        <w:tc>
          <w:tcPr>
            <w:tcW w:w="5387" w:type="dxa"/>
            <w:shd w:val="clear" w:color="auto" w:fill="auto"/>
          </w:tcPr>
          <w:p w14:paraId="42DFF1E2" w14:textId="42973819" w:rsidR="003861EA" w:rsidRDefault="003861EA" w:rsidP="00243036">
            <w:pPr>
              <w:spacing w:line="276" w:lineRule="auto"/>
              <w:jc w:val="both"/>
              <w:rPr>
                <w:rFonts w:ascii="Calibri Light" w:hAnsi="Calibri Light" w:cs="Calibri Light"/>
                <w:i/>
                <w:iCs/>
              </w:rPr>
            </w:pPr>
            <w:r>
              <w:rPr>
                <w:rFonts w:ascii="Calibri Light" w:hAnsi="Calibri Light" w:cs="Calibri Light"/>
                <w:i/>
                <w:iCs/>
              </w:rPr>
              <w:t>Control de fallo</w:t>
            </w:r>
            <w:r w:rsidR="00FB764A">
              <w:rPr>
                <w:rFonts w:ascii="Calibri Light" w:hAnsi="Calibri Light" w:cs="Calibri Light"/>
                <w:i/>
                <w:iCs/>
              </w:rPr>
              <w:t>.</w:t>
            </w:r>
          </w:p>
        </w:tc>
        <w:tc>
          <w:tcPr>
            <w:tcW w:w="4536" w:type="dxa"/>
            <w:tcBorders>
              <w:right w:val="single" w:sz="4" w:space="0" w:color="auto"/>
            </w:tcBorders>
            <w:shd w:val="clear" w:color="auto" w:fill="FFFFFF"/>
          </w:tcPr>
          <w:p w14:paraId="244F4BC3" w14:textId="77777777" w:rsidR="003861EA" w:rsidRDefault="003861EA" w:rsidP="00243036">
            <w:pPr>
              <w:spacing w:line="276" w:lineRule="auto"/>
              <w:jc w:val="both"/>
              <w:rPr>
                <w:rFonts w:ascii="Calibri Light" w:hAnsi="Calibri Light" w:cs="Calibri Light"/>
                <w:i/>
                <w:iCs/>
              </w:rPr>
            </w:pPr>
            <w:r>
              <w:rPr>
                <w:rFonts w:ascii="Calibri Light" w:hAnsi="Calibri Light" w:cs="Calibri Light"/>
                <w:i/>
                <w:iCs/>
              </w:rPr>
              <w:t>= la inexperiencia.</w:t>
            </w:r>
          </w:p>
        </w:tc>
      </w:tr>
    </w:tbl>
    <w:p w14:paraId="2CB1C8AE" w14:textId="77777777" w:rsidR="00A41BA5" w:rsidRPr="00BF7A4D" w:rsidRDefault="00A41BA5" w:rsidP="00140F16">
      <w:pPr>
        <w:spacing w:line="276" w:lineRule="auto"/>
        <w:jc w:val="both"/>
        <w:rPr>
          <w:rFonts w:ascii="Arial" w:hAnsi="Arial" w:cs="Arial"/>
          <w:sz w:val="22"/>
          <w:szCs w:val="22"/>
        </w:rPr>
      </w:pPr>
    </w:p>
    <w:p w14:paraId="0AE35B0A" w14:textId="77777777" w:rsidR="00BD28BE" w:rsidRDefault="00BD28BE" w:rsidP="003477E8">
      <w:pPr>
        <w:spacing w:line="276" w:lineRule="auto"/>
        <w:jc w:val="both"/>
        <w:rPr>
          <w:rFonts w:ascii="Arial" w:hAnsi="Arial" w:cs="Arial"/>
          <w:sz w:val="22"/>
          <w:szCs w:val="22"/>
        </w:rPr>
      </w:pPr>
    </w:p>
    <w:p w14:paraId="4F28585D" w14:textId="77777777" w:rsidR="00EF0088" w:rsidRPr="00EF0088" w:rsidRDefault="00EF0088" w:rsidP="00EF0088">
      <w:pPr>
        <w:pStyle w:val="Ttulo1"/>
        <w:numPr>
          <w:ilvl w:val="0"/>
          <w:numId w:val="2"/>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59D2B76F" w14:textId="06F312F5" w:rsidR="00EF0088" w:rsidRPr="009D29EA" w:rsidRDefault="009D29EA" w:rsidP="00EF0088">
      <w:pPr>
        <w:spacing w:line="276" w:lineRule="auto"/>
        <w:jc w:val="center"/>
        <w:rPr>
          <w:rFonts w:ascii="Calibri Light" w:hAnsi="Calibri Light" w:cs="Calibri Light"/>
        </w:rPr>
      </w:pPr>
      <w:r w:rsidRPr="009D29EA">
        <w:rPr>
          <w:rFonts w:ascii="Calibri Light" w:hAnsi="Calibri Light" w:cs="Calibri Light"/>
        </w:rPr>
        <w:t>0</w:t>
      </w:r>
      <w:r w:rsidR="00620724">
        <w:rPr>
          <w:rFonts w:ascii="Calibri Light" w:hAnsi="Calibri Light" w:cs="Calibri Light"/>
        </w:rPr>
        <w:t>8</w:t>
      </w:r>
      <w:r w:rsidRPr="009D29EA">
        <w:rPr>
          <w:rFonts w:ascii="Calibri Light" w:hAnsi="Calibri Light" w:cs="Calibri Light"/>
        </w:rPr>
        <w:t>/01/2023</w:t>
      </w:r>
    </w:p>
    <w:p w14:paraId="03D3FA64"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383FA9" w:rsidRPr="0009623A" w14:paraId="2DD0F731" w14:textId="77777777" w:rsidTr="003F2DC7">
        <w:trPr>
          <w:trHeight w:val="317"/>
          <w:jc w:val="center"/>
        </w:trPr>
        <w:tc>
          <w:tcPr>
            <w:tcW w:w="4338" w:type="dxa"/>
          </w:tcPr>
          <w:p w14:paraId="3C520735" w14:textId="77777777" w:rsidR="00383FA9" w:rsidRPr="0009623A" w:rsidRDefault="00383FA9" w:rsidP="003F2DC7">
            <w:pPr>
              <w:autoSpaceDE w:val="0"/>
              <w:autoSpaceDN w:val="0"/>
              <w:adjustRightInd w:val="0"/>
              <w:jc w:val="center"/>
              <w:rPr>
                <w:rFonts w:ascii="Calibri Light" w:hAnsi="Calibri Light" w:cs="Calibri Light"/>
              </w:rPr>
            </w:pPr>
            <w:bookmarkStart w:id="55" w:name="_Hlk124021060"/>
            <w:r w:rsidRPr="3A6E2868">
              <w:rPr>
                <w:rFonts w:ascii="Calibri Light" w:hAnsi="Calibri Light" w:cs="Calibri Light"/>
              </w:rPr>
              <w:t>Elaborado por:</w:t>
            </w:r>
          </w:p>
        </w:tc>
        <w:tc>
          <w:tcPr>
            <w:tcW w:w="4382" w:type="dxa"/>
          </w:tcPr>
          <w:p w14:paraId="31EB600F"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t>Revisado por:</w:t>
            </w:r>
          </w:p>
        </w:tc>
      </w:tr>
      <w:tr w:rsidR="00383FA9" w:rsidRPr="0009623A" w14:paraId="779B3E28" w14:textId="77777777" w:rsidTr="003F2DC7">
        <w:trPr>
          <w:trHeight w:val="1259"/>
          <w:jc w:val="center"/>
        </w:trPr>
        <w:tc>
          <w:tcPr>
            <w:tcW w:w="4338" w:type="dxa"/>
          </w:tcPr>
          <w:p w14:paraId="44A7E12D" w14:textId="77777777" w:rsidR="00383FA9" w:rsidRPr="0009623A" w:rsidRDefault="00383FA9" w:rsidP="003F2DC7">
            <w:pPr>
              <w:autoSpaceDE w:val="0"/>
              <w:autoSpaceDN w:val="0"/>
              <w:adjustRightInd w:val="0"/>
              <w:rPr>
                <w:rFonts w:ascii="Calibri Light" w:hAnsi="Calibri Light" w:cs="Calibri Light"/>
              </w:rPr>
            </w:pPr>
          </w:p>
          <w:p w14:paraId="77765509"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Cabrera Maximiliano</w:t>
            </w:r>
          </w:p>
          <w:p w14:paraId="11A9245F" w14:textId="77777777" w:rsidR="00383FA9" w:rsidRPr="0009623A" w:rsidRDefault="00383FA9" w:rsidP="003F2DC7">
            <w:pPr>
              <w:autoSpaceDE w:val="0"/>
              <w:autoSpaceDN w:val="0"/>
              <w:adjustRightInd w:val="0"/>
              <w:jc w:val="center"/>
              <w:rPr>
                <w:rFonts w:ascii="Calibri Light" w:hAnsi="Calibri Light" w:cs="Calibri Light"/>
              </w:rPr>
            </w:pPr>
            <w:r>
              <w:rPr>
                <w:rFonts w:ascii="Blackadder ITC" w:hAnsi="Blackadder ITC" w:cs="Calibri Light"/>
              </w:rPr>
              <w:t>_</w:t>
            </w:r>
            <w:r>
              <w:rPr>
                <w:rFonts w:ascii="Calibri Light" w:hAnsi="Calibri Light" w:cs="Calibri Light"/>
              </w:rPr>
              <w:t>___________________________</w:t>
            </w:r>
          </w:p>
          <w:p w14:paraId="20E50BC8" w14:textId="77777777" w:rsidR="00383FA9" w:rsidRPr="00823D03" w:rsidRDefault="00383FA9" w:rsidP="003F2DC7">
            <w:pPr>
              <w:autoSpaceDE w:val="0"/>
              <w:autoSpaceDN w:val="0"/>
              <w:adjustRightInd w:val="0"/>
              <w:jc w:val="center"/>
              <w:rPr>
                <w:rFonts w:ascii="Calibri Light" w:hAnsi="Calibri Light" w:cs="Calibri Light"/>
              </w:rPr>
            </w:pPr>
            <w:r>
              <w:rPr>
                <w:rFonts w:ascii="Calibri Light" w:hAnsi="Calibri Light" w:cs="Calibri Light"/>
              </w:rPr>
              <w:t>Cabrera Gamboa Maximiliano</w:t>
            </w:r>
          </w:p>
          <w:p w14:paraId="0E01C523"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74F47C25" w14:textId="77777777" w:rsidR="00383FA9" w:rsidRDefault="00383FA9" w:rsidP="003F2DC7">
            <w:pPr>
              <w:autoSpaceDE w:val="0"/>
              <w:autoSpaceDN w:val="0"/>
              <w:adjustRightInd w:val="0"/>
              <w:rPr>
                <w:rFonts w:ascii="Calibri Light" w:hAnsi="Calibri Light" w:cs="Calibri Light"/>
              </w:rPr>
            </w:pPr>
          </w:p>
          <w:p w14:paraId="624B8CA1" w14:textId="77777777" w:rsidR="00383FA9" w:rsidRDefault="00383FA9" w:rsidP="003F2DC7">
            <w:pPr>
              <w:autoSpaceDE w:val="0"/>
              <w:autoSpaceDN w:val="0"/>
              <w:adjustRightInd w:val="0"/>
              <w:jc w:val="center"/>
              <w:rPr>
                <w:rFonts w:ascii="Calibri Light" w:hAnsi="Calibri Light" w:cs="Calibri Light"/>
              </w:rPr>
            </w:pPr>
          </w:p>
          <w:p w14:paraId="075ED9A1"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Intriago Jean</w:t>
            </w:r>
          </w:p>
          <w:p w14:paraId="5CCFA07F"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244D0C05" w14:textId="77777777" w:rsidR="00383FA9" w:rsidRDefault="00383FA9" w:rsidP="003F2DC7">
            <w:pPr>
              <w:autoSpaceDE w:val="0"/>
              <w:autoSpaceDN w:val="0"/>
              <w:adjustRightInd w:val="0"/>
              <w:jc w:val="center"/>
              <w:rPr>
                <w:rFonts w:ascii="Calibri Light" w:hAnsi="Calibri Light" w:cs="Calibri Light"/>
              </w:rPr>
            </w:pPr>
            <w:r w:rsidRPr="00966341">
              <w:rPr>
                <w:rFonts w:ascii="Calibri Light" w:hAnsi="Calibri Light" w:cs="Calibri Light"/>
              </w:rPr>
              <w:t>Intriago Santana Jean</w:t>
            </w:r>
          </w:p>
          <w:p w14:paraId="3AD2D42A"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45221983" w14:textId="77777777" w:rsidR="00383FA9" w:rsidRPr="0009623A" w:rsidRDefault="00383FA9" w:rsidP="003F2DC7">
            <w:pPr>
              <w:autoSpaceDE w:val="0"/>
              <w:autoSpaceDN w:val="0"/>
              <w:adjustRightInd w:val="0"/>
              <w:jc w:val="center"/>
              <w:rPr>
                <w:rFonts w:ascii="Calibri Light" w:hAnsi="Calibri Light" w:cs="Calibri Light"/>
              </w:rPr>
            </w:pPr>
          </w:p>
          <w:p w14:paraId="483990A7" w14:textId="77777777" w:rsidR="00383FA9" w:rsidRPr="0009623A" w:rsidRDefault="00383FA9" w:rsidP="003F2DC7">
            <w:pPr>
              <w:autoSpaceDE w:val="0"/>
              <w:autoSpaceDN w:val="0"/>
              <w:adjustRightInd w:val="0"/>
              <w:jc w:val="center"/>
              <w:rPr>
                <w:rFonts w:ascii="Calibri Light" w:hAnsi="Calibri Light" w:cs="Calibri Light"/>
              </w:rPr>
            </w:pPr>
          </w:p>
          <w:p w14:paraId="636F3D3E" w14:textId="77777777" w:rsidR="00383FA9" w:rsidRPr="005A1677" w:rsidRDefault="00383FA9" w:rsidP="003F2DC7">
            <w:pPr>
              <w:autoSpaceDE w:val="0"/>
              <w:autoSpaceDN w:val="0"/>
              <w:adjustRightInd w:val="0"/>
              <w:jc w:val="center"/>
              <w:rPr>
                <w:rFonts w:ascii="Calibri Light" w:hAnsi="Calibri Light" w:cs="Calibri Light"/>
              </w:rPr>
            </w:pPr>
            <w:r w:rsidRPr="005A1677">
              <w:rPr>
                <w:rFonts w:ascii="Blackadder ITC" w:hAnsi="Blackadder ITC" w:cs="Calibri Light"/>
              </w:rPr>
              <w:t>Mantuano Andrea</w:t>
            </w:r>
          </w:p>
          <w:p w14:paraId="3D8D66EA"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74B1EE5B" w14:textId="77777777" w:rsidR="00383FA9" w:rsidRPr="005A1677" w:rsidRDefault="00383FA9" w:rsidP="003F2DC7">
            <w:pPr>
              <w:autoSpaceDE w:val="0"/>
              <w:autoSpaceDN w:val="0"/>
              <w:adjustRightInd w:val="0"/>
              <w:jc w:val="center"/>
              <w:rPr>
                <w:rFonts w:ascii="Calibri Light" w:hAnsi="Calibri Light" w:cs="Calibri Light"/>
              </w:rPr>
            </w:pPr>
            <w:r w:rsidRPr="005A1677">
              <w:rPr>
                <w:rFonts w:ascii="Calibri Light" w:hAnsi="Calibri Light" w:cs="Calibri Light"/>
              </w:rPr>
              <w:t>Mantuano Garces Andrea</w:t>
            </w:r>
          </w:p>
          <w:p w14:paraId="6912009B"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72AE3BB5" w14:textId="77777777" w:rsidR="00383FA9" w:rsidRPr="0053315E" w:rsidRDefault="00383FA9" w:rsidP="003F2DC7">
            <w:pPr>
              <w:autoSpaceDE w:val="0"/>
              <w:autoSpaceDN w:val="0"/>
              <w:adjustRightInd w:val="0"/>
              <w:jc w:val="center"/>
              <w:rPr>
                <w:rFonts w:ascii="Calibri" w:hAnsi="Calibri" w:cs="Calibri"/>
                <w:color w:val="000000"/>
                <w:sz w:val="28"/>
                <w:szCs w:val="28"/>
                <w:shd w:val="clear" w:color="auto" w:fill="FFFFFF"/>
              </w:rPr>
            </w:pPr>
          </w:p>
          <w:p w14:paraId="21358332" w14:textId="77777777" w:rsidR="00383FA9" w:rsidRDefault="00383FA9" w:rsidP="003F2DC7">
            <w:pPr>
              <w:autoSpaceDE w:val="0"/>
              <w:autoSpaceDN w:val="0"/>
              <w:adjustRightInd w:val="0"/>
              <w:jc w:val="center"/>
              <w:rPr>
                <w:rFonts w:ascii="Calibri Light" w:hAnsi="Calibri Light" w:cs="Calibri Light"/>
              </w:rPr>
            </w:pPr>
          </w:p>
          <w:p w14:paraId="1CF6D322"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Vera Odalis</w:t>
            </w:r>
          </w:p>
          <w:p w14:paraId="440E7B25"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7A971254" w14:textId="77777777" w:rsidR="00383FA9" w:rsidRDefault="00383FA9" w:rsidP="003F2DC7">
            <w:pPr>
              <w:autoSpaceDE w:val="0"/>
              <w:autoSpaceDN w:val="0"/>
              <w:adjustRightInd w:val="0"/>
              <w:jc w:val="center"/>
              <w:rPr>
                <w:rFonts w:ascii="Segoe UI" w:hAnsi="Segoe UI" w:cs="Segoe UI"/>
                <w:color w:val="1D2125"/>
                <w:sz w:val="23"/>
                <w:szCs w:val="23"/>
                <w:shd w:val="clear" w:color="auto" w:fill="FFFFFF"/>
              </w:rPr>
            </w:pPr>
            <w:r w:rsidRPr="005A1677">
              <w:rPr>
                <w:rFonts w:ascii="Calibri Light" w:hAnsi="Calibri Light" w:cs="Calibri Light"/>
              </w:rPr>
              <w:t xml:space="preserve">Vera </w:t>
            </w:r>
            <w:proofErr w:type="spellStart"/>
            <w:r w:rsidRPr="005A1677">
              <w:rPr>
                <w:rFonts w:ascii="Calibri Light" w:hAnsi="Calibri Light" w:cs="Calibri Light"/>
              </w:rPr>
              <w:t>Garcia</w:t>
            </w:r>
            <w:proofErr w:type="spellEnd"/>
            <w:r w:rsidRPr="005A1677">
              <w:rPr>
                <w:rFonts w:ascii="Calibri Light" w:hAnsi="Calibri Light" w:cs="Calibri Light"/>
              </w:rPr>
              <w:t xml:space="preserve"> Odalis</w:t>
            </w:r>
            <w:r>
              <w:rPr>
                <w:rFonts w:ascii="Segoe UI" w:hAnsi="Segoe UI" w:cs="Segoe UI"/>
                <w:color w:val="1D2125"/>
                <w:sz w:val="23"/>
                <w:szCs w:val="23"/>
                <w:shd w:val="clear" w:color="auto" w:fill="FFFFFF"/>
              </w:rPr>
              <w:t> </w:t>
            </w:r>
          </w:p>
          <w:p w14:paraId="10A72332"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76FDE03F" w14:textId="77777777" w:rsidR="00383FA9" w:rsidRDefault="00383FA9" w:rsidP="003F2DC7">
            <w:pPr>
              <w:autoSpaceDE w:val="0"/>
              <w:autoSpaceDN w:val="0"/>
              <w:adjustRightInd w:val="0"/>
              <w:jc w:val="center"/>
              <w:rPr>
                <w:rFonts w:ascii="Calibri Light" w:hAnsi="Calibri Light" w:cs="Calibri Light"/>
              </w:rPr>
            </w:pPr>
          </w:p>
          <w:p w14:paraId="0490BBBD" w14:textId="77777777" w:rsidR="00383FA9" w:rsidRPr="0009623A" w:rsidRDefault="00383FA9" w:rsidP="003F2DC7">
            <w:pPr>
              <w:autoSpaceDE w:val="0"/>
              <w:autoSpaceDN w:val="0"/>
              <w:adjustRightInd w:val="0"/>
              <w:jc w:val="center"/>
              <w:rPr>
                <w:rFonts w:ascii="Calibri Light" w:hAnsi="Calibri Light" w:cs="Calibri Light"/>
              </w:rPr>
            </w:pPr>
          </w:p>
          <w:p w14:paraId="3F7EF609" w14:textId="77777777" w:rsidR="00383FA9" w:rsidRDefault="00383FA9" w:rsidP="003F2DC7">
            <w:pPr>
              <w:autoSpaceDE w:val="0"/>
              <w:autoSpaceDN w:val="0"/>
              <w:adjustRightInd w:val="0"/>
              <w:jc w:val="center"/>
              <w:rPr>
                <w:rFonts w:ascii="Calibri Light" w:hAnsi="Calibri Light" w:cs="Calibri Light"/>
              </w:rPr>
            </w:pPr>
          </w:p>
          <w:p w14:paraId="04B18FD7"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Vera Edison</w:t>
            </w:r>
          </w:p>
          <w:p w14:paraId="2AE7D30B"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1A981FB8" w14:textId="77777777" w:rsidR="00383FA9" w:rsidRPr="00765F2E" w:rsidRDefault="00383FA9" w:rsidP="003F2DC7">
            <w:pPr>
              <w:autoSpaceDE w:val="0"/>
              <w:autoSpaceDN w:val="0"/>
              <w:adjustRightInd w:val="0"/>
              <w:jc w:val="center"/>
              <w:rPr>
                <w:rFonts w:ascii="Calibri Light" w:hAnsi="Calibri Light" w:cs="Calibri Light"/>
              </w:rPr>
            </w:pPr>
            <w:r w:rsidRPr="00765F2E">
              <w:rPr>
                <w:rFonts w:ascii="Calibri Light" w:hAnsi="Calibri Light" w:cs="Calibri Light"/>
              </w:rPr>
              <w:t>Vera Romero Edison</w:t>
            </w:r>
          </w:p>
          <w:p w14:paraId="59059DB3"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477FBD49" w14:textId="77777777" w:rsidR="00383FA9" w:rsidRPr="0009623A" w:rsidRDefault="00383FA9" w:rsidP="003F2DC7">
            <w:pPr>
              <w:autoSpaceDE w:val="0"/>
              <w:autoSpaceDN w:val="0"/>
              <w:adjustRightInd w:val="0"/>
              <w:jc w:val="center"/>
              <w:rPr>
                <w:rFonts w:ascii="Calibri Light" w:hAnsi="Calibri Light" w:cs="Calibri Light"/>
              </w:rPr>
            </w:pPr>
          </w:p>
        </w:tc>
        <w:tc>
          <w:tcPr>
            <w:tcW w:w="4382" w:type="dxa"/>
          </w:tcPr>
          <w:p w14:paraId="0A8D6A85" w14:textId="77777777" w:rsidR="00383FA9" w:rsidRPr="0009623A" w:rsidRDefault="00383FA9" w:rsidP="003F2DC7">
            <w:pPr>
              <w:autoSpaceDE w:val="0"/>
              <w:autoSpaceDN w:val="0"/>
              <w:adjustRightInd w:val="0"/>
              <w:rPr>
                <w:rFonts w:ascii="Calibri Light" w:hAnsi="Calibri Light" w:cs="Calibri Light"/>
              </w:rPr>
            </w:pPr>
          </w:p>
          <w:p w14:paraId="6E3C315A"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Maximiliano Cabrera</w:t>
            </w:r>
          </w:p>
          <w:p w14:paraId="163E3D03" w14:textId="77777777" w:rsidR="00383FA9" w:rsidRPr="0009623A" w:rsidRDefault="00383FA9" w:rsidP="003F2DC7">
            <w:pPr>
              <w:autoSpaceDE w:val="0"/>
              <w:autoSpaceDN w:val="0"/>
              <w:adjustRightInd w:val="0"/>
              <w:jc w:val="center"/>
              <w:rPr>
                <w:rFonts w:ascii="Calibri Light" w:hAnsi="Calibri Light" w:cs="Calibri Light"/>
              </w:rPr>
            </w:pPr>
            <w:r>
              <w:rPr>
                <w:rFonts w:ascii="Blackadder ITC" w:hAnsi="Blackadder ITC" w:cs="Calibri Light"/>
              </w:rPr>
              <w:t>_</w:t>
            </w:r>
            <w:r>
              <w:rPr>
                <w:rFonts w:ascii="Calibri Light" w:hAnsi="Calibri Light" w:cs="Calibri Light"/>
              </w:rPr>
              <w:t>___________________________</w:t>
            </w:r>
          </w:p>
          <w:p w14:paraId="6CB7648B"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Cabrera Gamboa Maximiliano</w:t>
            </w:r>
          </w:p>
          <w:p w14:paraId="52991B23"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56B2E442" w14:textId="77777777" w:rsidR="00383FA9" w:rsidRDefault="00383FA9" w:rsidP="003F2DC7">
            <w:pPr>
              <w:autoSpaceDE w:val="0"/>
              <w:autoSpaceDN w:val="0"/>
              <w:adjustRightInd w:val="0"/>
              <w:rPr>
                <w:rFonts w:ascii="Calibri Light" w:hAnsi="Calibri Light" w:cs="Calibri Light"/>
              </w:rPr>
            </w:pPr>
          </w:p>
          <w:p w14:paraId="27EB89F3" w14:textId="77777777" w:rsidR="00383FA9" w:rsidRDefault="00383FA9" w:rsidP="003F2DC7">
            <w:pPr>
              <w:autoSpaceDE w:val="0"/>
              <w:autoSpaceDN w:val="0"/>
              <w:adjustRightInd w:val="0"/>
              <w:jc w:val="center"/>
              <w:rPr>
                <w:rFonts w:ascii="Calibri Light" w:hAnsi="Calibri Light" w:cs="Calibri Light"/>
              </w:rPr>
            </w:pPr>
          </w:p>
          <w:p w14:paraId="1217FE2E"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Intriago Jean</w:t>
            </w:r>
          </w:p>
          <w:p w14:paraId="3D7EE874"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48A87764" w14:textId="77777777" w:rsidR="00383FA9" w:rsidRDefault="00383FA9" w:rsidP="003F2DC7">
            <w:pPr>
              <w:autoSpaceDE w:val="0"/>
              <w:autoSpaceDN w:val="0"/>
              <w:adjustRightInd w:val="0"/>
              <w:jc w:val="center"/>
              <w:rPr>
                <w:rFonts w:ascii="Calibri Light" w:hAnsi="Calibri Light" w:cs="Calibri Light"/>
              </w:rPr>
            </w:pPr>
            <w:r w:rsidRPr="00966341">
              <w:rPr>
                <w:rFonts w:ascii="Calibri Light" w:hAnsi="Calibri Light" w:cs="Calibri Light"/>
              </w:rPr>
              <w:t>Intriago Santana Jean</w:t>
            </w:r>
          </w:p>
          <w:p w14:paraId="01F91B96"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4CA3FE51" w14:textId="77777777" w:rsidR="00383FA9" w:rsidRPr="0009623A" w:rsidRDefault="00383FA9" w:rsidP="003F2DC7">
            <w:pPr>
              <w:autoSpaceDE w:val="0"/>
              <w:autoSpaceDN w:val="0"/>
              <w:adjustRightInd w:val="0"/>
              <w:jc w:val="center"/>
              <w:rPr>
                <w:rFonts w:ascii="Calibri Light" w:hAnsi="Calibri Light" w:cs="Calibri Light"/>
              </w:rPr>
            </w:pPr>
          </w:p>
          <w:p w14:paraId="4A604571" w14:textId="77777777" w:rsidR="00383FA9" w:rsidRPr="0009623A" w:rsidRDefault="00383FA9" w:rsidP="003F2DC7">
            <w:pPr>
              <w:autoSpaceDE w:val="0"/>
              <w:autoSpaceDN w:val="0"/>
              <w:adjustRightInd w:val="0"/>
              <w:jc w:val="center"/>
              <w:rPr>
                <w:rFonts w:ascii="Calibri Light" w:hAnsi="Calibri Light" w:cs="Calibri Light"/>
              </w:rPr>
            </w:pPr>
          </w:p>
          <w:p w14:paraId="6A54CCA0" w14:textId="77777777" w:rsidR="00383FA9" w:rsidRPr="005A1677" w:rsidRDefault="00383FA9" w:rsidP="003F2DC7">
            <w:pPr>
              <w:autoSpaceDE w:val="0"/>
              <w:autoSpaceDN w:val="0"/>
              <w:adjustRightInd w:val="0"/>
              <w:jc w:val="center"/>
              <w:rPr>
                <w:rFonts w:ascii="Calibri Light" w:hAnsi="Calibri Light" w:cs="Calibri Light"/>
              </w:rPr>
            </w:pPr>
            <w:r w:rsidRPr="005A1677">
              <w:rPr>
                <w:rFonts w:ascii="Blackadder ITC" w:hAnsi="Blackadder ITC" w:cs="Calibri Light"/>
              </w:rPr>
              <w:t>Mantuano Andrea</w:t>
            </w:r>
          </w:p>
          <w:p w14:paraId="523B0864"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3DBDBE3E" w14:textId="77777777" w:rsidR="00383FA9" w:rsidRPr="005A1677" w:rsidRDefault="00383FA9" w:rsidP="003F2DC7">
            <w:pPr>
              <w:autoSpaceDE w:val="0"/>
              <w:autoSpaceDN w:val="0"/>
              <w:adjustRightInd w:val="0"/>
              <w:jc w:val="center"/>
              <w:rPr>
                <w:rFonts w:ascii="Calibri Light" w:hAnsi="Calibri Light" w:cs="Calibri Light"/>
              </w:rPr>
            </w:pPr>
            <w:r w:rsidRPr="005A1677">
              <w:rPr>
                <w:rFonts w:ascii="Calibri Light" w:hAnsi="Calibri Light" w:cs="Calibri Light"/>
              </w:rPr>
              <w:t>Mantuano Garces Andrea</w:t>
            </w:r>
          </w:p>
          <w:p w14:paraId="3338292A"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0C900588" w14:textId="77777777" w:rsidR="00383FA9" w:rsidRPr="0053315E" w:rsidRDefault="00383FA9" w:rsidP="003F2DC7">
            <w:pPr>
              <w:autoSpaceDE w:val="0"/>
              <w:autoSpaceDN w:val="0"/>
              <w:adjustRightInd w:val="0"/>
              <w:jc w:val="center"/>
              <w:rPr>
                <w:rFonts w:ascii="Calibri" w:hAnsi="Calibri" w:cs="Calibri"/>
                <w:color w:val="000000"/>
                <w:sz w:val="28"/>
                <w:szCs w:val="28"/>
                <w:shd w:val="clear" w:color="auto" w:fill="FFFFFF"/>
              </w:rPr>
            </w:pPr>
          </w:p>
          <w:p w14:paraId="0C30DAA5" w14:textId="77777777" w:rsidR="00383FA9" w:rsidRDefault="00383FA9" w:rsidP="003F2DC7">
            <w:pPr>
              <w:autoSpaceDE w:val="0"/>
              <w:autoSpaceDN w:val="0"/>
              <w:adjustRightInd w:val="0"/>
              <w:jc w:val="center"/>
              <w:rPr>
                <w:rFonts w:ascii="Calibri Light" w:hAnsi="Calibri Light" w:cs="Calibri Light"/>
              </w:rPr>
            </w:pPr>
          </w:p>
          <w:p w14:paraId="4940B42C"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Vera Odalis</w:t>
            </w:r>
          </w:p>
          <w:p w14:paraId="524CD9B8"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69494A99" w14:textId="77777777" w:rsidR="00383FA9" w:rsidRDefault="00383FA9" w:rsidP="003F2DC7">
            <w:pPr>
              <w:autoSpaceDE w:val="0"/>
              <w:autoSpaceDN w:val="0"/>
              <w:adjustRightInd w:val="0"/>
              <w:jc w:val="center"/>
              <w:rPr>
                <w:rFonts w:ascii="Segoe UI" w:hAnsi="Segoe UI" w:cs="Segoe UI"/>
                <w:color w:val="1D2125"/>
                <w:sz w:val="23"/>
                <w:szCs w:val="23"/>
                <w:shd w:val="clear" w:color="auto" w:fill="FFFFFF"/>
              </w:rPr>
            </w:pPr>
            <w:r w:rsidRPr="005A1677">
              <w:rPr>
                <w:rFonts w:ascii="Calibri Light" w:hAnsi="Calibri Light" w:cs="Calibri Light"/>
              </w:rPr>
              <w:t xml:space="preserve">Vera </w:t>
            </w:r>
            <w:proofErr w:type="spellStart"/>
            <w:r w:rsidRPr="005A1677">
              <w:rPr>
                <w:rFonts w:ascii="Calibri Light" w:hAnsi="Calibri Light" w:cs="Calibri Light"/>
              </w:rPr>
              <w:t>Garcia</w:t>
            </w:r>
            <w:proofErr w:type="spellEnd"/>
            <w:r w:rsidRPr="005A1677">
              <w:rPr>
                <w:rFonts w:ascii="Calibri Light" w:hAnsi="Calibri Light" w:cs="Calibri Light"/>
              </w:rPr>
              <w:t xml:space="preserve"> Odalis</w:t>
            </w:r>
            <w:r>
              <w:rPr>
                <w:rFonts w:ascii="Segoe UI" w:hAnsi="Segoe UI" w:cs="Segoe UI"/>
                <w:color w:val="1D2125"/>
                <w:sz w:val="23"/>
                <w:szCs w:val="23"/>
                <w:shd w:val="clear" w:color="auto" w:fill="FFFFFF"/>
              </w:rPr>
              <w:t> </w:t>
            </w:r>
          </w:p>
          <w:p w14:paraId="3BBFB8DB"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45238B44" w14:textId="77777777" w:rsidR="00383FA9" w:rsidRDefault="00383FA9" w:rsidP="003F2DC7">
            <w:pPr>
              <w:autoSpaceDE w:val="0"/>
              <w:autoSpaceDN w:val="0"/>
              <w:adjustRightInd w:val="0"/>
              <w:jc w:val="center"/>
              <w:rPr>
                <w:rFonts w:ascii="Calibri Light" w:hAnsi="Calibri Light" w:cs="Calibri Light"/>
              </w:rPr>
            </w:pPr>
          </w:p>
          <w:p w14:paraId="7FA28425" w14:textId="77777777" w:rsidR="00383FA9" w:rsidRDefault="00383FA9" w:rsidP="003F2DC7">
            <w:pPr>
              <w:autoSpaceDE w:val="0"/>
              <w:autoSpaceDN w:val="0"/>
              <w:adjustRightInd w:val="0"/>
              <w:jc w:val="center"/>
              <w:rPr>
                <w:rFonts w:ascii="Calibri Light" w:hAnsi="Calibri Light" w:cs="Calibri Light"/>
              </w:rPr>
            </w:pPr>
          </w:p>
          <w:p w14:paraId="18B4747B" w14:textId="77777777" w:rsidR="00383FA9" w:rsidRPr="0009623A" w:rsidRDefault="00383FA9" w:rsidP="003F2DC7">
            <w:pPr>
              <w:autoSpaceDE w:val="0"/>
              <w:autoSpaceDN w:val="0"/>
              <w:adjustRightInd w:val="0"/>
              <w:jc w:val="center"/>
              <w:rPr>
                <w:rFonts w:ascii="Calibri Light" w:hAnsi="Calibri Light" w:cs="Calibri Light"/>
              </w:rPr>
            </w:pPr>
          </w:p>
          <w:p w14:paraId="5DE56208"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Vera Edison</w:t>
            </w:r>
          </w:p>
          <w:p w14:paraId="43EEB475"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378DC765" w14:textId="77777777" w:rsidR="00383FA9" w:rsidRPr="00765F2E" w:rsidRDefault="00383FA9" w:rsidP="003F2DC7">
            <w:pPr>
              <w:autoSpaceDE w:val="0"/>
              <w:autoSpaceDN w:val="0"/>
              <w:adjustRightInd w:val="0"/>
              <w:jc w:val="center"/>
              <w:rPr>
                <w:rFonts w:ascii="Calibri Light" w:hAnsi="Calibri Light" w:cs="Calibri Light"/>
              </w:rPr>
            </w:pPr>
            <w:r w:rsidRPr="00765F2E">
              <w:rPr>
                <w:rFonts w:ascii="Calibri Light" w:hAnsi="Calibri Light" w:cs="Calibri Light"/>
              </w:rPr>
              <w:t>Vera Romero Edison</w:t>
            </w:r>
          </w:p>
          <w:p w14:paraId="55272DD4"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5B160A6F" w14:textId="77777777" w:rsidR="00383FA9" w:rsidRPr="0009623A" w:rsidRDefault="00383FA9" w:rsidP="003F2DC7">
            <w:pPr>
              <w:autoSpaceDE w:val="0"/>
              <w:autoSpaceDN w:val="0"/>
              <w:adjustRightInd w:val="0"/>
              <w:rPr>
                <w:rFonts w:ascii="Calibri Light" w:hAnsi="Calibri Light" w:cs="Calibri Light"/>
              </w:rPr>
            </w:pPr>
          </w:p>
        </w:tc>
      </w:tr>
      <w:tr w:rsidR="00383FA9" w:rsidRPr="0009623A" w14:paraId="7CBA69EE" w14:textId="77777777" w:rsidTr="003F2DC7">
        <w:trPr>
          <w:trHeight w:val="1259"/>
          <w:jc w:val="center"/>
        </w:trPr>
        <w:tc>
          <w:tcPr>
            <w:tcW w:w="4338" w:type="dxa"/>
          </w:tcPr>
          <w:p w14:paraId="19AC6BB6"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t>Aprobado por:</w:t>
            </w:r>
          </w:p>
          <w:p w14:paraId="06ACDD3E" w14:textId="77777777" w:rsidR="00383FA9" w:rsidRPr="0009623A" w:rsidRDefault="00383FA9" w:rsidP="003F2DC7">
            <w:pPr>
              <w:autoSpaceDE w:val="0"/>
              <w:autoSpaceDN w:val="0"/>
              <w:adjustRightInd w:val="0"/>
              <w:jc w:val="center"/>
              <w:rPr>
                <w:rFonts w:ascii="Calibri Light" w:hAnsi="Calibri Light" w:cs="Calibri Light"/>
              </w:rPr>
            </w:pPr>
          </w:p>
          <w:p w14:paraId="30B048E0" w14:textId="77777777" w:rsidR="00383FA9" w:rsidRPr="0009623A" w:rsidRDefault="00383FA9" w:rsidP="003F2DC7">
            <w:pPr>
              <w:autoSpaceDE w:val="0"/>
              <w:autoSpaceDN w:val="0"/>
              <w:adjustRightInd w:val="0"/>
              <w:jc w:val="center"/>
              <w:rPr>
                <w:rFonts w:ascii="Calibri Light" w:hAnsi="Calibri Light" w:cs="Calibri Light"/>
              </w:rPr>
            </w:pPr>
          </w:p>
          <w:p w14:paraId="75E87970" w14:textId="77777777" w:rsidR="00383FA9" w:rsidRDefault="00383FA9" w:rsidP="003F2DC7">
            <w:pPr>
              <w:autoSpaceDE w:val="0"/>
              <w:autoSpaceDN w:val="0"/>
              <w:adjustRightInd w:val="0"/>
              <w:jc w:val="center"/>
              <w:rPr>
                <w:rFonts w:ascii="Calibri Light" w:hAnsi="Calibri Light" w:cs="Calibri Light"/>
              </w:rPr>
            </w:pPr>
          </w:p>
          <w:p w14:paraId="7287A323" w14:textId="77777777" w:rsidR="00383FA9" w:rsidRPr="0009623A" w:rsidRDefault="00383FA9" w:rsidP="003F2DC7">
            <w:pPr>
              <w:autoSpaceDE w:val="0"/>
              <w:autoSpaceDN w:val="0"/>
              <w:adjustRightInd w:val="0"/>
              <w:jc w:val="center"/>
              <w:rPr>
                <w:rFonts w:ascii="Calibri Light" w:hAnsi="Calibri Light" w:cs="Calibri Light"/>
              </w:rPr>
            </w:pPr>
            <w:r>
              <w:rPr>
                <w:rFonts w:ascii="Blackadder ITC" w:hAnsi="Blackadder ITC" w:cs="Calibri Light"/>
              </w:rPr>
              <w:t xml:space="preserve">Vera Romero Edison </w:t>
            </w:r>
            <w:r>
              <w:rPr>
                <w:rFonts w:ascii="Calibri Light" w:hAnsi="Calibri Light" w:cs="Calibri Light"/>
              </w:rPr>
              <w:t>____________________________</w:t>
            </w:r>
          </w:p>
          <w:p w14:paraId="588A73D1" w14:textId="77777777" w:rsidR="00383FA9" w:rsidRPr="00765F2E" w:rsidRDefault="00383FA9" w:rsidP="003F2DC7">
            <w:pPr>
              <w:autoSpaceDE w:val="0"/>
              <w:autoSpaceDN w:val="0"/>
              <w:adjustRightInd w:val="0"/>
              <w:jc w:val="center"/>
              <w:rPr>
                <w:rFonts w:ascii="Calibri Light" w:hAnsi="Calibri Light" w:cs="Calibri Light"/>
              </w:rPr>
            </w:pPr>
            <w:r w:rsidRPr="00765F2E">
              <w:rPr>
                <w:rFonts w:ascii="Calibri Light" w:hAnsi="Calibri Light" w:cs="Calibri Light"/>
              </w:rPr>
              <w:t>Vera Romero Edison</w:t>
            </w:r>
          </w:p>
          <w:p w14:paraId="528A0DBD" w14:textId="77777777" w:rsidR="00383FA9" w:rsidRPr="0009623A" w:rsidRDefault="00383FA9" w:rsidP="003F2DC7">
            <w:pPr>
              <w:autoSpaceDE w:val="0"/>
              <w:autoSpaceDN w:val="0"/>
              <w:adjustRightInd w:val="0"/>
              <w:jc w:val="center"/>
              <w:rPr>
                <w:rFonts w:ascii="Calibri Light" w:hAnsi="Calibri Light" w:cs="Calibri Light"/>
                <w:b/>
                <w:bCs/>
              </w:rPr>
            </w:pPr>
            <w:r w:rsidRPr="3A6E2868">
              <w:rPr>
                <w:rFonts w:ascii="Calibri Light" w:hAnsi="Calibri Light" w:cs="Calibri Light"/>
                <w:b/>
                <w:bCs/>
              </w:rPr>
              <w:t>Líder del Proyecto</w:t>
            </w:r>
          </w:p>
          <w:p w14:paraId="153DEC52" w14:textId="77777777" w:rsidR="00383FA9" w:rsidRPr="0009623A" w:rsidRDefault="00383FA9" w:rsidP="003F2DC7">
            <w:pPr>
              <w:autoSpaceDE w:val="0"/>
              <w:autoSpaceDN w:val="0"/>
              <w:adjustRightInd w:val="0"/>
              <w:jc w:val="center"/>
              <w:rPr>
                <w:rFonts w:ascii="Calibri Light" w:hAnsi="Calibri Light" w:cs="Calibri Light"/>
              </w:rPr>
            </w:pPr>
          </w:p>
          <w:p w14:paraId="039FC568" w14:textId="77777777" w:rsidR="00383FA9" w:rsidRPr="0009623A" w:rsidRDefault="00383FA9" w:rsidP="003F2DC7">
            <w:pPr>
              <w:autoSpaceDE w:val="0"/>
              <w:autoSpaceDN w:val="0"/>
              <w:adjustRightInd w:val="0"/>
              <w:jc w:val="center"/>
              <w:rPr>
                <w:rFonts w:ascii="Calibri Light" w:hAnsi="Calibri Light" w:cs="Calibri Light"/>
              </w:rPr>
            </w:pPr>
          </w:p>
        </w:tc>
        <w:tc>
          <w:tcPr>
            <w:tcW w:w="4382" w:type="dxa"/>
          </w:tcPr>
          <w:p w14:paraId="2364E26D"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t>Aprobado por:</w:t>
            </w:r>
          </w:p>
          <w:p w14:paraId="704F398D" w14:textId="77777777" w:rsidR="00383FA9" w:rsidRPr="0009623A" w:rsidRDefault="00383FA9" w:rsidP="003F2DC7">
            <w:pPr>
              <w:autoSpaceDE w:val="0"/>
              <w:autoSpaceDN w:val="0"/>
              <w:adjustRightInd w:val="0"/>
              <w:jc w:val="center"/>
              <w:rPr>
                <w:rFonts w:ascii="Calibri Light" w:hAnsi="Calibri Light" w:cs="Calibri Light"/>
              </w:rPr>
            </w:pPr>
          </w:p>
          <w:p w14:paraId="2A5FBAC7" w14:textId="77777777" w:rsidR="00383FA9" w:rsidRPr="0009623A" w:rsidRDefault="00383FA9" w:rsidP="003F2DC7">
            <w:pPr>
              <w:autoSpaceDE w:val="0"/>
              <w:autoSpaceDN w:val="0"/>
              <w:adjustRightInd w:val="0"/>
              <w:jc w:val="center"/>
              <w:rPr>
                <w:rFonts w:ascii="Calibri Light" w:hAnsi="Calibri Light" w:cs="Calibri Light"/>
              </w:rPr>
            </w:pPr>
          </w:p>
          <w:p w14:paraId="358D3524"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t>______________________________</w:t>
            </w:r>
          </w:p>
          <w:p w14:paraId="053C7F8C"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t>Nombre</w:t>
            </w:r>
          </w:p>
          <w:p w14:paraId="7CF5CCB0" w14:textId="77777777" w:rsidR="00383FA9" w:rsidRPr="0009623A" w:rsidRDefault="00383FA9" w:rsidP="003F2DC7">
            <w:pPr>
              <w:spacing w:line="276" w:lineRule="auto"/>
              <w:jc w:val="center"/>
              <w:rPr>
                <w:rFonts w:ascii="Calibri Light" w:hAnsi="Calibri Light" w:cs="Calibri Light"/>
              </w:rPr>
            </w:pPr>
            <w:r w:rsidRPr="3A6E2868">
              <w:rPr>
                <w:rFonts w:ascii="Calibri Light" w:hAnsi="Calibri Light" w:cs="Calibri Light"/>
                <w:b/>
                <w:bCs/>
              </w:rPr>
              <w:t>Director de la Unidad de Tecnologías de la Información y Comunicaciones de la Empresa X</w:t>
            </w:r>
          </w:p>
        </w:tc>
      </w:tr>
      <w:bookmarkEnd w:id="55"/>
    </w:tbl>
    <w:p w14:paraId="163F308C"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11"/>
      <w:footerReference w:type="default" r:id="rId12"/>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40E9E" w14:textId="77777777" w:rsidR="00D756B5" w:rsidRDefault="00D756B5">
      <w:r>
        <w:separator/>
      </w:r>
    </w:p>
  </w:endnote>
  <w:endnote w:type="continuationSeparator" w:id="0">
    <w:p w14:paraId="7535E5E3" w14:textId="77777777" w:rsidR="00D756B5" w:rsidRDefault="00D75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lackadder ITC">
    <w:altName w:val="Calibri"/>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547D" w14:textId="77777777" w:rsidR="00025B2A" w:rsidRDefault="00140F16">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w:pict w14:anchorId="46B76941">
        <v:shapetype id="_x0000_t32" coordsize="21600,21600" o:spt="32" o:oned="t" path="m,l21600,21600e" filled="f">
          <v:path arrowok="t" fillok="f" o:connecttype="none"/>
          <o:lock v:ext="edit" shapetype="t"/>
        </v:shapetype>
        <v:shape id="_x0000_s2054" type="#_x0000_t32" style="position:absolute;margin-left:-10.2pt;margin-top:7.1pt;width:507pt;height:0;z-index:251656704" o:connectortype="straight" strokeweight="1.5pt">
          <v:shadow color="#868686"/>
        </v:shape>
      </w:pict>
    </w:r>
  </w:p>
  <w:p w14:paraId="335A0E76"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20E9908C"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2D4EE" w14:textId="77777777" w:rsidR="00D756B5" w:rsidRDefault="00D756B5">
      <w:r>
        <w:separator/>
      </w:r>
    </w:p>
  </w:footnote>
  <w:footnote w:type="continuationSeparator" w:id="0">
    <w:p w14:paraId="3CE13FE9" w14:textId="77777777" w:rsidR="00D756B5" w:rsidRDefault="00D75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C9AA" w14:textId="40D78BEF" w:rsidR="00025B2A" w:rsidRDefault="00140F16" w:rsidP="006C50A0">
    <w:pPr>
      <w:pStyle w:val="Encabezado"/>
      <w:jc w:val="right"/>
      <w:rPr>
        <w:rFonts w:ascii="Calibri" w:hAnsi="Calibri"/>
        <w:sz w:val="20"/>
        <w:szCs w:val="20"/>
      </w:rPr>
    </w:pPr>
    <w:r>
      <w:rPr>
        <w:noProof/>
      </w:rPr>
      <w:pict w14:anchorId="5A928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2058" type="#_x0000_t75" style="position:absolute;left:0;text-align:left;margin-left:-34.2pt;margin-top:-13.5pt;width:198.75pt;height:51pt;z-index:-251657728;visibility:visible">
          <v:imagedata r:id="rId1" o:title=""/>
        </v:shape>
      </w:pict>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t xml:space="preserve"> </w:t>
    </w:r>
    <w:r w:rsidR="00025B2A" w:rsidRPr="003C470A">
      <w:rPr>
        <w:rFonts w:ascii="Calibri" w:hAnsi="Calibri"/>
        <w:b/>
        <w:sz w:val="20"/>
        <w:szCs w:val="20"/>
      </w:rPr>
      <w:t>Proyecto</w:t>
    </w:r>
    <w:r w:rsidR="00025B2A" w:rsidRPr="003C470A">
      <w:rPr>
        <w:rFonts w:ascii="Calibri" w:hAnsi="Calibri"/>
        <w:sz w:val="20"/>
        <w:szCs w:val="20"/>
      </w:rPr>
      <w:t>:</w:t>
    </w:r>
    <w:r w:rsidR="00025B2A">
      <w:rPr>
        <w:rFonts w:ascii="Calibri" w:hAnsi="Calibri"/>
        <w:sz w:val="20"/>
        <w:szCs w:val="20"/>
      </w:rPr>
      <w:t xml:space="preserve"> </w:t>
    </w:r>
    <w:r>
      <w:rPr>
        <w:rFonts w:ascii="Calibri" w:hAnsi="Calibri"/>
        <w:sz w:val="20"/>
        <w:szCs w:val="20"/>
      </w:rPr>
      <w:t>Grupo E</w:t>
    </w:r>
  </w:p>
  <w:p w14:paraId="460D60B0" w14:textId="3AEA56DA"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140F16">
      <w:rPr>
        <w:rFonts w:ascii="Calibri" w:hAnsi="Calibri"/>
        <w:sz w:val="20"/>
        <w:szCs w:val="20"/>
      </w:rPr>
      <w:t>1.2</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w:t>
    </w:r>
  </w:p>
  <w:p w14:paraId="0A43294A" w14:textId="77777777" w:rsidR="00025B2A" w:rsidRDefault="00140F16">
    <w:pPr>
      <w:pStyle w:val="Encabezado"/>
    </w:pPr>
    <w:r>
      <w:rPr>
        <w:noProof/>
        <w:lang w:eastAsia="es-ES"/>
      </w:rPr>
      <w:pict w14:anchorId="424AB2BA">
        <v:shapetype id="_x0000_t32" coordsize="21600,21600" o:spt="32" o:oned="t" path="m,l21600,21600e" filled="f">
          <v:path arrowok="t" fillok="f" o:connecttype="none"/>
          <o:lock v:ext="edit" shapetype="t"/>
        </v:shapetype>
        <v:shape id="_x0000_s2055" type="#_x0000_t32" style="position:absolute;margin-left:-27.85pt;margin-top:3.9pt;width:522.4pt;height:0;z-index:251657728" o:connectortype="straight" strokeweight="1.5pt">
          <v:shadow color="#868686"/>
        </v:shape>
      </w:pic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129B6525"/>
    <w:multiLevelType w:val="hybridMultilevel"/>
    <w:tmpl w:val="2EA28C7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8"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9" w15:restartNumberingAfterBreak="0">
    <w:nsid w:val="287F3BE3"/>
    <w:multiLevelType w:val="hybridMultilevel"/>
    <w:tmpl w:val="855201BE"/>
    <w:lvl w:ilvl="0" w:tplc="4B989F00">
      <w:start w:val="1"/>
      <w:numFmt w:val="bullet"/>
      <w:lvlText w:val=""/>
      <w:lvlJc w:val="left"/>
      <w:pPr>
        <w:ind w:left="720" w:hanging="360"/>
      </w:pPr>
      <w:rPr>
        <w:rFonts w:ascii="Symbol" w:hAnsi="Symbol" w:hint="default"/>
      </w:rPr>
    </w:lvl>
    <w:lvl w:ilvl="1" w:tplc="35184A3A">
      <w:start w:val="1"/>
      <w:numFmt w:val="bullet"/>
      <w:lvlText w:val=""/>
      <w:lvlJc w:val="left"/>
      <w:pPr>
        <w:ind w:left="1440" w:hanging="360"/>
      </w:pPr>
      <w:rPr>
        <w:rFonts w:ascii="Symbol" w:hAnsi="Symbol" w:hint="default"/>
      </w:rPr>
    </w:lvl>
    <w:lvl w:ilvl="2" w:tplc="07F22E0A">
      <w:start w:val="1"/>
      <w:numFmt w:val="bullet"/>
      <w:lvlText w:val=""/>
      <w:lvlJc w:val="left"/>
      <w:pPr>
        <w:ind w:left="2160" w:hanging="360"/>
      </w:pPr>
      <w:rPr>
        <w:rFonts w:ascii="Wingdings" w:hAnsi="Wingdings" w:hint="default"/>
      </w:rPr>
    </w:lvl>
    <w:lvl w:ilvl="3" w:tplc="84183500">
      <w:start w:val="1"/>
      <w:numFmt w:val="bullet"/>
      <w:lvlText w:val=""/>
      <w:lvlJc w:val="left"/>
      <w:pPr>
        <w:ind w:left="2880" w:hanging="360"/>
      </w:pPr>
      <w:rPr>
        <w:rFonts w:ascii="Symbol" w:hAnsi="Symbol" w:hint="default"/>
      </w:rPr>
    </w:lvl>
    <w:lvl w:ilvl="4" w:tplc="CE9E340E">
      <w:start w:val="1"/>
      <w:numFmt w:val="bullet"/>
      <w:lvlText w:val="o"/>
      <w:lvlJc w:val="left"/>
      <w:pPr>
        <w:ind w:left="3600" w:hanging="360"/>
      </w:pPr>
      <w:rPr>
        <w:rFonts w:ascii="Courier New" w:hAnsi="Courier New" w:hint="default"/>
      </w:rPr>
    </w:lvl>
    <w:lvl w:ilvl="5" w:tplc="6D361FCC">
      <w:start w:val="1"/>
      <w:numFmt w:val="bullet"/>
      <w:lvlText w:val=""/>
      <w:lvlJc w:val="left"/>
      <w:pPr>
        <w:ind w:left="4320" w:hanging="360"/>
      </w:pPr>
      <w:rPr>
        <w:rFonts w:ascii="Wingdings" w:hAnsi="Wingdings" w:hint="default"/>
      </w:rPr>
    </w:lvl>
    <w:lvl w:ilvl="6" w:tplc="3A227846">
      <w:start w:val="1"/>
      <w:numFmt w:val="bullet"/>
      <w:lvlText w:val=""/>
      <w:lvlJc w:val="left"/>
      <w:pPr>
        <w:ind w:left="5040" w:hanging="360"/>
      </w:pPr>
      <w:rPr>
        <w:rFonts w:ascii="Symbol" w:hAnsi="Symbol" w:hint="default"/>
      </w:rPr>
    </w:lvl>
    <w:lvl w:ilvl="7" w:tplc="84FEA4A8">
      <w:start w:val="1"/>
      <w:numFmt w:val="bullet"/>
      <w:lvlText w:val="o"/>
      <w:lvlJc w:val="left"/>
      <w:pPr>
        <w:ind w:left="5760" w:hanging="360"/>
      </w:pPr>
      <w:rPr>
        <w:rFonts w:ascii="Courier New" w:hAnsi="Courier New" w:hint="default"/>
      </w:rPr>
    </w:lvl>
    <w:lvl w:ilvl="8" w:tplc="590CBEA2">
      <w:start w:val="1"/>
      <w:numFmt w:val="bullet"/>
      <w:lvlText w:val=""/>
      <w:lvlJc w:val="left"/>
      <w:pPr>
        <w:ind w:left="6480" w:hanging="360"/>
      </w:pPr>
      <w:rPr>
        <w:rFonts w:ascii="Wingdings" w:hAnsi="Wingdings" w:hint="default"/>
      </w:rPr>
    </w:lvl>
  </w:abstractNum>
  <w:abstractNum w:abstractNumId="10"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3" w15:restartNumberingAfterBreak="0">
    <w:nsid w:val="42F338D6"/>
    <w:multiLevelType w:val="hybridMultilevel"/>
    <w:tmpl w:val="4BD6C1DE"/>
    <w:lvl w:ilvl="0" w:tplc="300A0001">
      <w:start w:val="1"/>
      <w:numFmt w:val="bullet"/>
      <w:lvlText w:val=""/>
      <w:lvlJc w:val="left"/>
      <w:pPr>
        <w:ind w:left="1418" w:hanging="360"/>
      </w:pPr>
      <w:rPr>
        <w:rFonts w:ascii="Symbol" w:hAnsi="Symbol" w:hint="default"/>
      </w:rPr>
    </w:lvl>
    <w:lvl w:ilvl="1" w:tplc="300A0003" w:tentative="1">
      <w:start w:val="1"/>
      <w:numFmt w:val="bullet"/>
      <w:lvlText w:val="o"/>
      <w:lvlJc w:val="left"/>
      <w:pPr>
        <w:ind w:left="2138" w:hanging="360"/>
      </w:pPr>
      <w:rPr>
        <w:rFonts w:ascii="Courier New" w:hAnsi="Courier New" w:cs="Courier New" w:hint="default"/>
      </w:rPr>
    </w:lvl>
    <w:lvl w:ilvl="2" w:tplc="300A0005" w:tentative="1">
      <w:start w:val="1"/>
      <w:numFmt w:val="bullet"/>
      <w:lvlText w:val=""/>
      <w:lvlJc w:val="left"/>
      <w:pPr>
        <w:ind w:left="2858" w:hanging="360"/>
      </w:pPr>
      <w:rPr>
        <w:rFonts w:ascii="Wingdings" w:hAnsi="Wingdings" w:hint="default"/>
      </w:rPr>
    </w:lvl>
    <w:lvl w:ilvl="3" w:tplc="300A0001" w:tentative="1">
      <w:start w:val="1"/>
      <w:numFmt w:val="bullet"/>
      <w:lvlText w:val=""/>
      <w:lvlJc w:val="left"/>
      <w:pPr>
        <w:ind w:left="3578" w:hanging="360"/>
      </w:pPr>
      <w:rPr>
        <w:rFonts w:ascii="Symbol" w:hAnsi="Symbol" w:hint="default"/>
      </w:rPr>
    </w:lvl>
    <w:lvl w:ilvl="4" w:tplc="300A0003" w:tentative="1">
      <w:start w:val="1"/>
      <w:numFmt w:val="bullet"/>
      <w:lvlText w:val="o"/>
      <w:lvlJc w:val="left"/>
      <w:pPr>
        <w:ind w:left="4298" w:hanging="360"/>
      </w:pPr>
      <w:rPr>
        <w:rFonts w:ascii="Courier New" w:hAnsi="Courier New" w:cs="Courier New" w:hint="default"/>
      </w:rPr>
    </w:lvl>
    <w:lvl w:ilvl="5" w:tplc="300A0005" w:tentative="1">
      <w:start w:val="1"/>
      <w:numFmt w:val="bullet"/>
      <w:lvlText w:val=""/>
      <w:lvlJc w:val="left"/>
      <w:pPr>
        <w:ind w:left="5018" w:hanging="360"/>
      </w:pPr>
      <w:rPr>
        <w:rFonts w:ascii="Wingdings" w:hAnsi="Wingdings" w:hint="default"/>
      </w:rPr>
    </w:lvl>
    <w:lvl w:ilvl="6" w:tplc="300A0001" w:tentative="1">
      <w:start w:val="1"/>
      <w:numFmt w:val="bullet"/>
      <w:lvlText w:val=""/>
      <w:lvlJc w:val="left"/>
      <w:pPr>
        <w:ind w:left="5738" w:hanging="360"/>
      </w:pPr>
      <w:rPr>
        <w:rFonts w:ascii="Symbol" w:hAnsi="Symbol" w:hint="default"/>
      </w:rPr>
    </w:lvl>
    <w:lvl w:ilvl="7" w:tplc="300A0003" w:tentative="1">
      <w:start w:val="1"/>
      <w:numFmt w:val="bullet"/>
      <w:lvlText w:val="o"/>
      <w:lvlJc w:val="left"/>
      <w:pPr>
        <w:ind w:left="6458" w:hanging="360"/>
      </w:pPr>
      <w:rPr>
        <w:rFonts w:ascii="Courier New" w:hAnsi="Courier New" w:cs="Courier New" w:hint="default"/>
      </w:rPr>
    </w:lvl>
    <w:lvl w:ilvl="8" w:tplc="300A0005" w:tentative="1">
      <w:start w:val="1"/>
      <w:numFmt w:val="bullet"/>
      <w:lvlText w:val=""/>
      <w:lvlJc w:val="left"/>
      <w:pPr>
        <w:ind w:left="7178" w:hanging="360"/>
      </w:pPr>
      <w:rPr>
        <w:rFonts w:ascii="Wingdings" w:hAnsi="Wingdings" w:hint="default"/>
      </w:rPr>
    </w:lvl>
  </w:abstractNum>
  <w:abstractNum w:abstractNumId="14" w15:restartNumberingAfterBreak="0">
    <w:nsid w:val="431A7620"/>
    <w:multiLevelType w:val="hybridMultilevel"/>
    <w:tmpl w:val="132034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6"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4317B2E"/>
    <w:multiLevelType w:val="hybridMultilevel"/>
    <w:tmpl w:val="CC8CCD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8"/>
  </w:num>
  <w:num w:numId="3">
    <w:abstractNumId w:val="15"/>
  </w:num>
  <w:num w:numId="4">
    <w:abstractNumId w:val="10"/>
  </w:num>
  <w:num w:numId="5">
    <w:abstractNumId w:val="18"/>
  </w:num>
  <w:num w:numId="6">
    <w:abstractNumId w:val="16"/>
  </w:num>
  <w:num w:numId="7">
    <w:abstractNumId w:val="11"/>
  </w:num>
  <w:num w:numId="8">
    <w:abstractNumId w:val="12"/>
  </w:num>
  <w:num w:numId="9">
    <w:abstractNumId w:val="9"/>
  </w:num>
  <w:num w:numId="10">
    <w:abstractNumId w:val="13"/>
  </w:num>
  <w:num w:numId="11">
    <w:abstractNumId w:val="17"/>
  </w:num>
  <w:num w:numId="12">
    <w:abstractNumId w:val="7"/>
  </w:num>
  <w:num w:numId="13">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9"/>
    <o:shapelayout v:ext="edit">
      <o:idmap v:ext="edit" data="2"/>
      <o:rules v:ext="edit">
        <o:r id="V:Rule3" type="connector" idref="#_x0000_s2054"/>
        <o:r id="V:Rule4" type="connector" idref="#_x0000_s2055"/>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366"/>
    <w:rsid w:val="00020850"/>
    <w:rsid w:val="000253DD"/>
    <w:rsid w:val="00025B2A"/>
    <w:rsid w:val="00030173"/>
    <w:rsid w:val="00047418"/>
    <w:rsid w:val="0005518A"/>
    <w:rsid w:val="00056F13"/>
    <w:rsid w:val="00065C0B"/>
    <w:rsid w:val="00070B9F"/>
    <w:rsid w:val="0009623A"/>
    <w:rsid w:val="000A2611"/>
    <w:rsid w:val="000A3930"/>
    <w:rsid w:val="000A3FAC"/>
    <w:rsid w:val="000A702B"/>
    <w:rsid w:val="000C4E31"/>
    <w:rsid w:val="000E47A0"/>
    <w:rsid w:val="000E52A7"/>
    <w:rsid w:val="000E7B36"/>
    <w:rsid w:val="000F2051"/>
    <w:rsid w:val="000F6A36"/>
    <w:rsid w:val="00114578"/>
    <w:rsid w:val="00120699"/>
    <w:rsid w:val="00125D5B"/>
    <w:rsid w:val="00140F16"/>
    <w:rsid w:val="001504B7"/>
    <w:rsid w:val="001559BC"/>
    <w:rsid w:val="00167C89"/>
    <w:rsid w:val="001725F5"/>
    <w:rsid w:val="00175AD8"/>
    <w:rsid w:val="00185CDB"/>
    <w:rsid w:val="001905F6"/>
    <w:rsid w:val="001909AC"/>
    <w:rsid w:val="00193D75"/>
    <w:rsid w:val="00194FF2"/>
    <w:rsid w:val="001A76E4"/>
    <w:rsid w:val="001B6865"/>
    <w:rsid w:val="001C3482"/>
    <w:rsid w:val="001E2593"/>
    <w:rsid w:val="001E2C92"/>
    <w:rsid w:val="001E64B0"/>
    <w:rsid w:val="001F0307"/>
    <w:rsid w:val="001F5FAC"/>
    <w:rsid w:val="001F6050"/>
    <w:rsid w:val="00202F98"/>
    <w:rsid w:val="0020452E"/>
    <w:rsid w:val="00213773"/>
    <w:rsid w:val="0022038C"/>
    <w:rsid w:val="002463F9"/>
    <w:rsid w:val="0026246C"/>
    <w:rsid w:val="00263FB0"/>
    <w:rsid w:val="0027290C"/>
    <w:rsid w:val="00280B85"/>
    <w:rsid w:val="002A15D9"/>
    <w:rsid w:val="002A615E"/>
    <w:rsid w:val="002B27F7"/>
    <w:rsid w:val="002B5F41"/>
    <w:rsid w:val="002C19B6"/>
    <w:rsid w:val="002D331E"/>
    <w:rsid w:val="002D4328"/>
    <w:rsid w:val="002D5D0C"/>
    <w:rsid w:val="002E1B54"/>
    <w:rsid w:val="002E42BE"/>
    <w:rsid w:val="002E55CE"/>
    <w:rsid w:val="0030023B"/>
    <w:rsid w:val="0030737E"/>
    <w:rsid w:val="003100C1"/>
    <w:rsid w:val="003148CA"/>
    <w:rsid w:val="00331FF3"/>
    <w:rsid w:val="00341A75"/>
    <w:rsid w:val="003477E8"/>
    <w:rsid w:val="00370B1F"/>
    <w:rsid w:val="0037640B"/>
    <w:rsid w:val="00383FA9"/>
    <w:rsid w:val="003861EA"/>
    <w:rsid w:val="003963B5"/>
    <w:rsid w:val="003C453F"/>
    <w:rsid w:val="003C470A"/>
    <w:rsid w:val="003D1D7F"/>
    <w:rsid w:val="003D373E"/>
    <w:rsid w:val="0041079E"/>
    <w:rsid w:val="00442AED"/>
    <w:rsid w:val="00453783"/>
    <w:rsid w:val="004619F4"/>
    <w:rsid w:val="0046318A"/>
    <w:rsid w:val="00463720"/>
    <w:rsid w:val="00472D78"/>
    <w:rsid w:val="00481B4B"/>
    <w:rsid w:val="00492D5D"/>
    <w:rsid w:val="004A0265"/>
    <w:rsid w:val="004A6234"/>
    <w:rsid w:val="004B13FE"/>
    <w:rsid w:val="004D4FB5"/>
    <w:rsid w:val="004D619E"/>
    <w:rsid w:val="004E430C"/>
    <w:rsid w:val="004E54EB"/>
    <w:rsid w:val="004F103B"/>
    <w:rsid w:val="005109F6"/>
    <w:rsid w:val="00520D70"/>
    <w:rsid w:val="00521ED9"/>
    <w:rsid w:val="00524AD6"/>
    <w:rsid w:val="00547DD9"/>
    <w:rsid w:val="0055420C"/>
    <w:rsid w:val="0055490C"/>
    <w:rsid w:val="00592E78"/>
    <w:rsid w:val="00597881"/>
    <w:rsid w:val="005A41F0"/>
    <w:rsid w:val="005A5998"/>
    <w:rsid w:val="005B10F9"/>
    <w:rsid w:val="005B1D30"/>
    <w:rsid w:val="005B7576"/>
    <w:rsid w:val="005D0A46"/>
    <w:rsid w:val="005D654B"/>
    <w:rsid w:val="0060186C"/>
    <w:rsid w:val="00605082"/>
    <w:rsid w:val="00607DE9"/>
    <w:rsid w:val="00615203"/>
    <w:rsid w:val="00620724"/>
    <w:rsid w:val="006219C2"/>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C50A0"/>
    <w:rsid w:val="006E24AA"/>
    <w:rsid w:val="006E75C9"/>
    <w:rsid w:val="006F647B"/>
    <w:rsid w:val="00700CAE"/>
    <w:rsid w:val="00700D80"/>
    <w:rsid w:val="00702F26"/>
    <w:rsid w:val="00706E30"/>
    <w:rsid w:val="007074F8"/>
    <w:rsid w:val="007137E1"/>
    <w:rsid w:val="00716272"/>
    <w:rsid w:val="00723B59"/>
    <w:rsid w:val="007240BC"/>
    <w:rsid w:val="007312EA"/>
    <w:rsid w:val="00762058"/>
    <w:rsid w:val="00780B6A"/>
    <w:rsid w:val="00781000"/>
    <w:rsid w:val="007811ED"/>
    <w:rsid w:val="007836D3"/>
    <w:rsid w:val="00786644"/>
    <w:rsid w:val="00790232"/>
    <w:rsid w:val="007949FF"/>
    <w:rsid w:val="007A6DCB"/>
    <w:rsid w:val="007B6759"/>
    <w:rsid w:val="007C35BB"/>
    <w:rsid w:val="007D2544"/>
    <w:rsid w:val="007D67C1"/>
    <w:rsid w:val="007E2BE3"/>
    <w:rsid w:val="007E7869"/>
    <w:rsid w:val="007F1FAD"/>
    <w:rsid w:val="007F7D0D"/>
    <w:rsid w:val="0080174D"/>
    <w:rsid w:val="00806C7C"/>
    <w:rsid w:val="00811044"/>
    <w:rsid w:val="00815224"/>
    <w:rsid w:val="0081798B"/>
    <w:rsid w:val="00832963"/>
    <w:rsid w:val="00837034"/>
    <w:rsid w:val="00850796"/>
    <w:rsid w:val="008549D5"/>
    <w:rsid w:val="00854A1D"/>
    <w:rsid w:val="00855608"/>
    <w:rsid w:val="00857C2C"/>
    <w:rsid w:val="00867762"/>
    <w:rsid w:val="008678F7"/>
    <w:rsid w:val="008710D1"/>
    <w:rsid w:val="00877051"/>
    <w:rsid w:val="0088178D"/>
    <w:rsid w:val="00883977"/>
    <w:rsid w:val="008A3A31"/>
    <w:rsid w:val="008A500D"/>
    <w:rsid w:val="008A7789"/>
    <w:rsid w:val="008B21FC"/>
    <w:rsid w:val="008B2B05"/>
    <w:rsid w:val="008C0491"/>
    <w:rsid w:val="008C664F"/>
    <w:rsid w:val="008D7F92"/>
    <w:rsid w:val="008E0310"/>
    <w:rsid w:val="008F23AD"/>
    <w:rsid w:val="008F295B"/>
    <w:rsid w:val="0090006F"/>
    <w:rsid w:val="009001F3"/>
    <w:rsid w:val="0091042B"/>
    <w:rsid w:val="00911366"/>
    <w:rsid w:val="00921653"/>
    <w:rsid w:val="00933421"/>
    <w:rsid w:val="00943E22"/>
    <w:rsid w:val="00944810"/>
    <w:rsid w:val="009535D9"/>
    <w:rsid w:val="00974573"/>
    <w:rsid w:val="009805DE"/>
    <w:rsid w:val="009830C0"/>
    <w:rsid w:val="009856B7"/>
    <w:rsid w:val="00997C75"/>
    <w:rsid w:val="009A18AD"/>
    <w:rsid w:val="009A41D4"/>
    <w:rsid w:val="009B43E9"/>
    <w:rsid w:val="009B5943"/>
    <w:rsid w:val="009B7F3B"/>
    <w:rsid w:val="009C5107"/>
    <w:rsid w:val="009D0E61"/>
    <w:rsid w:val="009D29EA"/>
    <w:rsid w:val="009D32F5"/>
    <w:rsid w:val="009D40A4"/>
    <w:rsid w:val="009E3E75"/>
    <w:rsid w:val="009E4279"/>
    <w:rsid w:val="009E7CEB"/>
    <w:rsid w:val="009F0CF6"/>
    <w:rsid w:val="00A1079C"/>
    <w:rsid w:val="00A15912"/>
    <w:rsid w:val="00A1774A"/>
    <w:rsid w:val="00A2466D"/>
    <w:rsid w:val="00A31CBC"/>
    <w:rsid w:val="00A32856"/>
    <w:rsid w:val="00A3332F"/>
    <w:rsid w:val="00A3765A"/>
    <w:rsid w:val="00A40085"/>
    <w:rsid w:val="00A41BA5"/>
    <w:rsid w:val="00A45984"/>
    <w:rsid w:val="00A5175C"/>
    <w:rsid w:val="00A863C3"/>
    <w:rsid w:val="00A90195"/>
    <w:rsid w:val="00A90AED"/>
    <w:rsid w:val="00A96743"/>
    <w:rsid w:val="00AA1927"/>
    <w:rsid w:val="00AA7836"/>
    <w:rsid w:val="00AB5C58"/>
    <w:rsid w:val="00AB5CD8"/>
    <w:rsid w:val="00AD0217"/>
    <w:rsid w:val="00AD1A6D"/>
    <w:rsid w:val="00B04F64"/>
    <w:rsid w:val="00B10BAB"/>
    <w:rsid w:val="00B227E3"/>
    <w:rsid w:val="00B23E8F"/>
    <w:rsid w:val="00B24B0A"/>
    <w:rsid w:val="00B31CF7"/>
    <w:rsid w:val="00B37D2B"/>
    <w:rsid w:val="00B475DC"/>
    <w:rsid w:val="00B64DC4"/>
    <w:rsid w:val="00B73828"/>
    <w:rsid w:val="00B75EFE"/>
    <w:rsid w:val="00BC3D7B"/>
    <w:rsid w:val="00BC51EF"/>
    <w:rsid w:val="00BD28BE"/>
    <w:rsid w:val="00BE1F6F"/>
    <w:rsid w:val="00BF0D7A"/>
    <w:rsid w:val="00BF7808"/>
    <w:rsid w:val="00C03C50"/>
    <w:rsid w:val="00C0671A"/>
    <w:rsid w:val="00C157DE"/>
    <w:rsid w:val="00C25D31"/>
    <w:rsid w:val="00C27C2C"/>
    <w:rsid w:val="00C27EC0"/>
    <w:rsid w:val="00C329B0"/>
    <w:rsid w:val="00C46282"/>
    <w:rsid w:val="00C46BA2"/>
    <w:rsid w:val="00C514B7"/>
    <w:rsid w:val="00C67250"/>
    <w:rsid w:val="00C82D0C"/>
    <w:rsid w:val="00C8477D"/>
    <w:rsid w:val="00C87596"/>
    <w:rsid w:val="00C92599"/>
    <w:rsid w:val="00CA2218"/>
    <w:rsid w:val="00CA43BC"/>
    <w:rsid w:val="00CA5DAC"/>
    <w:rsid w:val="00CB0A9B"/>
    <w:rsid w:val="00CC0373"/>
    <w:rsid w:val="00CD1B96"/>
    <w:rsid w:val="00CD297D"/>
    <w:rsid w:val="00CE4F68"/>
    <w:rsid w:val="00CF2B71"/>
    <w:rsid w:val="00CF6119"/>
    <w:rsid w:val="00D378D4"/>
    <w:rsid w:val="00D43CE9"/>
    <w:rsid w:val="00D70393"/>
    <w:rsid w:val="00D756B5"/>
    <w:rsid w:val="00D91181"/>
    <w:rsid w:val="00DA27CB"/>
    <w:rsid w:val="00DA58CA"/>
    <w:rsid w:val="00DC21BF"/>
    <w:rsid w:val="00DC49BE"/>
    <w:rsid w:val="00DC5EC8"/>
    <w:rsid w:val="00DC6B51"/>
    <w:rsid w:val="00DE2472"/>
    <w:rsid w:val="00DE2736"/>
    <w:rsid w:val="00DE5EB2"/>
    <w:rsid w:val="00DF0083"/>
    <w:rsid w:val="00DF048C"/>
    <w:rsid w:val="00E07736"/>
    <w:rsid w:val="00E16C37"/>
    <w:rsid w:val="00E3446B"/>
    <w:rsid w:val="00E4055B"/>
    <w:rsid w:val="00E41218"/>
    <w:rsid w:val="00E41F22"/>
    <w:rsid w:val="00E449D7"/>
    <w:rsid w:val="00E53C27"/>
    <w:rsid w:val="00E63BA5"/>
    <w:rsid w:val="00E70CBC"/>
    <w:rsid w:val="00E76C76"/>
    <w:rsid w:val="00E77DE2"/>
    <w:rsid w:val="00E846E0"/>
    <w:rsid w:val="00EA3C5E"/>
    <w:rsid w:val="00EB4DAA"/>
    <w:rsid w:val="00EC0D75"/>
    <w:rsid w:val="00EC0DA6"/>
    <w:rsid w:val="00EC7B11"/>
    <w:rsid w:val="00EE09D3"/>
    <w:rsid w:val="00EF0088"/>
    <w:rsid w:val="00EF35A7"/>
    <w:rsid w:val="00F06649"/>
    <w:rsid w:val="00F114F9"/>
    <w:rsid w:val="00F16BD3"/>
    <w:rsid w:val="00F20B03"/>
    <w:rsid w:val="00F25D2C"/>
    <w:rsid w:val="00F305B8"/>
    <w:rsid w:val="00F3137F"/>
    <w:rsid w:val="00F3192A"/>
    <w:rsid w:val="00F34BAF"/>
    <w:rsid w:val="00F516C2"/>
    <w:rsid w:val="00F739B5"/>
    <w:rsid w:val="00F75141"/>
    <w:rsid w:val="00F8107B"/>
    <w:rsid w:val="00F9052E"/>
    <w:rsid w:val="00F945FF"/>
    <w:rsid w:val="00F94833"/>
    <w:rsid w:val="00F96D6D"/>
    <w:rsid w:val="00FB764A"/>
    <w:rsid w:val="00FC257A"/>
    <w:rsid w:val="00FE4C2E"/>
    <w:rsid w:val="00FF1101"/>
    <w:rsid w:val="00FF34EA"/>
    <w:rsid w:val="00FF57F0"/>
    <w:rsid w:val="00FF7AB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oNotEmbedSmartTags/>
  <w:decimalSymbol w:val=","/>
  <w:listSeparator w:val=";"/>
  <w14:docId w14:val="120162CA"/>
  <w15:chartTrackingRefBased/>
  <w15:docId w15:val="{2427995D-BEAF-41DE-87D5-92D21912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customStyle="1" w:styleId="TextoindependienteCar">
    <w:name w:val="Texto independiente Car"/>
    <w:link w:val="Textoindependiente"/>
    <w:rsid w:val="004619F4"/>
    <w:rPr>
      <w:rFonts w:ascii="Arial" w:hAnsi="Arial" w:cs="Arial"/>
      <w:sz w:val="24"/>
      <w:szCs w:val="24"/>
      <w:lang w:val="es-A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Template>
  <TotalTime>452</TotalTime>
  <Pages>17</Pages>
  <Words>2846</Words>
  <Characters>15657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18467</CharactersWithSpaces>
  <SharedDoc>false</SharedDoc>
  <HLinks>
    <vt:vector size="180" baseType="variant">
      <vt:variant>
        <vt:i4>1245235</vt:i4>
      </vt:variant>
      <vt:variant>
        <vt:i4>176</vt:i4>
      </vt:variant>
      <vt:variant>
        <vt:i4>0</vt:i4>
      </vt:variant>
      <vt:variant>
        <vt:i4>5</vt:i4>
      </vt:variant>
      <vt:variant>
        <vt:lpwstr/>
      </vt:variant>
      <vt:variant>
        <vt:lpwstr>_Toc75630725</vt:lpwstr>
      </vt:variant>
      <vt:variant>
        <vt:i4>1179699</vt:i4>
      </vt:variant>
      <vt:variant>
        <vt:i4>170</vt:i4>
      </vt:variant>
      <vt:variant>
        <vt:i4>0</vt:i4>
      </vt:variant>
      <vt:variant>
        <vt:i4>5</vt:i4>
      </vt:variant>
      <vt:variant>
        <vt:lpwstr/>
      </vt:variant>
      <vt:variant>
        <vt:lpwstr>_Toc75630724</vt:lpwstr>
      </vt:variant>
      <vt:variant>
        <vt:i4>1376307</vt:i4>
      </vt:variant>
      <vt:variant>
        <vt:i4>164</vt:i4>
      </vt:variant>
      <vt:variant>
        <vt:i4>0</vt:i4>
      </vt:variant>
      <vt:variant>
        <vt:i4>5</vt:i4>
      </vt:variant>
      <vt:variant>
        <vt:lpwstr/>
      </vt:variant>
      <vt:variant>
        <vt:lpwstr>_Toc75630723</vt:lpwstr>
      </vt:variant>
      <vt:variant>
        <vt:i4>1310771</vt:i4>
      </vt:variant>
      <vt:variant>
        <vt:i4>158</vt:i4>
      </vt:variant>
      <vt:variant>
        <vt:i4>0</vt:i4>
      </vt:variant>
      <vt:variant>
        <vt:i4>5</vt:i4>
      </vt:variant>
      <vt:variant>
        <vt:lpwstr/>
      </vt:variant>
      <vt:variant>
        <vt:lpwstr>_Toc75630722</vt:lpwstr>
      </vt:variant>
      <vt:variant>
        <vt:i4>1507379</vt:i4>
      </vt:variant>
      <vt:variant>
        <vt:i4>152</vt:i4>
      </vt:variant>
      <vt:variant>
        <vt:i4>0</vt:i4>
      </vt:variant>
      <vt:variant>
        <vt:i4>5</vt:i4>
      </vt:variant>
      <vt:variant>
        <vt:lpwstr/>
      </vt:variant>
      <vt:variant>
        <vt:lpwstr>_Toc75630721</vt:lpwstr>
      </vt:variant>
      <vt:variant>
        <vt:i4>1441843</vt:i4>
      </vt:variant>
      <vt:variant>
        <vt:i4>146</vt:i4>
      </vt:variant>
      <vt:variant>
        <vt:i4>0</vt:i4>
      </vt:variant>
      <vt:variant>
        <vt:i4>5</vt:i4>
      </vt:variant>
      <vt:variant>
        <vt:lpwstr/>
      </vt:variant>
      <vt:variant>
        <vt:lpwstr>_Toc75630720</vt:lpwstr>
      </vt:variant>
      <vt:variant>
        <vt:i4>2031664</vt:i4>
      </vt:variant>
      <vt:variant>
        <vt:i4>140</vt:i4>
      </vt:variant>
      <vt:variant>
        <vt:i4>0</vt:i4>
      </vt:variant>
      <vt:variant>
        <vt:i4>5</vt:i4>
      </vt:variant>
      <vt:variant>
        <vt:lpwstr/>
      </vt:variant>
      <vt:variant>
        <vt:lpwstr>_Toc75630719</vt:lpwstr>
      </vt:variant>
      <vt:variant>
        <vt:i4>1966128</vt:i4>
      </vt:variant>
      <vt:variant>
        <vt:i4>134</vt:i4>
      </vt:variant>
      <vt:variant>
        <vt:i4>0</vt:i4>
      </vt:variant>
      <vt:variant>
        <vt:i4>5</vt:i4>
      </vt:variant>
      <vt:variant>
        <vt:lpwstr/>
      </vt:variant>
      <vt:variant>
        <vt:lpwstr>_Toc75630718</vt:lpwstr>
      </vt:variant>
      <vt:variant>
        <vt:i4>1114160</vt:i4>
      </vt:variant>
      <vt:variant>
        <vt:i4>128</vt:i4>
      </vt:variant>
      <vt:variant>
        <vt:i4>0</vt:i4>
      </vt:variant>
      <vt:variant>
        <vt:i4>5</vt:i4>
      </vt:variant>
      <vt:variant>
        <vt:lpwstr/>
      </vt:variant>
      <vt:variant>
        <vt:lpwstr>_Toc75630717</vt:lpwstr>
      </vt:variant>
      <vt:variant>
        <vt:i4>1048624</vt:i4>
      </vt:variant>
      <vt:variant>
        <vt:i4>122</vt:i4>
      </vt:variant>
      <vt:variant>
        <vt:i4>0</vt:i4>
      </vt:variant>
      <vt:variant>
        <vt:i4>5</vt:i4>
      </vt:variant>
      <vt:variant>
        <vt:lpwstr/>
      </vt:variant>
      <vt:variant>
        <vt:lpwstr>_Toc75630716</vt:lpwstr>
      </vt:variant>
      <vt:variant>
        <vt:i4>1245232</vt:i4>
      </vt:variant>
      <vt:variant>
        <vt:i4>116</vt:i4>
      </vt:variant>
      <vt:variant>
        <vt:i4>0</vt:i4>
      </vt:variant>
      <vt:variant>
        <vt:i4>5</vt:i4>
      </vt:variant>
      <vt:variant>
        <vt:lpwstr/>
      </vt:variant>
      <vt:variant>
        <vt:lpwstr>_Toc75630715</vt:lpwstr>
      </vt:variant>
      <vt:variant>
        <vt:i4>1179696</vt:i4>
      </vt:variant>
      <vt:variant>
        <vt:i4>110</vt:i4>
      </vt:variant>
      <vt:variant>
        <vt:i4>0</vt:i4>
      </vt:variant>
      <vt:variant>
        <vt:i4>5</vt:i4>
      </vt:variant>
      <vt:variant>
        <vt:lpwstr/>
      </vt:variant>
      <vt:variant>
        <vt:lpwstr>_Toc75630714</vt:lpwstr>
      </vt:variant>
      <vt:variant>
        <vt:i4>1376304</vt:i4>
      </vt:variant>
      <vt:variant>
        <vt:i4>104</vt:i4>
      </vt:variant>
      <vt:variant>
        <vt:i4>0</vt:i4>
      </vt:variant>
      <vt:variant>
        <vt:i4>5</vt:i4>
      </vt:variant>
      <vt:variant>
        <vt:lpwstr/>
      </vt:variant>
      <vt:variant>
        <vt:lpwstr>_Toc75630713</vt:lpwstr>
      </vt:variant>
      <vt:variant>
        <vt:i4>1310768</vt:i4>
      </vt:variant>
      <vt:variant>
        <vt:i4>98</vt:i4>
      </vt:variant>
      <vt:variant>
        <vt:i4>0</vt:i4>
      </vt:variant>
      <vt:variant>
        <vt:i4>5</vt:i4>
      </vt:variant>
      <vt:variant>
        <vt:lpwstr/>
      </vt:variant>
      <vt:variant>
        <vt:lpwstr>_Toc75630712</vt:lpwstr>
      </vt:variant>
      <vt:variant>
        <vt:i4>1507376</vt:i4>
      </vt:variant>
      <vt:variant>
        <vt:i4>92</vt:i4>
      </vt:variant>
      <vt:variant>
        <vt:i4>0</vt:i4>
      </vt:variant>
      <vt:variant>
        <vt:i4>5</vt:i4>
      </vt:variant>
      <vt:variant>
        <vt:lpwstr/>
      </vt:variant>
      <vt:variant>
        <vt:lpwstr>_Toc75630711</vt:lpwstr>
      </vt:variant>
      <vt:variant>
        <vt:i4>1441840</vt:i4>
      </vt:variant>
      <vt:variant>
        <vt:i4>86</vt:i4>
      </vt:variant>
      <vt:variant>
        <vt:i4>0</vt:i4>
      </vt:variant>
      <vt:variant>
        <vt:i4>5</vt:i4>
      </vt:variant>
      <vt:variant>
        <vt:lpwstr/>
      </vt:variant>
      <vt:variant>
        <vt:lpwstr>_Toc75630710</vt:lpwstr>
      </vt:variant>
      <vt:variant>
        <vt:i4>2031665</vt:i4>
      </vt:variant>
      <vt:variant>
        <vt:i4>80</vt:i4>
      </vt:variant>
      <vt:variant>
        <vt:i4>0</vt:i4>
      </vt:variant>
      <vt:variant>
        <vt:i4>5</vt:i4>
      </vt:variant>
      <vt:variant>
        <vt:lpwstr/>
      </vt:variant>
      <vt:variant>
        <vt:lpwstr>_Toc75630709</vt:lpwstr>
      </vt:variant>
      <vt:variant>
        <vt:i4>1966129</vt:i4>
      </vt:variant>
      <vt:variant>
        <vt:i4>74</vt:i4>
      </vt:variant>
      <vt:variant>
        <vt:i4>0</vt:i4>
      </vt:variant>
      <vt:variant>
        <vt:i4>5</vt:i4>
      </vt:variant>
      <vt:variant>
        <vt:lpwstr/>
      </vt:variant>
      <vt:variant>
        <vt:lpwstr>_Toc75630708</vt:lpwstr>
      </vt:variant>
      <vt:variant>
        <vt:i4>1114161</vt:i4>
      </vt:variant>
      <vt:variant>
        <vt:i4>68</vt:i4>
      </vt:variant>
      <vt:variant>
        <vt:i4>0</vt:i4>
      </vt:variant>
      <vt:variant>
        <vt:i4>5</vt:i4>
      </vt:variant>
      <vt:variant>
        <vt:lpwstr/>
      </vt:variant>
      <vt:variant>
        <vt:lpwstr>_Toc75630707</vt:lpwstr>
      </vt:variant>
      <vt:variant>
        <vt:i4>1048625</vt:i4>
      </vt:variant>
      <vt:variant>
        <vt:i4>62</vt:i4>
      </vt:variant>
      <vt:variant>
        <vt:i4>0</vt:i4>
      </vt:variant>
      <vt:variant>
        <vt:i4>5</vt:i4>
      </vt:variant>
      <vt:variant>
        <vt:lpwstr/>
      </vt:variant>
      <vt:variant>
        <vt:lpwstr>_Toc75630706</vt:lpwstr>
      </vt:variant>
      <vt:variant>
        <vt:i4>1245233</vt:i4>
      </vt:variant>
      <vt:variant>
        <vt:i4>56</vt:i4>
      </vt:variant>
      <vt:variant>
        <vt:i4>0</vt:i4>
      </vt:variant>
      <vt:variant>
        <vt:i4>5</vt:i4>
      </vt:variant>
      <vt:variant>
        <vt:lpwstr/>
      </vt:variant>
      <vt:variant>
        <vt:lpwstr>_Toc75630705</vt:lpwstr>
      </vt:variant>
      <vt:variant>
        <vt:i4>1179697</vt:i4>
      </vt:variant>
      <vt:variant>
        <vt:i4>50</vt:i4>
      </vt:variant>
      <vt:variant>
        <vt:i4>0</vt:i4>
      </vt:variant>
      <vt:variant>
        <vt:i4>5</vt:i4>
      </vt:variant>
      <vt:variant>
        <vt:lpwstr/>
      </vt:variant>
      <vt:variant>
        <vt:lpwstr>_Toc75630704</vt:lpwstr>
      </vt:variant>
      <vt:variant>
        <vt:i4>1376305</vt:i4>
      </vt:variant>
      <vt:variant>
        <vt:i4>44</vt:i4>
      </vt:variant>
      <vt:variant>
        <vt:i4>0</vt:i4>
      </vt:variant>
      <vt:variant>
        <vt:i4>5</vt:i4>
      </vt:variant>
      <vt:variant>
        <vt:lpwstr/>
      </vt:variant>
      <vt:variant>
        <vt:lpwstr>_Toc75630703</vt:lpwstr>
      </vt:variant>
      <vt:variant>
        <vt:i4>1310769</vt:i4>
      </vt:variant>
      <vt:variant>
        <vt:i4>38</vt:i4>
      </vt:variant>
      <vt:variant>
        <vt:i4>0</vt:i4>
      </vt:variant>
      <vt:variant>
        <vt:i4>5</vt:i4>
      </vt:variant>
      <vt:variant>
        <vt:lpwstr/>
      </vt:variant>
      <vt:variant>
        <vt:lpwstr>_Toc75630702</vt:lpwstr>
      </vt:variant>
      <vt:variant>
        <vt:i4>1507377</vt:i4>
      </vt:variant>
      <vt:variant>
        <vt:i4>32</vt:i4>
      </vt:variant>
      <vt:variant>
        <vt:i4>0</vt:i4>
      </vt:variant>
      <vt:variant>
        <vt:i4>5</vt:i4>
      </vt:variant>
      <vt:variant>
        <vt:lpwstr/>
      </vt:variant>
      <vt:variant>
        <vt:lpwstr>_Toc75630701</vt:lpwstr>
      </vt:variant>
      <vt:variant>
        <vt:i4>1441841</vt:i4>
      </vt:variant>
      <vt:variant>
        <vt:i4>26</vt:i4>
      </vt:variant>
      <vt:variant>
        <vt:i4>0</vt:i4>
      </vt:variant>
      <vt:variant>
        <vt:i4>5</vt:i4>
      </vt:variant>
      <vt:variant>
        <vt:lpwstr/>
      </vt:variant>
      <vt:variant>
        <vt:lpwstr>_Toc75630700</vt:lpwstr>
      </vt:variant>
      <vt:variant>
        <vt:i4>1966136</vt:i4>
      </vt:variant>
      <vt:variant>
        <vt:i4>20</vt:i4>
      </vt:variant>
      <vt:variant>
        <vt:i4>0</vt:i4>
      </vt:variant>
      <vt:variant>
        <vt:i4>5</vt:i4>
      </vt:variant>
      <vt:variant>
        <vt:lpwstr/>
      </vt:variant>
      <vt:variant>
        <vt:lpwstr>_Toc75630699</vt:lpwstr>
      </vt:variant>
      <vt:variant>
        <vt:i4>2031672</vt:i4>
      </vt:variant>
      <vt:variant>
        <vt:i4>14</vt:i4>
      </vt:variant>
      <vt:variant>
        <vt:i4>0</vt:i4>
      </vt:variant>
      <vt:variant>
        <vt:i4>5</vt:i4>
      </vt:variant>
      <vt:variant>
        <vt:lpwstr/>
      </vt:variant>
      <vt:variant>
        <vt:lpwstr>_Toc75630698</vt:lpwstr>
      </vt:variant>
      <vt:variant>
        <vt:i4>1048632</vt:i4>
      </vt:variant>
      <vt:variant>
        <vt:i4>8</vt:i4>
      </vt:variant>
      <vt:variant>
        <vt:i4>0</vt:i4>
      </vt:variant>
      <vt:variant>
        <vt:i4>5</vt:i4>
      </vt:variant>
      <vt:variant>
        <vt:lpwstr/>
      </vt:variant>
      <vt:variant>
        <vt:lpwstr>_Toc75630697</vt:lpwstr>
      </vt:variant>
      <vt:variant>
        <vt:i4>1114168</vt:i4>
      </vt:variant>
      <vt:variant>
        <vt:i4>2</vt:i4>
      </vt:variant>
      <vt:variant>
        <vt:i4>0</vt:i4>
      </vt:variant>
      <vt:variant>
        <vt:i4>5</vt:i4>
      </vt:variant>
      <vt:variant>
        <vt:lpwstr/>
      </vt:variant>
      <vt:variant>
        <vt:lpwstr>_Toc75630696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Odalis Vera García</cp:lastModifiedBy>
  <cp:revision>102</cp:revision>
  <cp:lastPrinted>1900-01-01T05:00:00Z</cp:lastPrinted>
  <dcterms:created xsi:type="dcterms:W3CDTF">2023-01-07T04:54:00Z</dcterms:created>
  <dcterms:modified xsi:type="dcterms:W3CDTF">2023-01-15T09:39:00Z</dcterms:modified>
</cp:coreProperties>
</file>